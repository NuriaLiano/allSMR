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85" w:rsidRPr="000C71C3" w:rsidRDefault="00160585" w:rsidP="00160585">
      <w:pPr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3262630" cy="781050"/>
            <wp:effectExtent l="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160585" w:rsidRPr="00A333F1" w:rsidTr="00265843">
        <w:trPr>
          <w:jc w:val="center"/>
        </w:trPr>
        <w:tc>
          <w:tcPr>
            <w:tcW w:w="8644" w:type="dxa"/>
            <w:gridSpan w:val="2"/>
          </w:tcPr>
          <w:p w:rsidR="00160585" w:rsidRPr="00A333F1" w:rsidRDefault="00160585" w:rsidP="00265843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A333F1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SEGURIDAD INFORMÁTICA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SMR</w:t>
            </w:r>
          </w:p>
        </w:tc>
      </w:tr>
      <w:tr w:rsidR="00160585" w:rsidRPr="00A333F1" w:rsidTr="00265843">
        <w:trPr>
          <w:jc w:val="center"/>
        </w:trPr>
        <w:tc>
          <w:tcPr>
            <w:tcW w:w="4322" w:type="dxa"/>
          </w:tcPr>
          <w:p w:rsidR="00160585" w:rsidRPr="00A333F1" w:rsidRDefault="00160585" w:rsidP="00265843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UT4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Hardware y almacenamiento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4322" w:type="dxa"/>
          </w:tcPr>
          <w:p w:rsidR="00160585" w:rsidRPr="00A333F1" w:rsidRDefault="00160585" w:rsidP="00265843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Actividad 2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>: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Almacenamiento redundante y distribuido. </w:t>
            </w:r>
          </w:p>
        </w:tc>
      </w:tr>
    </w:tbl>
    <w:p w:rsidR="00160585" w:rsidRDefault="00160585" w:rsidP="00160585"/>
    <w:p w:rsidR="00160585" w:rsidRDefault="00160585" w:rsidP="00160585">
      <w:r>
        <w:t>Lee el documento “RAID” y contesta a las preguntas que encontrarás al final del mismo:</w:t>
      </w: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160585">
      <w:pPr>
        <w:pStyle w:val="Textoindependiente"/>
        <w:kinsoku w:val="0"/>
        <w:overflowPunct w:val="0"/>
        <w:spacing w:before="212"/>
        <w:ind w:left="1819" w:right="1584" w:firstLine="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RAID</w:t>
      </w:r>
    </w:p>
    <w:p w:rsidR="000A6513" w:rsidRDefault="000A6513">
      <w:pPr>
        <w:pStyle w:val="Textoindependiente"/>
        <w:kinsoku w:val="0"/>
        <w:overflowPunct w:val="0"/>
        <w:spacing w:before="6"/>
        <w:ind w:left="0" w:firstLine="0"/>
        <w:rPr>
          <w:b/>
          <w:bCs/>
          <w:sz w:val="40"/>
          <w:szCs w:val="40"/>
        </w:rPr>
      </w:pPr>
    </w:p>
    <w:p w:rsidR="000A6513" w:rsidRDefault="00160585">
      <w:pPr>
        <w:pStyle w:val="Textoindependiente"/>
        <w:kinsoku w:val="0"/>
        <w:overflowPunct w:val="0"/>
        <w:ind w:left="1819" w:right="1584" w:firstLine="0"/>
        <w:jc w:val="center"/>
      </w:pPr>
      <w:r>
        <w:rPr>
          <w:spacing w:val="-1"/>
        </w:rPr>
        <w:t>Lucía</w:t>
      </w:r>
      <w:r>
        <w:rPr>
          <w:spacing w:val="-8"/>
        </w:rPr>
        <w:t xml:space="preserve"> </w:t>
      </w:r>
      <w:r>
        <w:rPr>
          <w:spacing w:val="-1"/>
        </w:rPr>
        <w:t>Villa</w:t>
      </w:r>
      <w:r>
        <w:rPr>
          <w:spacing w:val="-6"/>
        </w:rPr>
        <w:t xml:space="preserve"> </w:t>
      </w:r>
      <w:r>
        <w:rPr>
          <w:spacing w:val="-1"/>
        </w:rPr>
        <w:t>Cuetos</w:t>
      </w:r>
      <w:r>
        <w:rPr>
          <w:spacing w:val="-9"/>
        </w:rPr>
        <w:t xml:space="preserve"> </w:t>
      </w:r>
      <w:hyperlink r:id="rId8" w:history="1">
        <w:r>
          <w:rPr>
            <w:spacing w:val="-1"/>
          </w:rPr>
          <w:t>{UO1179@uniovi.es</w:t>
        </w:r>
      </w:hyperlink>
      <w:r>
        <w:rPr>
          <w:spacing w:val="-1"/>
        </w:rPr>
        <w:t>},</w:t>
      </w:r>
      <w:r>
        <w:rPr>
          <w:spacing w:val="-7"/>
        </w:rPr>
        <w:t xml:space="preserve"> </w:t>
      </w:r>
      <w:r>
        <w:rPr>
          <w:spacing w:val="-1"/>
        </w:rPr>
        <w:t>Diego</w:t>
      </w:r>
      <w:r>
        <w:rPr>
          <w:spacing w:val="-7"/>
        </w:rPr>
        <w:t xml:space="preserve"> </w:t>
      </w:r>
      <w:r>
        <w:rPr>
          <w:spacing w:val="-1"/>
        </w:rPr>
        <w:t>Alonso</w:t>
      </w:r>
      <w:r>
        <w:rPr>
          <w:spacing w:val="-7"/>
        </w:rPr>
        <w:t xml:space="preserve"> </w:t>
      </w:r>
      <w:r>
        <w:t>Murias</w:t>
      </w:r>
    </w:p>
    <w:p w:rsidR="000A6513" w:rsidRDefault="00547D41">
      <w:pPr>
        <w:pStyle w:val="Textoindependiente"/>
        <w:kinsoku w:val="0"/>
        <w:overflowPunct w:val="0"/>
        <w:ind w:left="2507" w:hanging="1268"/>
      </w:pPr>
      <w:hyperlink r:id="rId9" w:history="1">
        <w:r w:rsidR="00160585">
          <w:rPr>
            <w:spacing w:val="-1"/>
          </w:rPr>
          <w:t>{UO156101@uniovi.es</w:t>
        </w:r>
      </w:hyperlink>
      <w:r w:rsidR="00160585">
        <w:rPr>
          <w:spacing w:val="-1"/>
        </w:rPr>
        <w:t>},</w:t>
      </w:r>
      <w:r w:rsidR="00160585">
        <w:rPr>
          <w:spacing w:val="-14"/>
        </w:rPr>
        <w:t xml:space="preserve"> </w:t>
      </w:r>
      <w:r w:rsidR="00160585">
        <w:t>David</w:t>
      </w:r>
      <w:r w:rsidR="00160585">
        <w:rPr>
          <w:spacing w:val="-14"/>
        </w:rPr>
        <w:t xml:space="preserve"> </w:t>
      </w:r>
      <w:r w:rsidR="00160585">
        <w:rPr>
          <w:spacing w:val="-1"/>
        </w:rPr>
        <w:t>García</w:t>
      </w:r>
      <w:r w:rsidR="00160585">
        <w:rPr>
          <w:spacing w:val="-14"/>
        </w:rPr>
        <w:t xml:space="preserve"> </w:t>
      </w:r>
      <w:proofErr w:type="spellStart"/>
      <w:r w:rsidR="00160585">
        <w:rPr>
          <w:spacing w:val="-1"/>
        </w:rPr>
        <w:t>Camporro</w:t>
      </w:r>
      <w:proofErr w:type="spellEnd"/>
      <w:r w:rsidR="00160585">
        <w:rPr>
          <w:spacing w:val="-14"/>
        </w:rPr>
        <w:t xml:space="preserve"> </w:t>
      </w:r>
      <w:r w:rsidR="00160585">
        <w:rPr>
          <w:spacing w:val="-1"/>
        </w:rPr>
        <w:t>{</w:t>
      </w:r>
      <w:hyperlink r:id="rId10" w:history="1">
        <w:r w:rsidR="00160585">
          <w:rPr>
            <w:spacing w:val="-1"/>
          </w:rPr>
          <w:t>UO167056@uniovi.es</w:t>
        </w:r>
      </w:hyperlink>
      <w:r w:rsidR="00160585">
        <w:rPr>
          <w:spacing w:val="-1"/>
        </w:rPr>
        <w:t>}</w:t>
      </w: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left="2615" w:right="2268" w:hanging="108"/>
        <w:rPr>
          <w:sz w:val="18"/>
          <w:szCs w:val="18"/>
        </w:rPr>
      </w:pPr>
      <w:r>
        <w:rPr>
          <w:spacing w:val="-1"/>
          <w:sz w:val="18"/>
          <w:szCs w:val="18"/>
        </w:rPr>
        <w:t>Escuela</w:t>
      </w:r>
      <w:r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Politécnica</w:t>
      </w:r>
      <w:r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Superior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Ingenieros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Gijón</w:t>
      </w:r>
      <w:r>
        <w:rPr>
          <w:spacing w:val="65"/>
          <w:w w:val="9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Universidad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Oviedo.</w:t>
      </w:r>
      <w:r>
        <w:rPr>
          <w:spacing w:val="-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Campus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7"/>
          <w:sz w:val="18"/>
          <w:szCs w:val="18"/>
        </w:rPr>
        <w:t xml:space="preserve"> </w:t>
      </w:r>
      <w:proofErr w:type="spellStart"/>
      <w:r>
        <w:rPr>
          <w:spacing w:val="-1"/>
          <w:sz w:val="18"/>
          <w:szCs w:val="18"/>
        </w:rPr>
        <w:t>Viesques</w:t>
      </w:r>
      <w:proofErr w:type="spellEnd"/>
      <w:r>
        <w:rPr>
          <w:spacing w:val="-1"/>
          <w:sz w:val="18"/>
          <w:szCs w:val="18"/>
        </w:rPr>
        <w:t>.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  <w:rPr>
          <w:sz w:val="16"/>
          <w:szCs w:val="16"/>
        </w:rPr>
      </w:pPr>
    </w:p>
    <w:p w:rsidR="000A6513" w:rsidRDefault="00160585">
      <w:pPr>
        <w:pStyle w:val="Textoindependiente"/>
        <w:kinsoku w:val="0"/>
        <w:overflowPunct w:val="0"/>
        <w:ind w:left="1382" w:right="1371" w:firstLine="0"/>
        <w:jc w:val="both"/>
        <w:rPr>
          <w:sz w:val="18"/>
          <w:szCs w:val="18"/>
        </w:rPr>
      </w:pPr>
      <w:proofErr w:type="spellStart"/>
      <w:r>
        <w:rPr>
          <w:b/>
          <w:bCs/>
          <w:spacing w:val="-1"/>
          <w:sz w:val="18"/>
          <w:szCs w:val="18"/>
        </w:rPr>
        <w:t>Abstract</w:t>
      </w:r>
      <w:proofErr w:type="spellEnd"/>
      <w:r>
        <w:rPr>
          <w:b/>
          <w:bCs/>
          <w:spacing w:val="-1"/>
          <w:sz w:val="18"/>
          <w:szCs w:val="18"/>
        </w:rPr>
        <w:t xml:space="preserve">. </w:t>
      </w:r>
      <w:r>
        <w:rPr>
          <w:sz w:val="18"/>
          <w:szCs w:val="18"/>
        </w:rPr>
        <w:t>El</w:t>
      </w:r>
      <w:r>
        <w:rPr>
          <w:spacing w:val="-1"/>
          <w:sz w:val="18"/>
          <w:szCs w:val="18"/>
        </w:rPr>
        <w:t xml:space="preserve"> objetivo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este trabajo</w:t>
      </w:r>
      <w:r>
        <w:rPr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consiste en</w:t>
      </w:r>
      <w:r>
        <w:rPr>
          <w:sz w:val="18"/>
          <w:szCs w:val="18"/>
        </w:rPr>
        <w:t xml:space="preserve"> la</w:t>
      </w:r>
      <w:r>
        <w:rPr>
          <w:spacing w:val="-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descripción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en</w:t>
      </w:r>
      <w:r>
        <w:rPr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las diferentes</w:t>
      </w:r>
      <w:r>
        <w:rPr>
          <w:spacing w:val="87"/>
          <w:w w:val="9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soluciones</w:t>
      </w:r>
      <w:r>
        <w:rPr>
          <w:spacing w:val="2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comerciales</w:t>
      </w:r>
      <w:r>
        <w:rPr>
          <w:spacing w:val="2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RAID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disponibles,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introducción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los</w:t>
      </w:r>
      <w:r>
        <w:rPr>
          <w:spacing w:val="2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tipos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RAID</w:t>
      </w:r>
      <w:r>
        <w:rPr>
          <w:spacing w:val="73"/>
          <w:w w:val="9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más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utilizados,</w:t>
      </w:r>
      <w:r>
        <w:rPr>
          <w:spacing w:val="3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descripción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3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las</w:t>
      </w:r>
      <w:r>
        <w:rPr>
          <w:spacing w:val="3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implementaciones</w:t>
      </w:r>
      <w:r>
        <w:rPr>
          <w:spacing w:val="3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basadas</w:t>
      </w:r>
      <w:r>
        <w:rPr>
          <w:spacing w:val="3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en</w:t>
      </w:r>
      <w:r>
        <w:rPr>
          <w:spacing w:val="40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software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y</w:t>
      </w:r>
      <w:r>
        <w:rPr>
          <w:spacing w:val="61"/>
          <w:w w:val="9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hardware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realizando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una</w:t>
      </w:r>
      <w:r>
        <w:rPr>
          <w:spacing w:val="4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comparativa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entre </w:t>
      </w:r>
      <w:r>
        <w:rPr>
          <w:spacing w:val="-1"/>
          <w:sz w:val="18"/>
          <w:szCs w:val="18"/>
        </w:rPr>
        <w:t>ellas.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Además</w:t>
      </w:r>
      <w:r>
        <w:rPr>
          <w:spacing w:val="4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se</w:t>
      </w:r>
      <w:r>
        <w:rPr>
          <w:spacing w:val="4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enumeran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un</w:t>
      </w:r>
      <w:r>
        <w:rPr>
          <w:spacing w:val="51"/>
          <w:w w:val="9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conjunto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soluciones</w:t>
      </w:r>
      <w:r>
        <w:rPr>
          <w:spacing w:val="-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reales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obtenidas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visitas</w:t>
      </w:r>
      <w:r>
        <w:rPr>
          <w:spacing w:val="-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realizadas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varias</w:t>
      </w:r>
      <w:r>
        <w:rPr>
          <w:spacing w:val="-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empresas.</w:t>
      </w:r>
    </w:p>
    <w:p w:rsidR="000A6513" w:rsidRDefault="00160585">
      <w:pPr>
        <w:pStyle w:val="Textoindependiente"/>
        <w:kinsoku w:val="0"/>
        <w:overflowPunct w:val="0"/>
        <w:spacing w:before="122"/>
        <w:ind w:left="1382" w:firstLine="0"/>
        <w:jc w:val="both"/>
        <w:rPr>
          <w:sz w:val="18"/>
          <w:szCs w:val="18"/>
        </w:rPr>
      </w:pPr>
      <w:proofErr w:type="spellStart"/>
      <w:r>
        <w:rPr>
          <w:b/>
          <w:bCs/>
          <w:spacing w:val="-1"/>
          <w:sz w:val="18"/>
          <w:szCs w:val="18"/>
        </w:rPr>
        <w:t>Keywords</w:t>
      </w:r>
      <w:proofErr w:type="spellEnd"/>
      <w:r>
        <w:rPr>
          <w:b/>
          <w:bCs/>
          <w:spacing w:val="-1"/>
          <w:sz w:val="18"/>
          <w:szCs w:val="18"/>
        </w:rPr>
        <w:t>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RAID,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SCSI,</w:t>
      </w:r>
      <w:r>
        <w:rPr>
          <w:spacing w:val="-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IDE,</w:t>
      </w:r>
      <w:r>
        <w:rPr>
          <w:spacing w:val="-5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SAS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sz w:val="18"/>
          <w:szCs w:val="18"/>
        </w:rPr>
      </w:pPr>
    </w:p>
    <w:p w:rsidR="000A6513" w:rsidRDefault="00160585">
      <w:pPr>
        <w:pStyle w:val="Ttulo1"/>
        <w:kinsoku w:val="0"/>
        <w:overflowPunct w:val="0"/>
        <w:spacing w:before="108"/>
        <w:rPr>
          <w:b w:val="0"/>
          <w:bCs w:val="0"/>
        </w:rPr>
      </w:pPr>
      <w:r>
        <w:rPr>
          <w:spacing w:val="-1"/>
        </w:rPr>
        <w:t>Introducción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tulo2"/>
        <w:kinsoku w:val="0"/>
        <w:overflowPunct w:val="0"/>
        <w:spacing w:before="164"/>
        <w:rPr>
          <w:b w:val="0"/>
          <w:bCs w:val="0"/>
        </w:rPr>
      </w:pPr>
      <w:r>
        <w:rPr>
          <w:spacing w:val="-1"/>
        </w:rP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RAID?</w:t>
      </w:r>
    </w:p>
    <w:p w:rsidR="000A6513" w:rsidRDefault="000A6513">
      <w:pPr>
        <w:pStyle w:val="Textoindependiente"/>
        <w:kinsoku w:val="0"/>
        <w:overflowPunct w:val="0"/>
        <w:spacing w:before="7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Las</w:t>
      </w:r>
      <w:r>
        <w:rPr>
          <w:spacing w:val="1"/>
        </w:rPr>
        <w:t xml:space="preserve"> </w:t>
      </w:r>
      <w:r>
        <w:rPr>
          <w:spacing w:val="-1"/>
        </w:rPr>
        <w:t>siglas</w:t>
      </w:r>
      <w:r>
        <w:rPr>
          <w:spacing w:val="1"/>
        </w:rPr>
        <w:t xml:space="preserve"> </w:t>
      </w:r>
      <w:r>
        <w:rPr>
          <w:spacing w:val="-1"/>
        </w:rPr>
        <w:t>RAID</w:t>
      </w:r>
      <w:r>
        <w:rPr>
          <w:spacing w:val="48"/>
        </w:rPr>
        <w:t xml:space="preserve"> </w:t>
      </w:r>
      <w:r>
        <w:rPr>
          <w:spacing w:val="-1"/>
        </w:rPr>
        <w:t>(conjunto</w:t>
      </w:r>
      <w:r>
        <w:rPr>
          <w:spacing w:val="1"/>
        </w:rPr>
        <w:t xml:space="preserve"> </w:t>
      </w:r>
      <w:r>
        <w:rPr>
          <w:spacing w:val="-1"/>
        </w:rPr>
        <w:t>redundante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discos</w:t>
      </w:r>
      <w:r>
        <w:rPr>
          <w:spacing w:val="-1"/>
        </w:rPr>
        <w:t xml:space="preserve"> independientes),</w:t>
      </w:r>
      <w:r>
        <w:rPr>
          <w:spacing w:val="3"/>
        </w:rPr>
        <w:t xml:space="preserve"> </w:t>
      </w:r>
      <w:r>
        <w:rPr>
          <w:spacing w:val="-1"/>
        </w:rPr>
        <w:t>hacen</w:t>
      </w:r>
      <w:r>
        <w:rPr>
          <w:spacing w:val="-2"/>
        </w:rPr>
        <w:t xml:space="preserve"> </w:t>
      </w:r>
      <w:r>
        <w:rPr>
          <w:spacing w:val="-1"/>
        </w:rPr>
        <w:t>referencia</w:t>
      </w:r>
      <w:r>
        <w:rPr>
          <w:spacing w:val="95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  </w:t>
      </w:r>
      <w:r>
        <w:rPr>
          <w:spacing w:val="-1"/>
        </w:rPr>
        <w:t>sistema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almacenamiento</w:t>
      </w:r>
      <w:r>
        <w:rPr>
          <w:spacing w:val="2"/>
        </w:rPr>
        <w:t xml:space="preserve"> </w:t>
      </w:r>
      <w:r>
        <w:rPr>
          <w:spacing w:val="-1"/>
        </w:rPr>
        <w:t>que</w:t>
      </w:r>
      <w:r>
        <w:rPr>
          <w:spacing w:val="1"/>
        </w:rPr>
        <w:t xml:space="preserve"> </w:t>
      </w:r>
      <w:r>
        <w:rPr>
          <w:spacing w:val="-1"/>
        </w:rPr>
        <w:t>utiliza</w:t>
      </w:r>
      <w:r>
        <w:rPr>
          <w:spacing w:val="4"/>
        </w:rPr>
        <w:t xml:space="preserve"> </w:t>
      </w:r>
      <w:r>
        <w:rPr>
          <w:spacing w:val="-1"/>
        </w:rPr>
        <w:t>un</w:t>
      </w:r>
      <w:r>
        <w:rPr>
          <w:spacing w:val="49"/>
        </w:rPr>
        <w:t xml:space="preserve"> </w:t>
      </w:r>
      <w:r>
        <w:rPr>
          <w:spacing w:val="-1"/>
        </w:rPr>
        <w:t>conjunto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discos</w:t>
      </w:r>
      <w:r>
        <w:rPr>
          <w:spacing w:val="1"/>
        </w:rPr>
        <w:t xml:space="preserve"> </w:t>
      </w:r>
      <w:r>
        <w:t>duros</w:t>
      </w:r>
      <w:r>
        <w:rPr>
          <w:spacing w:val="53"/>
          <w:w w:val="99"/>
        </w:rPr>
        <w:t xml:space="preserve"> </w:t>
      </w:r>
      <w:r>
        <w:rPr>
          <w:spacing w:val="-1"/>
        </w:rPr>
        <w:t>independientes</w:t>
      </w:r>
      <w:r>
        <w:rPr>
          <w:spacing w:val="4"/>
        </w:rPr>
        <w:t xml:space="preserve"> </w:t>
      </w:r>
      <w:r>
        <w:rPr>
          <w:spacing w:val="-1"/>
        </w:rPr>
        <w:t>organizados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rPr>
          <w:spacing w:val="-1"/>
        </w:rPr>
        <w:t>que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rPr>
          <w:spacing w:val="-1"/>
        </w:rPr>
        <w:t>sistema</w:t>
      </w:r>
      <w:r>
        <w:rPr>
          <w:spacing w:val="6"/>
        </w:rPr>
        <w:t xml:space="preserve"> </w:t>
      </w:r>
      <w:r>
        <w:rPr>
          <w:spacing w:val="-1"/>
        </w:rPr>
        <w:t>operativo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rPr>
          <w:spacing w:val="-1"/>
        </w:rPr>
        <w:t>vea</w:t>
      </w:r>
      <w:r>
        <w:rPr>
          <w:spacing w:val="5"/>
        </w:rPr>
        <w:t xml:space="preserve"> </w:t>
      </w:r>
      <w:r>
        <w:rPr>
          <w:spacing w:val="-1"/>
        </w:rPr>
        <w:t>como</w:t>
      </w:r>
      <w:r>
        <w:rPr>
          <w:spacing w:val="7"/>
        </w:rPr>
        <w:t xml:space="preserve"> </w:t>
      </w:r>
      <w:r>
        <w:t>un</w:t>
      </w:r>
      <w:r>
        <w:rPr>
          <w:spacing w:val="3"/>
        </w:rPr>
        <w:t xml:space="preserve"> </w:t>
      </w:r>
      <w:r>
        <w:rPr>
          <w:spacing w:val="-1"/>
        </w:rPr>
        <w:t>solo</w:t>
      </w:r>
      <w:r>
        <w:rPr>
          <w:spacing w:val="7"/>
        </w:rPr>
        <w:t xml:space="preserve"> </w:t>
      </w:r>
      <w:r>
        <w:rPr>
          <w:spacing w:val="-1"/>
        </w:rPr>
        <w:t>disco</w:t>
      </w:r>
      <w:r>
        <w:rPr>
          <w:spacing w:val="81"/>
          <w:w w:val="99"/>
        </w:rPr>
        <w:t xml:space="preserve"> </w:t>
      </w:r>
      <w:r>
        <w:rPr>
          <w:spacing w:val="-1"/>
        </w:rPr>
        <w:t>lógico.</w:t>
      </w:r>
      <w:r>
        <w:rPr>
          <w:spacing w:val="15"/>
        </w:rPr>
        <w:t xml:space="preserve"> </w:t>
      </w:r>
      <w:r>
        <w:rPr>
          <w:spacing w:val="-1"/>
        </w:rPr>
        <w:t>Almacena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forma</w:t>
      </w:r>
      <w:r>
        <w:rPr>
          <w:spacing w:val="15"/>
        </w:rPr>
        <w:t xml:space="preserve"> </w:t>
      </w:r>
      <w:r>
        <w:rPr>
          <w:spacing w:val="-1"/>
        </w:rPr>
        <w:t>redundante.</w:t>
      </w:r>
      <w:r>
        <w:rPr>
          <w:spacing w:val="15"/>
        </w:rPr>
        <w:t xml:space="preserve"> </w:t>
      </w:r>
      <w:r>
        <w:rPr>
          <w:spacing w:val="-1"/>
        </w:rPr>
        <w:t>Los</w:t>
      </w:r>
      <w:r>
        <w:rPr>
          <w:spacing w:val="16"/>
        </w:rPr>
        <w:t xml:space="preserve"> </w:t>
      </w:r>
      <w:r>
        <w:rPr>
          <w:spacing w:val="-1"/>
        </w:rPr>
        <w:t>RAID</w:t>
      </w:r>
      <w:r>
        <w:rPr>
          <w:spacing w:val="15"/>
        </w:rPr>
        <w:t xml:space="preserve"> </w:t>
      </w:r>
      <w:r>
        <w:t>suelen</w:t>
      </w:r>
      <w:r>
        <w:rPr>
          <w:spacing w:val="14"/>
        </w:rPr>
        <w:t xml:space="preserve"> </w:t>
      </w:r>
      <w:r>
        <w:rPr>
          <w:spacing w:val="-1"/>
        </w:rPr>
        <w:t>usarse</w:t>
      </w:r>
      <w:r>
        <w:rPr>
          <w:spacing w:val="15"/>
        </w:rPr>
        <w:t xml:space="preserve"> </w:t>
      </w:r>
      <w:r>
        <w:t>en</w:t>
      </w:r>
      <w:r>
        <w:rPr>
          <w:spacing w:val="53"/>
          <w:w w:val="99"/>
        </w:rPr>
        <w:t xml:space="preserve"> </w:t>
      </w:r>
      <w:r>
        <w:rPr>
          <w:spacing w:val="-1"/>
        </w:rPr>
        <w:t>servidores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normalmente</w:t>
      </w:r>
      <w:r>
        <w:rPr>
          <w:spacing w:val="1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rPr>
          <w:spacing w:val="-1"/>
        </w:rPr>
        <w:t>implementan</w:t>
      </w:r>
      <w:r>
        <w:rPr>
          <w:spacing w:val="7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unidades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spacing w:val="-1"/>
        </w:rPr>
        <w:t>disco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1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misma</w:t>
      </w:r>
      <w:r>
        <w:rPr>
          <w:spacing w:val="77"/>
          <w:w w:val="99"/>
        </w:rPr>
        <w:t xml:space="preserve"> </w:t>
      </w:r>
      <w:r>
        <w:t>capacidad.</w:t>
      </w: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Los</w:t>
      </w:r>
      <w:r>
        <w:rPr>
          <w:spacing w:val="12"/>
        </w:rPr>
        <w:t xml:space="preserve"> </w:t>
      </w:r>
      <w:r>
        <w:rPr>
          <w:spacing w:val="-1"/>
        </w:rPr>
        <w:t>beneficios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RAID</w:t>
      </w:r>
      <w:r>
        <w:rPr>
          <w:spacing w:val="13"/>
        </w:rPr>
        <w:t xml:space="preserve"> </w:t>
      </w:r>
      <w:r>
        <w:t>respecto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un</w:t>
      </w:r>
      <w:r>
        <w:rPr>
          <w:spacing w:val="13"/>
        </w:rPr>
        <w:t xml:space="preserve"> </w:t>
      </w:r>
      <w:r>
        <w:rPr>
          <w:spacing w:val="-1"/>
        </w:rPr>
        <w:t>único</w:t>
      </w:r>
      <w:r>
        <w:rPr>
          <w:spacing w:val="13"/>
        </w:rPr>
        <w:t xml:space="preserve"> </w:t>
      </w:r>
      <w:r>
        <w:rPr>
          <w:spacing w:val="-1"/>
        </w:rPr>
        <w:t>disco</w:t>
      </w:r>
      <w:r>
        <w:rPr>
          <w:spacing w:val="14"/>
        </w:rPr>
        <w:t xml:space="preserve"> </w:t>
      </w:r>
      <w:r>
        <w:rPr>
          <w:spacing w:val="-1"/>
        </w:rPr>
        <w:t>duro</w:t>
      </w:r>
      <w:r>
        <w:rPr>
          <w:spacing w:val="14"/>
        </w:rPr>
        <w:t xml:space="preserve"> </w:t>
      </w:r>
      <w:r>
        <w:rPr>
          <w:spacing w:val="-2"/>
        </w:rPr>
        <w:t>son:</w:t>
      </w:r>
      <w:r>
        <w:rPr>
          <w:spacing w:val="15"/>
        </w:rPr>
        <w:t xml:space="preserve"> </w:t>
      </w:r>
      <w:r>
        <w:rPr>
          <w:spacing w:val="-1"/>
        </w:rPr>
        <w:t>mayor</w:t>
      </w:r>
      <w:r>
        <w:rPr>
          <w:spacing w:val="14"/>
        </w:rPr>
        <w:t xml:space="preserve"> </w:t>
      </w:r>
      <w:r>
        <w:rPr>
          <w:spacing w:val="-1"/>
        </w:rPr>
        <w:t>integridad</w:t>
      </w:r>
      <w:r>
        <w:rPr>
          <w:spacing w:val="14"/>
        </w:rPr>
        <w:t xml:space="preserve"> </w:t>
      </w:r>
      <w:r>
        <w:t>en</w:t>
      </w:r>
      <w:r>
        <w:rPr>
          <w:spacing w:val="59"/>
          <w:w w:val="9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rPr>
          <w:spacing w:val="-1"/>
        </w:rPr>
        <w:t>mayor</w:t>
      </w:r>
      <w:r>
        <w:rPr>
          <w:spacing w:val="-5"/>
        </w:rPr>
        <w:t xml:space="preserve"> </w:t>
      </w:r>
      <w:r>
        <w:rPr>
          <w:spacing w:val="-1"/>
        </w:rPr>
        <w:t>tolerancia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fallos,</w:t>
      </w:r>
      <w:r>
        <w:rPr>
          <w:spacing w:val="-2"/>
        </w:rPr>
        <w:t xml:space="preserve"> </w:t>
      </w:r>
      <w:r>
        <w:rPr>
          <w:spacing w:val="-1"/>
        </w:rPr>
        <w:t>mayor</w:t>
      </w:r>
      <w:r>
        <w:rPr>
          <w:spacing w:val="-5"/>
        </w:rPr>
        <w:t xml:space="preserve"> </w:t>
      </w:r>
      <w:r>
        <w:rPr>
          <w:spacing w:val="-1"/>
        </w:rPr>
        <w:t>rendimiento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mayor</w:t>
      </w:r>
      <w:r>
        <w:rPr>
          <w:spacing w:val="-4"/>
        </w:rPr>
        <w:t xml:space="preserve"> </w:t>
      </w:r>
      <w:r>
        <w:t>capacidad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rPr>
          <w:spacing w:val="-1"/>
        </w:rPr>
        <w:t>Se</w:t>
      </w:r>
      <w:r>
        <w:rPr>
          <w:spacing w:val="5"/>
        </w:rPr>
        <w:t xml:space="preserve"> </w:t>
      </w:r>
      <w:r>
        <w:rPr>
          <w:spacing w:val="-1"/>
        </w:rPr>
        <w:t>mejora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spacing w:val="-1"/>
        </w:rPr>
        <w:t>rendimiento</w:t>
      </w:r>
      <w:r>
        <w:rPr>
          <w:spacing w:val="7"/>
        </w:rPr>
        <w:t xml:space="preserve"> </w:t>
      </w:r>
      <w:r>
        <w:rPr>
          <w:spacing w:val="-1"/>
        </w:rPr>
        <w:t>ya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rPr>
          <w:spacing w:val="-1"/>
        </w:rPr>
        <w:t>permite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varias</w:t>
      </w:r>
      <w:r>
        <w:rPr>
          <w:spacing w:val="5"/>
        </w:rPr>
        <w:t xml:space="preserve"> </w:t>
      </w:r>
      <w:r>
        <w:rPr>
          <w:spacing w:val="-1"/>
        </w:rPr>
        <w:t>unidades</w:t>
      </w:r>
      <w:r>
        <w:rPr>
          <w:spacing w:val="2"/>
        </w:rPr>
        <w:t xml:space="preserve"> </w:t>
      </w:r>
      <w:r>
        <w:t>trabajar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paralelo.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63"/>
          <w:w w:val="99"/>
        </w:rPr>
        <w:t xml:space="preserve"> </w:t>
      </w:r>
      <w:r>
        <w:rPr>
          <w:spacing w:val="-1"/>
        </w:rPr>
        <w:t>fiabilidad</w:t>
      </w:r>
      <w:r>
        <w:rPr>
          <w:spacing w:val="20"/>
        </w:rPr>
        <w:t xml:space="preserve"> </w:t>
      </w:r>
      <w:r>
        <w:rPr>
          <w:spacing w:val="-1"/>
        </w:rPr>
        <w:t>se</w:t>
      </w:r>
      <w:r>
        <w:rPr>
          <w:spacing w:val="22"/>
        </w:rPr>
        <w:t xml:space="preserve"> </w:t>
      </w:r>
      <w:r>
        <w:rPr>
          <w:spacing w:val="-1"/>
        </w:rPr>
        <w:t>aumenta</w:t>
      </w:r>
      <w:r>
        <w:rPr>
          <w:spacing w:val="23"/>
        </w:rPr>
        <w:t xml:space="preserve"> </w:t>
      </w:r>
      <w:r>
        <w:rPr>
          <w:spacing w:val="-1"/>
        </w:rPr>
        <w:t>mediante</w:t>
      </w:r>
      <w:r>
        <w:rPr>
          <w:spacing w:val="19"/>
        </w:rPr>
        <w:t xml:space="preserve"> </w:t>
      </w:r>
      <w:r>
        <w:t>dos</w:t>
      </w:r>
      <w:r>
        <w:rPr>
          <w:spacing w:val="19"/>
        </w:rPr>
        <w:t xml:space="preserve"> </w:t>
      </w:r>
      <w:r>
        <w:rPr>
          <w:spacing w:val="-1"/>
        </w:rPr>
        <w:t>técnicas:</w:t>
      </w:r>
      <w:r>
        <w:rPr>
          <w:spacing w:val="19"/>
        </w:rPr>
        <w:t xml:space="preserve"> </w:t>
      </w:r>
      <w:r>
        <w:t>redundancia</w:t>
      </w:r>
      <w:r>
        <w:rPr>
          <w:spacing w:val="19"/>
        </w:rPr>
        <w:t xml:space="preserve"> </w:t>
      </w:r>
      <w:r>
        <w:rPr>
          <w:spacing w:val="-1"/>
        </w:rPr>
        <w:t>que</w:t>
      </w:r>
      <w:r>
        <w:rPr>
          <w:spacing w:val="23"/>
        </w:rPr>
        <w:t xml:space="preserve"> </w:t>
      </w:r>
      <w:r>
        <w:t>implica</w:t>
      </w:r>
      <w:r>
        <w:rPr>
          <w:spacing w:val="19"/>
        </w:rPr>
        <w:t xml:space="preserve"> </w:t>
      </w:r>
      <w:r>
        <w:t>el</w:t>
      </w:r>
      <w:r>
        <w:rPr>
          <w:spacing w:val="61"/>
          <w:w w:val="99"/>
        </w:rPr>
        <w:t xml:space="preserve"> </w:t>
      </w:r>
      <w:r>
        <w:rPr>
          <w:spacing w:val="-1"/>
        </w:rPr>
        <w:t>almacenamiento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más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una</w:t>
      </w:r>
      <w:r>
        <w:rPr>
          <w:spacing w:val="-3"/>
        </w:rPr>
        <w:t xml:space="preserve"> </w:t>
      </w:r>
      <w:r>
        <w:rPr>
          <w:spacing w:val="-1"/>
        </w:rPr>
        <w:t>unidad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t>paridad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rPr>
          <w:spacing w:val="-1"/>
        </w:rPr>
        <w:t>Esta</w:t>
      </w:r>
      <w:r>
        <w:rPr>
          <w:spacing w:val="49"/>
          <w:w w:val="99"/>
        </w:rPr>
        <w:t xml:space="preserve"> </w:t>
      </w:r>
      <w:r>
        <w:rPr>
          <w:spacing w:val="-1"/>
        </w:rPr>
        <w:t>última</w:t>
      </w:r>
      <w:r>
        <w:rPr>
          <w:spacing w:val="47"/>
        </w:rPr>
        <w:t xml:space="preserve"> </w:t>
      </w:r>
      <w:r>
        <w:rPr>
          <w:spacing w:val="-1"/>
        </w:rPr>
        <w:t>consiste</w:t>
      </w:r>
      <w:r>
        <w:rPr>
          <w:spacing w:val="48"/>
        </w:rPr>
        <w:t xml:space="preserve"> </w:t>
      </w:r>
      <w:r>
        <w:rPr>
          <w:spacing w:val="1"/>
        </w:rPr>
        <w:t>en</w:t>
      </w:r>
      <w:r>
        <w:rPr>
          <w:spacing w:val="47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rPr>
          <w:spacing w:val="-1"/>
        </w:rPr>
        <w:t>algoritmo</w:t>
      </w:r>
      <w:r>
        <w:rPr>
          <w:spacing w:val="1"/>
        </w:rPr>
        <w:t xml:space="preserve"> </w:t>
      </w:r>
      <w:r>
        <w:rPr>
          <w:spacing w:val="-1"/>
        </w:rPr>
        <w:t>matemático</w:t>
      </w:r>
      <w:r>
        <w:rPr>
          <w:spacing w:val="49"/>
        </w:rPr>
        <w:t xml:space="preserve"> </w:t>
      </w:r>
      <w:r>
        <w:rPr>
          <w:spacing w:val="-1"/>
        </w:rPr>
        <w:t>que</w:t>
      </w:r>
      <w:r>
        <w:rPr>
          <w:spacing w:val="47"/>
        </w:rPr>
        <w:t xml:space="preserve"> </w:t>
      </w:r>
      <w:r>
        <w:rPr>
          <w:spacing w:val="-1"/>
        </w:rPr>
        <w:t>genera</w:t>
      </w:r>
      <w:r>
        <w:rPr>
          <w:spacing w:val="1"/>
        </w:rPr>
        <w:t xml:space="preserve"> </w:t>
      </w:r>
      <w:r>
        <w:rPr>
          <w:spacing w:val="-1"/>
        </w:rPr>
        <w:t>información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1"/>
        </w:rPr>
        <w:t>paridad,</w:t>
      </w:r>
      <w:r>
        <w:rPr>
          <w:spacing w:val="81"/>
          <w:w w:val="99"/>
        </w:rPr>
        <w:t xml:space="preserve"> </w:t>
      </w:r>
      <w:r>
        <w:rPr>
          <w:spacing w:val="-1"/>
        </w:rPr>
        <w:t>cuando</w:t>
      </w:r>
      <w:r>
        <w:rPr>
          <w:spacing w:val="4"/>
        </w:rPr>
        <w:t xml:space="preserve"> </w:t>
      </w:r>
      <w:r>
        <w:rPr>
          <w:spacing w:val="-1"/>
        </w:rPr>
        <w:t>se</w:t>
      </w:r>
      <w:r>
        <w:rPr>
          <w:spacing w:val="5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rPr>
          <w:spacing w:val="-1"/>
        </w:rPr>
        <w:t>fallo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-2"/>
        </w:rPr>
        <w:t>una</w:t>
      </w:r>
      <w:r>
        <w:rPr>
          <w:spacing w:val="7"/>
        </w:rPr>
        <w:t xml:space="preserve"> </w:t>
      </w:r>
      <w:r>
        <w:rPr>
          <w:spacing w:val="-1"/>
        </w:rPr>
        <w:t>unidad</w:t>
      </w:r>
      <w:r>
        <w:rPr>
          <w:spacing w:val="4"/>
        </w:rPr>
        <w:t xml:space="preserve"> </w:t>
      </w:r>
      <w:r>
        <w:rPr>
          <w:spacing w:val="-1"/>
        </w:rPr>
        <w:t>se</w:t>
      </w:r>
      <w:r>
        <w:rPr>
          <w:spacing w:val="5"/>
        </w:rPr>
        <w:t xml:space="preserve"> </w:t>
      </w:r>
      <w:r>
        <w:rPr>
          <w:spacing w:val="-1"/>
        </w:rPr>
        <w:t>leen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datos</w:t>
      </w:r>
      <w:r>
        <w:rPr>
          <w:spacing w:val="6"/>
        </w:rPr>
        <w:t xml:space="preserve"> </w:t>
      </w:r>
      <w:r>
        <w:t>correctos</w:t>
      </w:r>
      <w:r>
        <w:rPr>
          <w:spacing w:val="2"/>
        </w:rPr>
        <w:t xml:space="preserve"> </w:t>
      </w:r>
      <w:r>
        <w:rPr>
          <w:spacing w:val="-1"/>
        </w:rPr>
        <w:t>que</w:t>
      </w:r>
      <w:r>
        <w:rPr>
          <w:spacing w:val="5"/>
        </w:rPr>
        <w:t xml:space="preserve"> </w:t>
      </w:r>
      <w:r>
        <w:t>quedan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51"/>
          <w:w w:val="99"/>
        </w:rPr>
        <w:t xml:space="preserve"> </w:t>
      </w:r>
      <w:r>
        <w:t>comparan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paridad</w:t>
      </w:r>
      <w:r>
        <w:rPr>
          <w:spacing w:val="6"/>
        </w:rPr>
        <w:t xml:space="preserve"> </w:t>
      </w:r>
      <w:r>
        <w:rPr>
          <w:spacing w:val="-1"/>
        </w:rPr>
        <w:t>almacenados.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uso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paridad</w:t>
      </w:r>
      <w:r>
        <w:rPr>
          <w:spacing w:val="7"/>
        </w:rPr>
        <w:t xml:space="preserve"> </w:t>
      </w:r>
      <w:r>
        <w:t>es</w:t>
      </w:r>
      <w:r>
        <w:rPr>
          <w:spacing w:val="5"/>
        </w:rPr>
        <w:t xml:space="preserve"> </w:t>
      </w:r>
      <w:r>
        <w:rPr>
          <w:spacing w:val="-1"/>
        </w:rPr>
        <w:t>menos</w:t>
      </w:r>
      <w:r>
        <w:rPr>
          <w:spacing w:val="5"/>
        </w:rPr>
        <w:t xml:space="preserve"> </w:t>
      </w:r>
      <w:r>
        <w:rPr>
          <w:spacing w:val="-1"/>
        </w:rPr>
        <w:t>costoso</w:t>
      </w:r>
      <w:r>
        <w:rPr>
          <w:spacing w:val="44"/>
          <w:w w:val="99"/>
        </w:rPr>
        <w:t xml:space="preserve"> </w:t>
      </w:r>
      <w:r>
        <w:rPr>
          <w:spacing w:val="-1"/>
        </w:rPr>
        <w:t>que</w:t>
      </w:r>
      <w:r>
        <w:rPr>
          <w:spacing w:val="24"/>
        </w:rPr>
        <w:t xml:space="preserve"> </w:t>
      </w:r>
      <w:r>
        <w:rPr>
          <w:spacing w:val="-1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redundancia</w:t>
      </w:r>
      <w:r>
        <w:rPr>
          <w:spacing w:val="28"/>
        </w:rPr>
        <w:t xml:space="preserve"> </w:t>
      </w:r>
      <w:r>
        <w:rPr>
          <w:spacing w:val="-2"/>
        </w:rPr>
        <w:t>ya</w:t>
      </w:r>
      <w:r>
        <w:rPr>
          <w:spacing w:val="25"/>
        </w:rPr>
        <w:t xml:space="preserve"> </w:t>
      </w:r>
      <w:r>
        <w:rPr>
          <w:spacing w:val="-1"/>
        </w:rPr>
        <w:t>que</w:t>
      </w:r>
      <w:r>
        <w:rPr>
          <w:spacing w:val="28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rPr>
          <w:spacing w:val="-1"/>
        </w:rPr>
        <w:t>requiere</w:t>
      </w:r>
      <w:r>
        <w:rPr>
          <w:spacing w:val="25"/>
        </w:rPr>
        <w:t xml:space="preserve"> </w:t>
      </w:r>
      <w:r>
        <w:rPr>
          <w:spacing w:val="-1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utilización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1"/>
        </w:rPr>
        <w:t>un</w:t>
      </w:r>
      <w:r>
        <w:rPr>
          <w:spacing w:val="24"/>
        </w:rPr>
        <w:t xml:space="preserve"> </w:t>
      </w:r>
      <w:r>
        <w:rPr>
          <w:spacing w:val="-1"/>
        </w:rPr>
        <w:t>conjunto</w:t>
      </w:r>
      <w:r>
        <w:rPr>
          <w:spacing w:val="26"/>
        </w:rPr>
        <w:t xml:space="preserve"> </w:t>
      </w:r>
      <w:r>
        <w:rPr>
          <w:spacing w:val="-1"/>
        </w:rPr>
        <w:t>redundante</w:t>
      </w:r>
      <w:r>
        <w:rPr>
          <w:spacing w:val="25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unidades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disco.</w:t>
      </w:r>
    </w:p>
    <w:p w:rsidR="000A6513" w:rsidRDefault="00160585">
      <w:pPr>
        <w:pStyle w:val="Textoindependiente"/>
        <w:kinsoku w:val="0"/>
        <w:overflowPunct w:val="0"/>
        <w:ind w:right="802"/>
        <w:jc w:val="both"/>
      </w:pPr>
      <w:r>
        <w:rPr>
          <w:spacing w:val="-1"/>
        </w:rPr>
        <w:t>La tecnología</w:t>
      </w:r>
      <w:r>
        <w:rPr>
          <w:spacing w:val="1"/>
        </w:rPr>
        <w:t xml:space="preserve"> </w:t>
      </w:r>
      <w:r>
        <w:rPr>
          <w:spacing w:val="-1"/>
        </w:rPr>
        <w:t>RAID</w:t>
      </w:r>
      <w:r>
        <w:t xml:space="preserve"> </w:t>
      </w:r>
      <w:r>
        <w:rPr>
          <w:spacing w:val="-1"/>
        </w:rPr>
        <w:t xml:space="preserve">surge </w:t>
      </w:r>
      <w:r>
        <w:t xml:space="preserve">ante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necesidad</w:t>
      </w:r>
      <w:r>
        <w:t xml:space="preserve"> </w:t>
      </w:r>
      <w:r>
        <w:rPr>
          <w:spacing w:val="-1"/>
        </w:rPr>
        <w:t>que existe</w:t>
      </w:r>
      <w:r>
        <w:rPr>
          <w:spacing w:val="2"/>
        </w:rPr>
        <w:t xml:space="preserve"> </w:t>
      </w:r>
      <w:r>
        <w:t>hoy en</w:t>
      </w:r>
      <w:r>
        <w:rPr>
          <w:spacing w:val="-2"/>
        </w:rPr>
        <w:t xml:space="preserve"> </w:t>
      </w:r>
      <w:r>
        <w:t>día de</w:t>
      </w:r>
      <w:r>
        <w:rPr>
          <w:spacing w:val="-1"/>
        </w:rPr>
        <w:t xml:space="preserve"> tener</w:t>
      </w:r>
      <w:r>
        <w:t xml:space="preserve"> un</w:t>
      </w:r>
      <w:r>
        <w:rPr>
          <w:spacing w:val="-3"/>
        </w:rPr>
        <w:t xml:space="preserve"> </w:t>
      </w:r>
      <w:r>
        <w:t>buen</w:t>
      </w:r>
      <w:r>
        <w:rPr>
          <w:spacing w:val="63"/>
          <w:w w:val="99"/>
        </w:rPr>
        <w:t xml:space="preserve"> </w:t>
      </w:r>
      <w:r>
        <w:rPr>
          <w:spacing w:val="-1"/>
        </w:rPr>
        <w:t>sistema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1"/>
        </w:rPr>
        <w:t>almacenamiento</w:t>
      </w:r>
      <w:r>
        <w:rPr>
          <w:spacing w:val="18"/>
        </w:rPr>
        <w:t xml:space="preserve"> </w:t>
      </w:r>
      <w:r>
        <w:rPr>
          <w:spacing w:val="-1"/>
        </w:rPr>
        <w:t>seguro</w:t>
      </w:r>
      <w:r>
        <w:rPr>
          <w:spacing w:val="21"/>
        </w:rPr>
        <w:t xml:space="preserve"> 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tolerante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fallos.</w:t>
      </w:r>
      <w:r>
        <w:rPr>
          <w:spacing w:val="21"/>
        </w:rPr>
        <w:t xml:space="preserve"> </w:t>
      </w:r>
      <w:r>
        <w:rPr>
          <w:spacing w:val="-1"/>
        </w:rPr>
        <w:t>Asegura</w:t>
      </w:r>
      <w:r>
        <w:rPr>
          <w:spacing w:val="17"/>
        </w:rPr>
        <w:t xml:space="preserve"> </w:t>
      </w:r>
      <w:r>
        <w:rPr>
          <w:spacing w:val="-1"/>
        </w:rPr>
        <w:t>la</w:t>
      </w:r>
      <w:r>
        <w:rPr>
          <w:spacing w:val="18"/>
        </w:rPr>
        <w:t xml:space="preserve"> </w:t>
      </w:r>
      <w:r>
        <w:rPr>
          <w:spacing w:val="-1"/>
        </w:rPr>
        <w:t>integridad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85"/>
          <w:w w:val="99"/>
        </w:rPr>
        <w:t xml:space="preserve"> </w:t>
      </w:r>
      <w:r>
        <w:t>datos</w:t>
      </w:r>
      <w:r>
        <w:rPr>
          <w:spacing w:val="14"/>
        </w:rPr>
        <w:t xml:space="preserve"> </w:t>
      </w:r>
      <w:r>
        <w:rPr>
          <w:spacing w:val="-1"/>
        </w:rPr>
        <w:t>ante</w:t>
      </w:r>
      <w:r>
        <w:rPr>
          <w:spacing w:val="15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rPr>
          <w:spacing w:val="-1"/>
        </w:rPr>
        <w:t>avería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uno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rPr>
          <w:spacing w:val="-1"/>
        </w:rPr>
        <w:t>discos,</w:t>
      </w:r>
      <w:r>
        <w:rPr>
          <w:spacing w:val="16"/>
        </w:rPr>
        <w:t xml:space="preserve"> </w:t>
      </w:r>
      <w:r>
        <w:rPr>
          <w:spacing w:val="-1"/>
        </w:rPr>
        <w:t>asegurando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rPr>
          <w:spacing w:val="-1"/>
        </w:rPr>
        <w:t>funcionamiento</w:t>
      </w:r>
      <w:r>
        <w:rPr>
          <w:spacing w:val="16"/>
        </w:rPr>
        <w:t xml:space="preserve"> </w:t>
      </w:r>
      <w:r>
        <w:rPr>
          <w:spacing w:val="-1"/>
        </w:rPr>
        <w:t>continuo</w:t>
      </w:r>
      <w:r>
        <w:rPr>
          <w:spacing w:val="19"/>
        </w:rPr>
        <w:t xml:space="preserve"> </w:t>
      </w:r>
      <w:r>
        <w:t>y</w:t>
      </w:r>
      <w:r>
        <w:rPr>
          <w:spacing w:val="75"/>
          <w:w w:val="99"/>
        </w:rPr>
        <w:t xml:space="preserve"> </w:t>
      </w:r>
      <w:r>
        <w:rPr>
          <w:spacing w:val="-1"/>
        </w:rPr>
        <w:t>permitiendo</w:t>
      </w:r>
      <w:r>
        <w:rPr>
          <w:spacing w:val="30"/>
        </w:rPr>
        <w:t xml:space="preserve"> </w:t>
      </w:r>
      <w:r>
        <w:rPr>
          <w:spacing w:val="-1"/>
        </w:rPr>
        <w:t>la</w:t>
      </w:r>
      <w:r>
        <w:rPr>
          <w:spacing w:val="31"/>
        </w:rPr>
        <w:t xml:space="preserve"> </w:t>
      </w:r>
      <w:r>
        <w:rPr>
          <w:spacing w:val="-1"/>
        </w:rPr>
        <w:t>substitución</w:t>
      </w:r>
      <w:r>
        <w:rPr>
          <w:spacing w:val="27"/>
        </w:rPr>
        <w:t xml:space="preserve"> </w:t>
      </w:r>
      <w:r>
        <w:rPr>
          <w:spacing w:val="1"/>
        </w:rPr>
        <w:t>de</w:t>
      </w:r>
      <w:r>
        <w:rPr>
          <w:spacing w:val="29"/>
        </w:rPr>
        <w:t xml:space="preserve"> </w:t>
      </w:r>
      <w:r>
        <w:rPr>
          <w:spacing w:val="-1"/>
        </w:rPr>
        <w:t>una</w:t>
      </w:r>
      <w:r>
        <w:rPr>
          <w:spacing w:val="30"/>
        </w:rPr>
        <w:t xml:space="preserve"> </w:t>
      </w:r>
      <w:r>
        <w:rPr>
          <w:spacing w:val="-1"/>
        </w:rPr>
        <w:t>unidad</w:t>
      </w:r>
      <w:r>
        <w:rPr>
          <w:spacing w:val="30"/>
        </w:rPr>
        <w:t xml:space="preserve"> </w:t>
      </w:r>
      <w:r>
        <w:rPr>
          <w:spacing w:val="-1"/>
        </w:rPr>
        <w:t>defectuosa</w:t>
      </w:r>
      <w:r>
        <w:rPr>
          <w:spacing w:val="31"/>
        </w:rPr>
        <w:t xml:space="preserve"> </w:t>
      </w:r>
      <w:r>
        <w:t>sin</w:t>
      </w:r>
      <w:r>
        <w:rPr>
          <w:spacing w:val="30"/>
        </w:rPr>
        <w:t xml:space="preserve"> </w:t>
      </w:r>
      <w:r>
        <w:rPr>
          <w:spacing w:val="-1"/>
        </w:rPr>
        <w:t>necesidad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-1"/>
        </w:rPr>
        <w:t>detener</w:t>
      </w:r>
      <w:r>
        <w:rPr>
          <w:spacing w:val="29"/>
        </w:rPr>
        <w:t xml:space="preserve"> </w:t>
      </w:r>
      <w:r>
        <w:t>los</w:t>
      </w:r>
      <w:r>
        <w:rPr>
          <w:spacing w:val="95"/>
          <w:w w:val="99"/>
        </w:rPr>
        <w:t xml:space="preserve"> </w:t>
      </w:r>
      <w:r>
        <w:t>procesos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están</w:t>
      </w:r>
      <w:r>
        <w:rPr>
          <w:spacing w:val="-7"/>
        </w:rPr>
        <w:t xml:space="preserve"> </w:t>
      </w:r>
      <w:r>
        <w:t>ejecutando.</w:t>
      </w:r>
    </w:p>
    <w:p w:rsidR="000A6513" w:rsidRDefault="000A6513">
      <w:pPr>
        <w:pStyle w:val="Textoindependiente"/>
        <w:kinsoku w:val="0"/>
        <w:overflowPunct w:val="0"/>
        <w:ind w:right="802"/>
        <w:jc w:val="both"/>
        <w:sectPr w:rsidR="000A6513">
          <w:headerReference w:type="default" r:id="rId11"/>
          <w:footerReference w:type="default" r:id="rId12"/>
          <w:type w:val="continuous"/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6"/>
        <w:ind w:left="0" w:firstLine="0"/>
      </w:pPr>
    </w:p>
    <w:p w:rsidR="000A6513" w:rsidRDefault="00160585">
      <w:pPr>
        <w:pStyle w:val="Ttulo2"/>
        <w:kinsoku w:val="0"/>
        <w:overflowPunct w:val="0"/>
        <w:rPr>
          <w:b w:val="0"/>
          <w:bCs w:val="0"/>
        </w:rPr>
      </w:pPr>
      <w:r>
        <w:rPr>
          <w:spacing w:val="-1"/>
        </w:rPr>
        <w:t>Diferentes</w:t>
      </w:r>
      <w:r>
        <w:rPr>
          <w:spacing w:val="-8"/>
        </w:rPr>
        <w:t xml:space="preserve"> </w:t>
      </w:r>
      <w:r>
        <w:rPr>
          <w:spacing w:val="-1"/>
        </w:rPr>
        <w:t>tipos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t>RAID</w:t>
      </w:r>
    </w:p>
    <w:p w:rsidR="000A6513" w:rsidRDefault="000A6513">
      <w:pPr>
        <w:pStyle w:val="Textoindependiente"/>
        <w:kinsoku w:val="0"/>
        <w:overflowPunct w:val="0"/>
        <w:spacing w:before="10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t>Cada</w:t>
      </w:r>
      <w:r>
        <w:rPr>
          <w:spacing w:val="19"/>
        </w:rPr>
        <w:t xml:space="preserve"> </w:t>
      </w:r>
      <w:r>
        <w:rPr>
          <w:spacing w:val="-1"/>
        </w:rPr>
        <w:t>nivel</w:t>
      </w:r>
      <w:r>
        <w:rPr>
          <w:spacing w:val="22"/>
        </w:rPr>
        <w:t xml:space="preserve"> </w:t>
      </w:r>
      <w:r>
        <w:t>RAID</w:t>
      </w:r>
      <w:r>
        <w:rPr>
          <w:spacing w:val="20"/>
        </w:rPr>
        <w:t xml:space="preserve"> </w:t>
      </w:r>
      <w:r>
        <w:rPr>
          <w:spacing w:val="-1"/>
        </w:rPr>
        <w:t>ofrece</w:t>
      </w:r>
      <w:r>
        <w:rPr>
          <w:spacing w:val="22"/>
        </w:rPr>
        <w:t xml:space="preserve"> </w:t>
      </w:r>
      <w:r>
        <w:rPr>
          <w:spacing w:val="-1"/>
        </w:rPr>
        <w:t>una</w:t>
      </w:r>
      <w:r>
        <w:rPr>
          <w:spacing w:val="20"/>
        </w:rPr>
        <w:t xml:space="preserve"> </w:t>
      </w:r>
      <w:r>
        <w:t>combinación</w:t>
      </w:r>
      <w:r>
        <w:rPr>
          <w:spacing w:val="18"/>
        </w:rPr>
        <w:t xml:space="preserve"> </w:t>
      </w:r>
      <w:r>
        <w:rPr>
          <w:spacing w:val="-1"/>
        </w:rPr>
        <w:t>específica</w:t>
      </w:r>
      <w:r>
        <w:rPr>
          <w:spacing w:val="25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1"/>
        </w:rPr>
        <w:t>tolerancia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fallos</w:t>
      </w:r>
      <w:r>
        <w:rPr>
          <w:spacing w:val="59"/>
          <w:w w:val="99"/>
        </w:rPr>
        <w:t xml:space="preserve"> </w:t>
      </w:r>
      <w:r>
        <w:rPr>
          <w:spacing w:val="-1"/>
        </w:rPr>
        <w:t>(redundancia),</w:t>
      </w:r>
      <w:r>
        <w:rPr>
          <w:spacing w:val="11"/>
        </w:rPr>
        <w:t xml:space="preserve"> </w:t>
      </w:r>
      <w:r>
        <w:rPr>
          <w:spacing w:val="-1"/>
        </w:rPr>
        <w:t>rendimiento</w:t>
      </w:r>
      <w:r>
        <w:rPr>
          <w:spacing w:val="17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coste,</w:t>
      </w:r>
      <w:r>
        <w:rPr>
          <w:spacing w:val="12"/>
        </w:rPr>
        <w:t xml:space="preserve"> </w:t>
      </w:r>
      <w:r>
        <w:rPr>
          <w:spacing w:val="-1"/>
        </w:rPr>
        <w:t>diseñadas</w:t>
      </w:r>
      <w:r>
        <w:rPr>
          <w:spacing w:val="10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rPr>
          <w:spacing w:val="-1"/>
        </w:rPr>
        <w:t>satisfacer</w:t>
      </w:r>
      <w:r>
        <w:rPr>
          <w:spacing w:val="12"/>
        </w:rPr>
        <w:t xml:space="preserve"> </w:t>
      </w:r>
      <w:r>
        <w:rPr>
          <w:spacing w:val="-1"/>
        </w:rPr>
        <w:t>las</w:t>
      </w:r>
      <w:r>
        <w:rPr>
          <w:spacing w:val="10"/>
        </w:rPr>
        <w:t xml:space="preserve"> </w:t>
      </w:r>
      <w:r>
        <w:rPr>
          <w:spacing w:val="-1"/>
        </w:rPr>
        <w:t>diferentes</w:t>
      </w:r>
      <w:r>
        <w:rPr>
          <w:spacing w:val="87"/>
          <w:w w:val="99"/>
        </w:rPr>
        <w:t xml:space="preserve"> </w:t>
      </w:r>
      <w:r>
        <w:rPr>
          <w:spacing w:val="-1"/>
        </w:rPr>
        <w:t>necesidades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1"/>
        </w:rPr>
        <w:t>almacenamiento.</w:t>
      </w:r>
      <w:r>
        <w:rPr>
          <w:spacing w:val="19"/>
        </w:rPr>
        <w:t xml:space="preserve"> </w:t>
      </w:r>
      <w:r>
        <w:rPr>
          <w:spacing w:val="-1"/>
        </w:rPr>
        <w:t>La</w:t>
      </w:r>
      <w:r>
        <w:rPr>
          <w:spacing w:val="22"/>
        </w:rPr>
        <w:t xml:space="preserve"> </w:t>
      </w:r>
      <w:r>
        <w:rPr>
          <w:spacing w:val="-1"/>
        </w:rPr>
        <w:t>mayoría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rPr>
          <w:spacing w:val="-1"/>
        </w:rPr>
        <w:t>niveles</w:t>
      </w:r>
      <w:r>
        <w:rPr>
          <w:spacing w:val="20"/>
        </w:rPr>
        <w:t xml:space="preserve"> </w:t>
      </w:r>
      <w:r>
        <w:rPr>
          <w:spacing w:val="-1"/>
        </w:rPr>
        <w:t>RAID</w:t>
      </w:r>
      <w:r>
        <w:rPr>
          <w:spacing w:val="19"/>
        </w:rPr>
        <w:t xml:space="preserve"> </w:t>
      </w:r>
      <w:r>
        <w:t>pueden</w:t>
      </w:r>
      <w:r>
        <w:rPr>
          <w:spacing w:val="18"/>
        </w:rPr>
        <w:t xml:space="preserve"> </w:t>
      </w:r>
      <w:r>
        <w:rPr>
          <w:spacing w:val="-1"/>
        </w:rPr>
        <w:t>satisfacer</w:t>
      </w:r>
      <w:r>
        <w:rPr>
          <w:spacing w:val="75"/>
          <w:w w:val="99"/>
        </w:rPr>
        <w:t xml:space="preserve"> </w:t>
      </w:r>
      <w:r>
        <w:rPr>
          <w:spacing w:val="-1"/>
        </w:rPr>
        <w:t>solamente</w:t>
      </w:r>
      <w:r>
        <w:rPr>
          <w:spacing w:val="-5"/>
        </w:rPr>
        <w:t xml:space="preserve"> </w:t>
      </w:r>
      <w:r>
        <w:rPr>
          <w:spacing w:val="-1"/>
        </w:rPr>
        <w:t>uno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estos</w:t>
      </w:r>
      <w:r>
        <w:rPr>
          <w:spacing w:val="-5"/>
        </w:rPr>
        <w:t xml:space="preserve"> </w:t>
      </w:r>
      <w:r>
        <w:rPr>
          <w:spacing w:val="-1"/>
        </w:rPr>
        <w:t>tres</w:t>
      </w:r>
      <w:r>
        <w:rPr>
          <w:spacing w:val="-5"/>
        </w:rPr>
        <w:t xml:space="preserve"> </w:t>
      </w:r>
      <w:r>
        <w:rPr>
          <w:spacing w:val="-1"/>
        </w:rPr>
        <w:t>criterios.</w:t>
      </w:r>
    </w:p>
    <w:p w:rsidR="000A6513" w:rsidRDefault="00160585">
      <w:pPr>
        <w:pStyle w:val="Textoindependiente"/>
        <w:kinsoku w:val="0"/>
        <w:overflowPunct w:val="0"/>
        <w:ind w:right="806"/>
        <w:jc w:val="both"/>
      </w:pPr>
      <w:r>
        <w:rPr>
          <w:spacing w:val="-1"/>
        </w:rPr>
        <w:t>Los</w:t>
      </w:r>
      <w:r>
        <w:rPr>
          <w:spacing w:val="7"/>
        </w:rPr>
        <w:t xml:space="preserve"> </w:t>
      </w:r>
      <w:r>
        <w:rPr>
          <w:spacing w:val="-1"/>
        </w:rPr>
        <w:t>niveles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spacing w:val="-1"/>
        </w:rPr>
        <w:t>RAID</w:t>
      </w:r>
      <w:r>
        <w:rPr>
          <w:spacing w:val="8"/>
        </w:rPr>
        <w:t xml:space="preserve"> </w:t>
      </w:r>
      <w:r>
        <w:rPr>
          <w:spacing w:val="-1"/>
        </w:rPr>
        <w:t>más</w:t>
      </w:r>
      <w:r>
        <w:rPr>
          <w:spacing w:val="7"/>
        </w:rPr>
        <w:t xml:space="preserve"> </w:t>
      </w:r>
      <w:r>
        <w:rPr>
          <w:spacing w:val="-1"/>
        </w:rPr>
        <w:t>usados</w:t>
      </w:r>
      <w:r>
        <w:rPr>
          <w:spacing w:val="5"/>
        </w:rPr>
        <w:t xml:space="preserve"> </w:t>
      </w:r>
      <w:r>
        <w:t>son:</w:t>
      </w:r>
      <w:r>
        <w:rPr>
          <w:spacing w:val="7"/>
        </w:rPr>
        <w:t xml:space="preserve"> </w:t>
      </w:r>
      <w:r>
        <w:rPr>
          <w:spacing w:val="-1"/>
        </w:rPr>
        <w:t>RAID</w:t>
      </w:r>
      <w:r>
        <w:rPr>
          <w:spacing w:val="6"/>
        </w:rPr>
        <w:t xml:space="preserve"> </w:t>
      </w:r>
      <w:r>
        <w:t>0</w:t>
      </w:r>
      <w:r>
        <w:rPr>
          <w:spacing w:val="6"/>
        </w:rPr>
        <w:t xml:space="preserve"> </w:t>
      </w:r>
      <w:r>
        <w:rPr>
          <w:spacing w:val="-1"/>
        </w:rPr>
        <w:t>(conjunto</w:t>
      </w:r>
      <w:r>
        <w:rPr>
          <w:spacing w:val="6"/>
        </w:rPr>
        <w:t xml:space="preserve"> </w:t>
      </w:r>
      <w:r>
        <w:rPr>
          <w:spacing w:val="-1"/>
        </w:rPr>
        <w:t>dividido),</w:t>
      </w:r>
      <w:r>
        <w:rPr>
          <w:spacing w:val="7"/>
        </w:rPr>
        <w:t xml:space="preserve"> </w:t>
      </w:r>
      <w:r>
        <w:rPr>
          <w:spacing w:val="-1"/>
        </w:rPr>
        <w:t>RAID1</w:t>
      </w:r>
      <w:r>
        <w:rPr>
          <w:spacing w:val="75"/>
          <w:w w:val="99"/>
        </w:rPr>
        <w:t xml:space="preserve"> </w:t>
      </w:r>
      <w:r>
        <w:rPr>
          <w:spacing w:val="-1"/>
        </w:rPr>
        <w:t>(conjunto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espejo)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RAID5</w:t>
      </w:r>
      <w:r>
        <w:rPr>
          <w:spacing w:val="-3"/>
        </w:rPr>
        <w:t xml:space="preserve"> </w:t>
      </w:r>
      <w:r>
        <w:rPr>
          <w:spacing w:val="-1"/>
        </w:rPr>
        <w:t>(conjunto</w:t>
      </w:r>
      <w:r>
        <w:rPr>
          <w:spacing w:val="-5"/>
        </w:rPr>
        <w:t xml:space="preserve"> </w:t>
      </w:r>
      <w:r>
        <w:rPr>
          <w:spacing w:val="-1"/>
        </w:rPr>
        <w:t>dividido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rPr>
          <w:spacing w:val="-1"/>
        </w:rPr>
        <w:t>paridad</w:t>
      </w:r>
      <w:r>
        <w:rPr>
          <w:spacing w:val="-5"/>
        </w:rPr>
        <w:t xml:space="preserve"> </w:t>
      </w:r>
      <w:r>
        <w:rPr>
          <w:spacing w:val="-1"/>
        </w:rPr>
        <w:t>distribuida)</w:t>
      </w:r>
    </w:p>
    <w:p w:rsidR="000A6513" w:rsidRDefault="000A6513">
      <w:pPr>
        <w:pStyle w:val="Textoindependiente"/>
        <w:kinsoku w:val="0"/>
        <w:overflowPunct w:val="0"/>
        <w:spacing w:before="5"/>
        <w:ind w:left="0" w:firstLine="0"/>
        <w:rPr>
          <w:sz w:val="28"/>
          <w:szCs w:val="28"/>
        </w:rPr>
      </w:pPr>
    </w:p>
    <w:p w:rsidR="000A6513" w:rsidRDefault="00160585">
      <w:pPr>
        <w:pStyle w:val="Ttulo2"/>
        <w:kinsoku w:val="0"/>
        <w:overflowPunct w:val="0"/>
        <w:spacing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rPr>
          <w:spacing w:val="-1"/>
        </w:rPr>
        <w:t>disk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stripping</w:t>
      </w:r>
      <w:proofErr w:type="spellEnd"/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t>Tiene</w:t>
      </w:r>
      <w:r>
        <w:rPr>
          <w:spacing w:val="5"/>
        </w:rPr>
        <w:t xml:space="preserve"> </w:t>
      </w:r>
      <w:r>
        <w:rPr>
          <w:spacing w:val="-1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transferencia</w:t>
      </w:r>
      <w:r>
        <w:rPr>
          <w:spacing w:val="8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alta</w:t>
      </w:r>
      <w:r>
        <w:rPr>
          <w:spacing w:val="5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rPr>
          <w:spacing w:val="-1"/>
        </w:rPr>
        <w:t>sin</w:t>
      </w:r>
      <w:r>
        <w:rPr>
          <w:spacing w:val="7"/>
        </w:rPr>
        <w:t xml:space="preserve"> </w:t>
      </w:r>
      <w:r>
        <w:rPr>
          <w:spacing w:val="-1"/>
        </w:rPr>
        <w:t>tolerancia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fallos.</w:t>
      </w:r>
      <w:r>
        <w:rPr>
          <w:spacing w:val="8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r>
        <w:rPr>
          <w:spacing w:val="-1"/>
        </w:rPr>
        <w:t>utiliza</w:t>
      </w:r>
      <w:r>
        <w:rPr>
          <w:spacing w:val="8"/>
        </w:rPr>
        <w:t xml:space="preserve"> </w:t>
      </w:r>
      <w:r>
        <w:rPr>
          <w:spacing w:val="-1"/>
        </w:rPr>
        <w:t>normalmente</w:t>
      </w:r>
      <w:r>
        <w:rPr>
          <w:spacing w:val="71"/>
          <w:w w:val="99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rPr>
          <w:spacing w:val="-1"/>
        </w:rPr>
        <w:t>incrementar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rPr>
          <w:spacing w:val="-1"/>
        </w:rPr>
        <w:t>rendimiento.</w:t>
      </w:r>
      <w:r>
        <w:rPr>
          <w:spacing w:val="12"/>
        </w:rPr>
        <w:t xml:space="preserve"> </w:t>
      </w:r>
      <w:r>
        <w:rPr>
          <w:spacing w:val="-1"/>
        </w:rPr>
        <w:t>Los</w:t>
      </w:r>
      <w:r>
        <w:rPr>
          <w:spacing w:val="14"/>
        </w:rPr>
        <w:t xml:space="preserve"> </w:t>
      </w:r>
      <w:r>
        <w:t>datos</w:t>
      </w:r>
      <w:r>
        <w:rPr>
          <w:spacing w:val="10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t>dividen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pequeños</w:t>
      </w:r>
      <w:r>
        <w:rPr>
          <w:spacing w:val="10"/>
        </w:rPr>
        <w:t xml:space="preserve"> </w:t>
      </w:r>
      <w:r>
        <w:t>segmentos</w:t>
      </w:r>
      <w:r>
        <w:rPr>
          <w:spacing w:val="47"/>
          <w:w w:val="9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stripes</w:t>
      </w:r>
      <w:proofErr w:type="spellEnd"/>
      <w:r>
        <w:rPr>
          <w:spacing w:val="-1"/>
        </w:rPr>
        <w:t>)</w:t>
      </w:r>
      <w:r>
        <w:rPr>
          <w:spacing w:val="22"/>
        </w:rPr>
        <w:t xml:space="preserve"> </w:t>
      </w:r>
      <w:r>
        <w:t>y</w:t>
      </w:r>
      <w:r>
        <w:rPr>
          <w:spacing w:val="19"/>
        </w:rPr>
        <w:t xml:space="preserve"> </w:t>
      </w:r>
      <w:r>
        <w:rPr>
          <w:spacing w:val="-1"/>
        </w:rPr>
        <w:t>se</w:t>
      </w:r>
      <w:r>
        <w:rPr>
          <w:spacing w:val="20"/>
        </w:rPr>
        <w:t xml:space="preserve"> </w:t>
      </w:r>
      <w:r>
        <w:t>distribuyen</w:t>
      </w:r>
      <w:r>
        <w:rPr>
          <w:spacing w:val="21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rPr>
          <w:spacing w:val="-1"/>
        </w:rPr>
        <w:t>varias</w:t>
      </w:r>
      <w:r>
        <w:rPr>
          <w:spacing w:val="22"/>
        </w:rPr>
        <w:t xml:space="preserve"> </w:t>
      </w:r>
      <w:r>
        <w:rPr>
          <w:spacing w:val="-1"/>
        </w:rPr>
        <w:t>unidades.</w:t>
      </w:r>
      <w:r>
        <w:rPr>
          <w:spacing w:val="23"/>
        </w:rPr>
        <w:t xml:space="preserve"> </w:t>
      </w:r>
      <w:r>
        <w:rPr>
          <w:spacing w:val="-2"/>
        </w:rPr>
        <w:t>Al</w:t>
      </w:r>
      <w:r>
        <w:rPr>
          <w:spacing w:val="22"/>
        </w:rPr>
        <w:t xml:space="preserve"> </w:t>
      </w:r>
      <w:r>
        <w:rPr>
          <w:spacing w:val="-1"/>
        </w:rPr>
        <w:t>no</w:t>
      </w:r>
      <w:r>
        <w:rPr>
          <w:spacing w:val="20"/>
        </w:rPr>
        <w:t xml:space="preserve"> </w:t>
      </w:r>
      <w:r>
        <w:rPr>
          <w:spacing w:val="-1"/>
        </w:rPr>
        <w:t>existir</w:t>
      </w:r>
      <w:r>
        <w:rPr>
          <w:spacing w:val="23"/>
        </w:rPr>
        <w:t xml:space="preserve"> </w:t>
      </w:r>
      <w:r>
        <w:rPr>
          <w:spacing w:val="-1"/>
        </w:rPr>
        <w:t>redundancia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rPr>
          <w:spacing w:val="-1"/>
        </w:rPr>
        <w:t>no</w:t>
      </w:r>
      <w:r>
        <w:rPr>
          <w:spacing w:val="71"/>
          <w:w w:val="99"/>
        </w:rPr>
        <w:t xml:space="preserve"> </w:t>
      </w:r>
      <w:r>
        <w:t>hay</w:t>
      </w:r>
      <w:r>
        <w:rPr>
          <w:spacing w:val="4"/>
        </w:rPr>
        <w:t xml:space="preserve"> </w:t>
      </w:r>
      <w:r>
        <w:rPr>
          <w:spacing w:val="-1"/>
        </w:rPr>
        <w:t>tolerancia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fallos.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rPr>
          <w:spacing w:val="-1"/>
        </w:rPr>
        <w:t>se</w:t>
      </w:r>
      <w:r>
        <w:rPr>
          <w:spacing w:val="8"/>
        </w:rPr>
        <w:t xml:space="preserve"> </w:t>
      </w:r>
      <w:r>
        <w:rPr>
          <w:spacing w:val="-1"/>
        </w:rPr>
        <w:t>considera</w:t>
      </w:r>
      <w:r>
        <w:rPr>
          <w:spacing w:val="8"/>
        </w:rPr>
        <w:t xml:space="preserve"> </w:t>
      </w:r>
      <w:r>
        <w:rPr>
          <w:spacing w:val="-1"/>
        </w:rPr>
        <w:t>RAID</w:t>
      </w:r>
      <w:r>
        <w:rPr>
          <w:spacing w:val="17"/>
        </w:rPr>
        <w:t xml:space="preserve"> </w:t>
      </w:r>
      <w:r>
        <w:rPr>
          <w:spacing w:val="-1"/>
        </w:rPr>
        <w:t>propiamente</w:t>
      </w:r>
      <w:r>
        <w:rPr>
          <w:spacing w:val="11"/>
        </w:rPr>
        <w:t xml:space="preserve"> </w:t>
      </w:r>
      <w:r>
        <w:rPr>
          <w:spacing w:val="-1"/>
        </w:rPr>
        <w:t>dicho,</w:t>
      </w:r>
      <w:r>
        <w:rPr>
          <w:spacing w:val="9"/>
        </w:rPr>
        <w:t xml:space="preserve"> </w:t>
      </w:r>
      <w:r>
        <w:rPr>
          <w:spacing w:val="-1"/>
        </w:rPr>
        <w:t>si</w:t>
      </w:r>
      <w:r>
        <w:rPr>
          <w:spacing w:val="9"/>
        </w:rPr>
        <w:t xml:space="preserve"> </w:t>
      </w:r>
      <w:r>
        <w:rPr>
          <w:spacing w:val="-1"/>
        </w:rPr>
        <w:t>no</w:t>
      </w:r>
      <w:r>
        <w:rPr>
          <w:spacing w:val="9"/>
        </w:rPr>
        <w:t xml:space="preserve"> </w:t>
      </w:r>
      <w:r>
        <w:rPr>
          <w:spacing w:val="-1"/>
        </w:rPr>
        <w:t>un</w:t>
      </w:r>
      <w:r>
        <w:rPr>
          <w:spacing w:val="7"/>
        </w:rPr>
        <w:t xml:space="preserve"> </w:t>
      </w:r>
      <w:r>
        <w:rPr>
          <w:spacing w:val="-1"/>
        </w:rPr>
        <w:t>conjunto</w:t>
      </w:r>
      <w:r>
        <w:rPr>
          <w:spacing w:val="85"/>
          <w:w w:val="9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rPr>
          <w:spacing w:val="-1"/>
        </w:rPr>
        <w:t>unidades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spacing w:val="-1"/>
        </w:rPr>
        <w:t>disco</w:t>
      </w:r>
      <w:r>
        <w:rPr>
          <w:spacing w:val="33"/>
        </w:rPr>
        <w:t xml:space="preserve"> </w:t>
      </w:r>
      <w:r>
        <w:t>conectadas</w:t>
      </w:r>
      <w:r>
        <w:rPr>
          <w:spacing w:val="31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rPr>
          <w:spacing w:val="-1"/>
        </w:rPr>
        <w:t>paralelo</w:t>
      </w:r>
      <w:r>
        <w:rPr>
          <w:spacing w:val="33"/>
        </w:rPr>
        <w:t xml:space="preserve"> </w:t>
      </w:r>
      <w:r>
        <w:rPr>
          <w:spacing w:val="-1"/>
        </w:rPr>
        <w:t>que</w:t>
      </w:r>
      <w:r>
        <w:rPr>
          <w:spacing w:val="31"/>
        </w:rPr>
        <w:t xml:space="preserve"> </w:t>
      </w:r>
      <w:r>
        <w:rPr>
          <w:spacing w:val="-1"/>
        </w:rPr>
        <w:t>permiten</w:t>
      </w:r>
      <w:r>
        <w:rPr>
          <w:spacing w:val="33"/>
        </w:rPr>
        <w:t xml:space="preserve"> </w:t>
      </w:r>
      <w:r>
        <w:rPr>
          <w:spacing w:val="-2"/>
        </w:rPr>
        <w:t>una</w:t>
      </w:r>
      <w:r>
        <w:rPr>
          <w:spacing w:val="34"/>
        </w:rPr>
        <w:t xml:space="preserve"> </w:t>
      </w:r>
      <w:r>
        <w:rPr>
          <w:spacing w:val="-1"/>
        </w:rPr>
        <w:t>transferencia</w:t>
      </w:r>
      <w:r>
        <w:rPr>
          <w:spacing w:val="79"/>
          <w:w w:val="99"/>
        </w:rPr>
        <w:t xml:space="preserve"> </w:t>
      </w:r>
      <w:r>
        <w:rPr>
          <w:spacing w:val="-1"/>
        </w:rPr>
        <w:t>simultánea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datos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gran</w:t>
      </w:r>
      <w:r>
        <w:rPr>
          <w:spacing w:val="30"/>
        </w:rPr>
        <w:t xml:space="preserve"> </w:t>
      </w:r>
      <w:r>
        <w:rPr>
          <w:spacing w:val="-1"/>
        </w:rPr>
        <w:t>velocidad.</w:t>
      </w:r>
      <w:r>
        <w:rPr>
          <w:spacing w:val="33"/>
        </w:rPr>
        <w:t xml:space="preserve"> </w:t>
      </w:r>
      <w:r>
        <w:t>Es</w:t>
      </w:r>
      <w:r>
        <w:rPr>
          <w:spacing w:val="28"/>
        </w:rPr>
        <w:t xml:space="preserve"> </w:t>
      </w:r>
      <w:r>
        <w:rPr>
          <w:spacing w:val="-1"/>
        </w:rPr>
        <w:t>recomendable</w:t>
      </w:r>
      <w:r>
        <w:rPr>
          <w:spacing w:val="32"/>
        </w:rPr>
        <w:t xml:space="preserve"> </w:t>
      </w:r>
      <w:r>
        <w:rPr>
          <w:spacing w:val="-1"/>
        </w:rPr>
        <w:t>su</w:t>
      </w:r>
      <w:r>
        <w:rPr>
          <w:spacing w:val="31"/>
        </w:rPr>
        <w:t xml:space="preserve"> </w:t>
      </w:r>
      <w:r>
        <w:rPr>
          <w:spacing w:val="-1"/>
        </w:rPr>
        <w:t>uso</w:t>
      </w:r>
      <w:r>
        <w:rPr>
          <w:spacing w:val="32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rPr>
          <w:spacing w:val="-1"/>
        </w:rPr>
        <w:t>aplicaciones</w:t>
      </w:r>
      <w:r>
        <w:rPr>
          <w:spacing w:val="30"/>
        </w:rPr>
        <w:t xml:space="preserve"> </w:t>
      </w:r>
      <w:r>
        <w:t>de</w:t>
      </w:r>
      <w:r>
        <w:rPr>
          <w:spacing w:val="83"/>
          <w:w w:val="99"/>
        </w:rPr>
        <w:t xml:space="preserve"> </w:t>
      </w:r>
      <w:r>
        <w:rPr>
          <w:spacing w:val="-1"/>
        </w:rPr>
        <w:t>tratamiento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imágenes,</w:t>
      </w:r>
      <w:r>
        <w:rPr>
          <w:spacing w:val="13"/>
        </w:rPr>
        <w:t xml:space="preserve"> </w:t>
      </w:r>
      <w:r>
        <w:t>audio</w:t>
      </w:r>
      <w:r>
        <w:rPr>
          <w:spacing w:val="27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vídeo.</w:t>
      </w:r>
      <w:r>
        <w:rPr>
          <w:spacing w:val="14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rPr>
          <w:spacing w:val="-1"/>
        </w:rPr>
        <w:t>necesita</w:t>
      </w:r>
      <w:r>
        <w:rPr>
          <w:spacing w:val="16"/>
        </w:rPr>
        <w:t xml:space="preserve"> </w:t>
      </w:r>
      <w:r>
        <w:rPr>
          <w:spacing w:val="-1"/>
        </w:rPr>
        <w:t>un</w:t>
      </w:r>
      <w:r>
        <w:rPr>
          <w:spacing w:val="14"/>
        </w:rPr>
        <w:t xml:space="preserve"> </w:t>
      </w:r>
      <w:r>
        <w:rPr>
          <w:spacing w:val="-1"/>
        </w:rPr>
        <w:t>mínimo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unidades</w:t>
      </w:r>
      <w:r>
        <w:rPr>
          <w:spacing w:val="13"/>
        </w:rPr>
        <w:t xml:space="preserve"> </w:t>
      </w:r>
      <w:r>
        <w:t>de</w:t>
      </w:r>
      <w:r>
        <w:rPr>
          <w:spacing w:val="61"/>
          <w:w w:val="99"/>
        </w:rPr>
        <w:t xml:space="preserve"> </w:t>
      </w:r>
      <w:r>
        <w:rPr>
          <w:spacing w:val="-1"/>
        </w:rPr>
        <w:t>disco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rPr>
          <w:spacing w:val="-1"/>
        </w:rPr>
        <w:t>implementar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rPr>
          <w:spacing w:val="-1"/>
        </w:rPr>
        <w:t>solución.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2918" w:firstLine="0"/>
      </w:pPr>
      <w:r>
        <w:rPr>
          <w:noProof/>
        </w:rPr>
        <w:drawing>
          <wp:inline distT="0" distB="0" distL="0" distR="0">
            <wp:extent cx="1876425" cy="2114550"/>
            <wp:effectExtent l="19050" t="0" r="9525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3"/>
        <w:ind w:left="1817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0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4"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mirroring</w:t>
      </w:r>
      <w:proofErr w:type="spellEnd"/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t>Tiene</w:t>
      </w:r>
      <w:r>
        <w:rPr>
          <w:spacing w:val="5"/>
        </w:rPr>
        <w:t xml:space="preserve"> </w:t>
      </w:r>
      <w:r>
        <w:rPr>
          <w:spacing w:val="-1"/>
        </w:rPr>
        <w:t>redundancia.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r>
        <w:t>basa</w:t>
      </w:r>
      <w:r>
        <w:rPr>
          <w:spacing w:val="6"/>
        </w:rPr>
        <w:t xml:space="preserve"> </w:t>
      </w:r>
      <w:r>
        <w:rPr>
          <w:spacing w:val="-1"/>
        </w:rPr>
        <w:t>en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utilización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discos</w:t>
      </w:r>
      <w:r>
        <w:rPr>
          <w:spacing w:val="5"/>
        </w:rPr>
        <w:t xml:space="preserve"> </w:t>
      </w:r>
      <w:r>
        <w:rPr>
          <w:spacing w:val="-1"/>
        </w:rPr>
        <w:t>adicionales</w:t>
      </w:r>
      <w:r>
        <w:rPr>
          <w:spacing w:val="5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rPr>
          <w:spacing w:val="-1"/>
        </w:rPr>
        <w:t>que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55"/>
          <w:w w:val="99"/>
        </w:rPr>
        <w:t xml:space="preserve"> </w:t>
      </w:r>
      <w:r>
        <w:rPr>
          <w:spacing w:val="-1"/>
        </w:rPr>
        <w:t>realiza</w:t>
      </w:r>
      <w:r>
        <w:rPr>
          <w:spacing w:val="-4"/>
        </w:rPr>
        <w:t xml:space="preserve"> </w:t>
      </w:r>
      <w:r>
        <w:rPr>
          <w:spacing w:val="-2"/>
        </w:rPr>
        <w:t>una</w:t>
      </w:r>
      <w:r>
        <w:rPr>
          <w:spacing w:val="-4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 xml:space="preserve">todo </w:t>
      </w:r>
      <w:r>
        <w:rPr>
          <w:spacing w:val="-1"/>
        </w:rPr>
        <w:t>momento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rPr>
          <w:spacing w:val="-1"/>
        </w:rPr>
        <w:t>modificando.</w:t>
      </w:r>
      <w:r>
        <w:rPr>
          <w:spacing w:val="-3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t>duplican</w:t>
      </w:r>
      <w:r>
        <w:rPr>
          <w:spacing w:val="57"/>
          <w:w w:val="99"/>
        </w:rPr>
        <w:t xml:space="preserve"> </w:t>
      </w:r>
      <w:r>
        <w:t>todos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rPr>
          <w:spacing w:val="-1"/>
        </w:rPr>
        <w:t>datos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una</w:t>
      </w:r>
      <w:r>
        <w:rPr>
          <w:spacing w:val="7"/>
        </w:rPr>
        <w:t xml:space="preserve"> </w:t>
      </w:r>
      <w:r>
        <w:rPr>
          <w:spacing w:val="-1"/>
        </w:rPr>
        <w:t>matriz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otra,</w:t>
      </w:r>
      <w:r>
        <w:rPr>
          <w:spacing w:val="7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rPr>
          <w:spacing w:val="-1"/>
        </w:rPr>
        <w:t>esto</w:t>
      </w:r>
      <w:r>
        <w:rPr>
          <w:spacing w:val="8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r>
        <w:rPr>
          <w:spacing w:val="-1"/>
        </w:rPr>
        <w:t>asegura</w:t>
      </w:r>
      <w:r>
        <w:rPr>
          <w:spacing w:val="7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integridad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y</w:t>
      </w:r>
      <w:r>
        <w:rPr>
          <w:spacing w:val="47"/>
          <w:w w:val="99"/>
        </w:rPr>
        <w:t xml:space="preserve"> </w:t>
      </w:r>
      <w:r>
        <w:rPr>
          <w:spacing w:val="-1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tolerancia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fallos.</w:t>
      </w:r>
      <w:r>
        <w:rPr>
          <w:spacing w:val="6"/>
        </w:rPr>
        <w:t xml:space="preserve"> </w:t>
      </w:r>
      <w:r>
        <w:t>Es</w:t>
      </w:r>
      <w:r>
        <w:rPr>
          <w:spacing w:val="8"/>
        </w:rPr>
        <w:t xml:space="preserve"> </w:t>
      </w:r>
      <w:r>
        <w:rPr>
          <w:spacing w:val="-1"/>
        </w:rPr>
        <w:t>una</w:t>
      </w:r>
      <w:r>
        <w:rPr>
          <w:spacing w:val="6"/>
        </w:rPr>
        <w:t xml:space="preserve"> </w:t>
      </w:r>
      <w:r>
        <w:rPr>
          <w:spacing w:val="-1"/>
        </w:rPr>
        <w:t>solución</w:t>
      </w:r>
      <w:r>
        <w:rPr>
          <w:spacing w:val="5"/>
        </w:rPr>
        <w:t xml:space="preserve"> </w:t>
      </w:r>
      <w:r>
        <w:rPr>
          <w:spacing w:val="-1"/>
        </w:rPr>
        <w:t>costosa</w:t>
      </w:r>
      <w:r>
        <w:rPr>
          <w:spacing w:val="8"/>
        </w:rPr>
        <w:t xml:space="preserve"> </w:t>
      </w:r>
      <w:r>
        <w:rPr>
          <w:spacing w:val="-1"/>
        </w:rPr>
        <w:t>ya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rPr>
          <w:spacing w:val="-1"/>
        </w:rPr>
        <w:t>las</w:t>
      </w:r>
      <w:r>
        <w:rPr>
          <w:spacing w:val="7"/>
        </w:rPr>
        <w:t xml:space="preserve"> </w:t>
      </w:r>
      <w:r>
        <w:t>unidades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r>
        <w:t>deben</w:t>
      </w:r>
      <w:r>
        <w:rPr>
          <w:spacing w:val="5"/>
        </w:rPr>
        <w:t xml:space="preserve"> </w:t>
      </w:r>
      <w:r>
        <w:rPr>
          <w:spacing w:val="-1"/>
        </w:rPr>
        <w:t>añadir</w:t>
      </w:r>
      <w:r>
        <w:rPr>
          <w:spacing w:val="6"/>
        </w:rPr>
        <w:t xml:space="preserve"> </w:t>
      </w:r>
      <w:r>
        <w:t>en</w:t>
      </w:r>
      <w:r>
        <w:rPr>
          <w:spacing w:val="77"/>
          <w:w w:val="99"/>
        </w:rPr>
        <w:t xml:space="preserve"> </w:t>
      </w:r>
      <w:r>
        <w:t>pares,</w:t>
      </w:r>
      <w:r>
        <w:rPr>
          <w:spacing w:val="15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rPr>
          <w:spacing w:val="-2"/>
        </w:rPr>
        <w:t>una</w:t>
      </w:r>
      <w:r>
        <w:rPr>
          <w:spacing w:val="16"/>
        </w:rPr>
        <w:t xml:space="preserve"> </w:t>
      </w:r>
      <w:r>
        <w:rPr>
          <w:spacing w:val="-1"/>
        </w:rPr>
        <w:t>buena</w:t>
      </w:r>
      <w:r>
        <w:rPr>
          <w:spacing w:val="15"/>
        </w:rPr>
        <w:t xml:space="preserve"> </w:t>
      </w:r>
      <w:r>
        <w:t>solución</w:t>
      </w:r>
      <w:r>
        <w:rPr>
          <w:spacing w:val="16"/>
        </w:rPr>
        <w:t xml:space="preserve"> </w:t>
      </w:r>
      <w:r>
        <w:rPr>
          <w:spacing w:val="-1"/>
        </w:rPr>
        <w:t>cuando</w:t>
      </w:r>
      <w:r>
        <w:rPr>
          <w:spacing w:val="15"/>
        </w:rPr>
        <w:t xml:space="preserve"> </w:t>
      </w:r>
      <w:r>
        <w:rPr>
          <w:spacing w:val="-1"/>
        </w:rPr>
        <w:t>solo</w:t>
      </w:r>
      <w:r>
        <w:rPr>
          <w:spacing w:val="15"/>
        </w:rPr>
        <w:t xml:space="preserve"> </w:t>
      </w:r>
      <w:r>
        <w:t>hay</w:t>
      </w:r>
      <w:r>
        <w:rPr>
          <w:spacing w:val="12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unidades</w:t>
      </w:r>
      <w:r>
        <w:rPr>
          <w:spacing w:val="13"/>
        </w:rPr>
        <w:t xml:space="preserve"> </w:t>
      </w:r>
      <w:r>
        <w:rPr>
          <w:spacing w:val="-1"/>
        </w:rPr>
        <w:t>disponibles</w:t>
      </w:r>
      <w:r>
        <w:rPr>
          <w:spacing w:val="14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rPr>
          <w:spacing w:val="-1"/>
        </w:rPr>
        <w:t>ejemplo</w:t>
      </w:r>
      <w:r>
        <w:rPr>
          <w:spacing w:val="53"/>
          <w:w w:val="99"/>
        </w:rPr>
        <w:t xml:space="preserve"> </w:t>
      </w:r>
      <w:r>
        <w:rPr>
          <w:spacing w:val="-1"/>
        </w:rPr>
        <w:t>servidores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archivos</w:t>
      </w:r>
      <w:r>
        <w:rPr>
          <w:spacing w:val="-9"/>
        </w:rPr>
        <w:t xml:space="preserve"> </w:t>
      </w:r>
      <w:r>
        <w:t>pequeños.</w:t>
      </w:r>
    </w:p>
    <w:p w:rsidR="000A6513" w:rsidRDefault="000A6513">
      <w:pPr>
        <w:pStyle w:val="Textoindependiente"/>
        <w:kinsoku w:val="0"/>
        <w:overflowPunct w:val="0"/>
        <w:ind w:right="803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7"/>
          <w:szCs w:val="17"/>
        </w:rPr>
      </w:pPr>
    </w:p>
    <w:p w:rsidR="000A6513" w:rsidRDefault="00160585">
      <w:pPr>
        <w:pStyle w:val="Textoindependiente"/>
        <w:kinsoku w:val="0"/>
        <w:overflowPunct w:val="0"/>
        <w:spacing w:line="200" w:lineRule="atLeast"/>
        <w:ind w:left="2966" w:firstLine="0"/>
      </w:pPr>
      <w:r>
        <w:rPr>
          <w:noProof/>
        </w:rPr>
        <w:drawing>
          <wp:inline distT="0" distB="0" distL="0" distR="0">
            <wp:extent cx="1809750" cy="2057400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3"/>
        <w:ind w:left="1817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2"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9"/>
        </w:rPr>
        <w:t xml:space="preserve"> </w:t>
      </w:r>
      <w:r>
        <w:t>0+1</w:t>
      </w: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Utiliza</w:t>
      </w:r>
      <w:r>
        <w:rPr>
          <w:spacing w:val="27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poco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cada</w:t>
      </w:r>
      <w:r>
        <w:rPr>
          <w:spacing w:val="25"/>
        </w:rPr>
        <w:t xml:space="preserve"> </w:t>
      </w:r>
      <w:r>
        <w:rPr>
          <w:spacing w:val="-1"/>
        </w:rPr>
        <w:t>uno</w:t>
      </w:r>
      <w:r>
        <w:rPr>
          <w:spacing w:val="26"/>
        </w:rPr>
        <w:t xml:space="preserve"> </w:t>
      </w:r>
      <w:r>
        <w:rPr>
          <w:spacing w:val="-1"/>
        </w:rPr>
        <w:t>lo</w:t>
      </w:r>
      <w:r>
        <w:rPr>
          <w:spacing w:val="26"/>
        </w:rPr>
        <w:t xml:space="preserve"> </w:t>
      </w:r>
      <w:r>
        <w:rPr>
          <w:spacing w:val="-1"/>
        </w:rPr>
        <w:t>que</w:t>
      </w:r>
      <w:r>
        <w:rPr>
          <w:spacing w:val="25"/>
        </w:rPr>
        <w:t xml:space="preserve"> </w:t>
      </w:r>
      <w:r>
        <w:t>proporciona</w:t>
      </w:r>
      <w:r>
        <w:rPr>
          <w:spacing w:val="25"/>
        </w:rPr>
        <w:t xml:space="preserve"> </w:t>
      </w:r>
      <w:r>
        <w:t>velocidad</w:t>
      </w:r>
      <w:r>
        <w:rPr>
          <w:spacing w:val="28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tolerancia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fallos.</w:t>
      </w:r>
      <w:r>
        <w:rPr>
          <w:spacing w:val="59"/>
          <w:w w:val="99"/>
        </w:rPr>
        <w:t xml:space="preserve"> </w:t>
      </w:r>
      <w:r>
        <w:rPr>
          <w:spacing w:val="-1"/>
        </w:rPr>
        <w:t>Fracciona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datos</w:t>
      </w:r>
      <w:r>
        <w:rPr>
          <w:spacing w:val="13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rPr>
          <w:spacing w:val="-1"/>
        </w:rPr>
        <w:t>mejorar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spacing w:val="-1"/>
        </w:rPr>
        <w:t>rendimiento</w:t>
      </w:r>
      <w:r>
        <w:rPr>
          <w:spacing w:val="18"/>
        </w:rPr>
        <w:t xml:space="preserve"> </w:t>
      </w:r>
      <w:r>
        <w:rPr>
          <w:spacing w:val="-1"/>
        </w:rPr>
        <w:t>mientras</w:t>
      </w:r>
      <w:r>
        <w:rPr>
          <w:spacing w:val="16"/>
        </w:rPr>
        <w:t xml:space="preserve"> </w:t>
      </w:r>
      <w:r>
        <w:rPr>
          <w:spacing w:val="-1"/>
        </w:rPr>
        <w:t>que</w:t>
      </w:r>
      <w:r>
        <w:rPr>
          <w:spacing w:val="16"/>
        </w:rPr>
        <w:t xml:space="preserve"> </w:t>
      </w:r>
      <w:r>
        <w:rPr>
          <w:spacing w:val="-1"/>
        </w:rPr>
        <w:t>utiliza</w:t>
      </w:r>
      <w:r>
        <w:rPr>
          <w:spacing w:val="17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rPr>
          <w:spacing w:val="-1"/>
        </w:rPr>
        <w:t>conjunto</w:t>
      </w:r>
      <w:r>
        <w:rPr>
          <w:spacing w:val="15"/>
        </w:rPr>
        <w:t xml:space="preserve"> </w:t>
      </w:r>
      <w:r>
        <w:t>de</w:t>
      </w:r>
      <w:r>
        <w:rPr>
          <w:spacing w:val="57"/>
          <w:w w:val="99"/>
        </w:rPr>
        <w:t xml:space="preserve"> </w:t>
      </w:r>
      <w:r>
        <w:t>discos</w:t>
      </w:r>
      <w:r>
        <w:rPr>
          <w:spacing w:val="-6"/>
        </w:rPr>
        <w:t xml:space="preserve"> </w:t>
      </w:r>
      <w:r>
        <w:t>duplicados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1"/>
        </w:rPr>
        <w:t>conseguir</w:t>
      </w:r>
      <w:r>
        <w:rPr>
          <w:spacing w:val="-4"/>
        </w:rPr>
        <w:t xml:space="preserve"> </w:t>
      </w:r>
      <w:r>
        <w:rPr>
          <w:spacing w:val="-1"/>
        </w:rPr>
        <w:t>redundancia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  <w:r>
        <w:rPr>
          <w:spacing w:val="-4"/>
        </w:rPr>
        <w:t xml:space="preserve"> </w:t>
      </w:r>
      <w:r>
        <w:rPr>
          <w:spacing w:val="-1"/>
        </w:rPr>
        <w:t>Requiere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 xml:space="preserve">mínimo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cuatro</w:t>
      </w:r>
      <w:r>
        <w:rPr>
          <w:spacing w:val="63"/>
          <w:w w:val="99"/>
        </w:rPr>
        <w:t xml:space="preserve"> </w:t>
      </w:r>
      <w:r>
        <w:rPr>
          <w:spacing w:val="-1"/>
        </w:rPr>
        <w:t>unidades,</w:t>
      </w:r>
      <w:r>
        <w:rPr>
          <w:spacing w:val="-4"/>
        </w:rPr>
        <w:t xml:space="preserve"> </w:t>
      </w:r>
      <w:r>
        <w:rPr>
          <w:spacing w:val="-1"/>
        </w:rPr>
        <w:t>sólo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ellas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utilizan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1"/>
        </w:rPr>
        <w:t>almacenamiento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datos.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2198" w:firstLine="0"/>
      </w:pPr>
      <w:r>
        <w:rPr>
          <w:noProof/>
        </w:rPr>
        <w:drawing>
          <wp:inline distT="0" distB="0" distL="0" distR="0">
            <wp:extent cx="2781300" cy="195770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32"/>
        <w:ind w:left="1819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0+1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2" w:line="228" w:lineRule="exact"/>
        <w:rPr>
          <w:b w:val="0"/>
          <w:bCs w:val="0"/>
        </w:rPr>
      </w:pPr>
      <w:r>
        <w:rPr>
          <w:spacing w:val="-1"/>
        </w:rPr>
        <w:t>RAID2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rPr>
          <w:spacing w:val="-1"/>
        </w:rPr>
        <w:t>Divide</w:t>
      </w:r>
      <w:r>
        <w:rPr>
          <w:spacing w:val="35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datos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nivel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-1"/>
        </w:rPr>
        <w:t>bits</w:t>
      </w:r>
      <w:r>
        <w:rPr>
          <w:spacing w:val="34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rPr>
          <w:spacing w:val="-1"/>
        </w:rPr>
        <w:t>lugar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nivel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-1"/>
        </w:rPr>
        <w:t>bloques,</w:t>
      </w:r>
      <w:r>
        <w:rPr>
          <w:spacing w:val="36"/>
        </w:rPr>
        <w:t xml:space="preserve"> </w:t>
      </w:r>
      <w:r>
        <w:rPr>
          <w:spacing w:val="-1"/>
        </w:rPr>
        <w:t>utiliza</w:t>
      </w:r>
      <w:r>
        <w:rPr>
          <w:spacing w:val="36"/>
        </w:rPr>
        <w:t xml:space="preserve"> </w:t>
      </w:r>
      <w:r>
        <w:rPr>
          <w:spacing w:val="-1"/>
        </w:rPr>
        <w:t>código</w:t>
      </w:r>
      <w:r>
        <w:rPr>
          <w:spacing w:val="71"/>
          <w:w w:val="99"/>
        </w:rPr>
        <w:t xml:space="preserve"> </w:t>
      </w:r>
      <w:proofErr w:type="spellStart"/>
      <w:r>
        <w:rPr>
          <w:spacing w:val="-1"/>
        </w:rPr>
        <w:t>Hamming</w:t>
      </w:r>
      <w:proofErr w:type="spellEnd"/>
      <w:r>
        <w:rPr>
          <w:spacing w:val="21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rPr>
          <w:spacing w:val="-1"/>
        </w:rPr>
        <w:t>la</w:t>
      </w:r>
      <w:r>
        <w:rPr>
          <w:spacing w:val="22"/>
        </w:rPr>
        <w:t xml:space="preserve"> </w:t>
      </w:r>
      <w:r>
        <w:t>corrección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errores.</w:t>
      </w:r>
      <w:r>
        <w:rPr>
          <w:spacing w:val="22"/>
        </w:rPr>
        <w:t xml:space="preserve"> </w:t>
      </w:r>
      <w:r>
        <w:rPr>
          <w:spacing w:val="-1"/>
        </w:rPr>
        <w:t>Los</w:t>
      </w:r>
      <w:r>
        <w:rPr>
          <w:spacing w:val="22"/>
        </w:rPr>
        <w:t xml:space="preserve"> </w:t>
      </w:r>
      <w:r>
        <w:t>discos</w:t>
      </w:r>
      <w:r>
        <w:rPr>
          <w:spacing w:val="23"/>
        </w:rPr>
        <w:t xml:space="preserve"> </w:t>
      </w:r>
      <w:r>
        <w:t>son</w:t>
      </w:r>
      <w:r>
        <w:rPr>
          <w:spacing w:val="21"/>
        </w:rPr>
        <w:t xml:space="preserve"> </w:t>
      </w:r>
      <w:r>
        <w:rPr>
          <w:spacing w:val="-1"/>
        </w:rPr>
        <w:t>sincronizados</w:t>
      </w:r>
      <w:r>
        <w:rPr>
          <w:spacing w:val="22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rPr>
          <w:spacing w:val="-1"/>
        </w:rPr>
        <w:t>la</w:t>
      </w:r>
      <w:r>
        <w:rPr>
          <w:spacing w:val="56"/>
          <w:w w:val="99"/>
        </w:rPr>
        <w:t xml:space="preserve"> </w:t>
      </w:r>
      <w:r>
        <w:t>controladora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rPr>
          <w:spacing w:val="-1"/>
        </w:rPr>
        <w:t>funcionar</w:t>
      </w:r>
      <w:r>
        <w:rPr>
          <w:spacing w:val="10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unísono.</w:t>
      </w:r>
      <w:r>
        <w:rPr>
          <w:spacing w:val="10"/>
        </w:rPr>
        <w:t xml:space="preserve"> </w:t>
      </w:r>
      <w:r>
        <w:rPr>
          <w:spacing w:val="-1"/>
        </w:rPr>
        <w:t>Permite</w:t>
      </w:r>
      <w:r>
        <w:rPr>
          <w:spacing w:val="12"/>
        </w:rPr>
        <w:t xml:space="preserve"> </w:t>
      </w:r>
      <w:r>
        <w:rPr>
          <w:spacing w:val="-1"/>
        </w:rPr>
        <w:t>tasas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1"/>
        </w:rPr>
        <w:t>transferencia</w:t>
      </w:r>
      <w:r>
        <w:rPr>
          <w:spacing w:val="53"/>
          <w:w w:val="99"/>
        </w:rPr>
        <w:t xml:space="preserve"> </w:t>
      </w:r>
      <w:r>
        <w:rPr>
          <w:spacing w:val="-1"/>
        </w:rPr>
        <w:t>extremadamente</w:t>
      </w:r>
      <w:r>
        <w:rPr>
          <w:spacing w:val="46"/>
        </w:rPr>
        <w:t xml:space="preserve"> </w:t>
      </w:r>
      <w:r>
        <w:rPr>
          <w:spacing w:val="-1"/>
        </w:rPr>
        <w:t>altas,</w:t>
      </w:r>
      <w:r>
        <w:rPr>
          <w:spacing w:val="46"/>
        </w:rPr>
        <w:t xml:space="preserve"> </w:t>
      </w:r>
      <w:r>
        <w:t>aunque</w:t>
      </w:r>
      <w:r>
        <w:rPr>
          <w:spacing w:val="46"/>
        </w:rPr>
        <w:t xml:space="preserve"> </w:t>
      </w:r>
      <w:r>
        <w:rPr>
          <w:spacing w:val="-1"/>
        </w:rPr>
        <w:t>actualmente</w:t>
      </w:r>
      <w:r>
        <w:rPr>
          <w:spacing w:val="46"/>
        </w:rPr>
        <w:t xml:space="preserve"> </w:t>
      </w:r>
      <w:r>
        <w:rPr>
          <w:spacing w:val="-1"/>
        </w:rPr>
        <w:t>no</w:t>
      </w:r>
      <w:r>
        <w:rPr>
          <w:spacing w:val="47"/>
        </w:rPr>
        <w:t xml:space="preserve"> </w:t>
      </w:r>
      <w:r>
        <w:rPr>
          <w:spacing w:val="-1"/>
        </w:rPr>
        <w:t>se</w:t>
      </w:r>
      <w:r>
        <w:rPr>
          <w:spacing w:val="46"/>
        </w:rPr>
        <w:t xml:space="preserve"> </w:t>
      </w:r>
      <w:r>
        <w:t>usa,</w:t>
      </w:r>
      <w:r>
        <w:rPr>
          <w:spacing w:val="48"/>
        </w:rPr>
        <w:t xml:space="preserve"> </w:t>
      </w:r>
      <w:r>
        <w:rPr>
          <w:spacing w:val="-2"/>
        </w:rPr>
        <w:t>ya</w:t>
      </w:r>
      <w:r>
        <w:rPr>
          <w:spacing w:val="48"/>
        </w:rPr>
        <w:t xml:space="preserve"> </w:t>
      </w:r>
      <w:r>
        <w:rPr>
          <w:spacing w:val="-1"/>
        </w:rPr>
        <w:t>que</w:t>
      </w:r>
      <w:r>
        <w:rPr>
          <w:spacing w:val="46"/>
        </w:rPr>
        <w:t xml:space="preserve"> </w:t>
      </w:r>
      <w:r>
        <w:rPr>
          <w:spacing w:val="-1"/>
        </w:rPr>
        <w:t>las</w:t>
      </w:r>
      <w:r>
        <w:rPr>
          <w:spacing w:val="45"/>
        </w:rPr>
        <w:t xml:space="preserve"> </w:t>
      </w:r>
      <w:r>
        <w:t>propiedades</w:t>
      </w:r>
      <w:r>
        <w:rPr>
          <w:spacing w:val="46"/>
        </w:rPr>
        <w:t xml:space="preserve"> </w:t>
      </w:r>
      <w:r>
        <w:rPr>
          <w:spacing w:val="-1"/>
        </w:rPr>
        <w:t>de</w:t>
      </w:r>
      <w:r>
        <w:rPr>
          <w:spacing w:val="49"/>
          <w:w w:val="99"/>
        </w:rPr>
        <w:t xml:space="preserve"> </w:t>
      </w:r>
      <w:r>
        <w:rPr>
          <w:spacing w:val="-1"/>
        </w:rPr>
        <w:t>código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Hamming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restringen</w:t>
      </w:r>
      <w:r>
        <w:rPr>
          <w:spacing w:val="15"/>
        </w:rPr>
        <w:t xml:space="preserve"> </w:t>
      </w:r>
      <w:r>
        <w:rPr>
          <w:spacing w:val="-1"/>
        </w:rPr>
        <w:t>configuraciones</w:t>
      </w:r>
      <w:r>
        <w:rPr>
          <w:spacing w:val="15"/>
        </w:rPr>
        <w:t xml:space="preserve"> </w:t>
      </w:r>
      <w:r>
        <w:t>posibles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1"/>
        </w:rPr>
        <w:t>matrices</w:t>
      </w:r>
      <w:r>
        <w:rPr>
          <w:spacing w:val="15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rPr>
          <w:spacing w:val="-1"/>
        </w:rPr>
        <w:t>cálculo</w:t>
      </w:r>
      <w:r>
        <w:rPr>
          <w:spacing w:val="17"/>
        </w:rPr>
        <w:t xml:space="preserve"> </w:t>
      </w:r>
      <w:r>
        <w:t>de</w:t>
      </w:r>
      <w:r>
        <w:rPr>
          <w:spacing w:val="91"/>
          <w:w w:val="99"/>
        </w:rPr>
        <w:t xml:space="preserve"> </w:t>
      </w:r>
      <w:r>
        <w:t>paridad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1"/>
        </w:rPr>
        <w:t>discos.</w:t>
      </w: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Necesitaría</w:t>
      </w:r>
      <w:r>
        <w:rPr>
          <w:spacing w:val="48"/>
        </w:rPr>
        <w:t xml:space="preserve"> </w:t>
      </w:r>
      <w:r>
        <w:t>39</w:t>
      </w:r>
      <w:r>
        <w:rPr>
          <w:spacing w:val="49"/>
        </w:rPr>
        <w:t xml:space="preserve"> </w:t>
      </w:r>
      <w:r>
        <w:rPr>
          <w:spacing w:val="-1"/>
        </w:rPr>
        <w:t>discos,</w:t>
      </w:r>
      <w:r>
        <w:rPr>
          <w:spacing w:val="49"/>
        </w:rPr>
        <w:t xml:space="preserve"> </w:t>
      </w:r>
      <w:r>
        <w:t>32</w:t>
      </w:r>
      <w:r>
        <w:rPr>
          <w:spacing w:val="49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rPr>
          <w:spacing w:val="-1"/>
        </w:rPr>
        <w:t>usarían</w:t>
      </w:r>
      <w:r>
        <w:rPr>
          <w:spacing w:val="48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rPr>
          <w:spacing w:val="-1"/>
        </w:rPr>
        <w:t>almacenar</w:t>
      </w:r>
      <w:r>
        <w:rPr>
          <w:spacing w:val="2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rPr>
          <w:spacing w:val="-1"/>
        </w:rPr>
        <w:t>bits</w:t>
      </w:r>
      <w:r>
        <w:rPr>
          <w:spacing w:val="48"/>
        </w:rPr>
        <w:t xml:space="preserve"> </w:t>
      </w:r>
      <w:r>
        <w:rPr>
          <w:spacing w:val="-1"/>
        </w:rPr>
        <w:t>individuales</w:t>
      </w:r>
      <w:r>
        <w:rPr>
          <w:spacing w:val="49"/>
        </w:rPr>
        <w:t xml:space="preserve"> </w:t>
      </w:r>
      <w:r>
        <w:rPr>
          <w:spacing w:val="-1"/>
        </w:rPr>
        <w:t>que</w:t>
      </w:r>
      <w:r>
        <w:rPr>
          <w:spacing w:val="87"/>
          <w:w w:val="99"/>
        </w:rPr>
        <w:t xml:space="preserve"> </w:t>
      </w:r>
      <w:r>
        <w:t>forman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t>corrección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errores.</w:t>
      </w:r>
    </w:p>
    <w:p w:rsidR="000A6513" w:rsidRDefault="000A6513">
      <w:pPr>
        <w:pStyle w:val="Textoindependiente"/>
        <w:kinsoku w:val="0"/>
        <w:overflowPunct w:val="0"/>
        <w:ind w:right="805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7"/>
          <w:szCs w:val="17"/>
        </w:rPr>
      </w:pPr>
    </w:p>
    <w:p w:rsidR="000A6513" w:rsidRDefault="00160585">
      <w:pPr>
        <w:pStyle w:val="Textoindependiente"/>
        <w:kinsoku w:val="0"/>
        <w:overflowPunct w:val="0"/>
        <w:spacing w:line="200" w:lineRule="atLeast"/>
        <w:ind w:left="1044" w:firstLine="0"/>
      </w:pPr>
      <w:r>
        <w:rPr>
          <w:noProof/>
        </w:rPr>
        <w:drawing>
          <wp:inline distT="0" distB="0" distL="0" distR="0">
            <wp:extent cx="4824730" cy="20815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00"/>
        <w:ind w:firstLine="2733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4: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2" w:line="227" w:lineRule="exact"/>
        <w:rPr>
          <w:b w:val="0"/>
          <w:bCs w:val="0"/>
        </w:rPr>
      </w:pPr>
      <w:r>
        <w:rPr>
          <w:spacing w:val="-1"/>
        </w:rPr>
        <w:t>RAID3</w:t>
      </w:r>
    </w:p>
    <w:p w:rsidR="000A6513" w:rsidRDefault="00160585">
      <w:pPr>
        <w:pStyle w:val="Textoindependiente"/>
        <w:kinsoku w:val="0"/>
        <w:overflowPunct w:val="0"/>
        <w:ind w:right="964"/>
        <w:jc w:val="both"/>
      </w:pPr>
      <w:r>
        <w:rPr>
          <w:spacing w:val="-1"/>
        </w:rPr>
        <w:t>Acceso</w:t>
      </w:r>
      <w:r>
        <w:t xml:space="preserve"> </w:t>
      </w:r>
      <w:r>
        <w:rPr>
          <w:spacing w:val="-1"/>
        </w:rPr>
        <w:t>síncrono</w:t>
      </w:r>
      <w:r>
        <w:t xml:space="preserve"> 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disco</w:t>
      </w:r>
      <w:r>
        <w:t xml:space="preserve"> dedicado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paridad.</w:t>
      </w:r>
      <w:r>
        <w:rPr>
          <w:spacing w:val="-3"/>
        </w:rPr>
        <w:t xml:space="preserve"> </w:t>
      </w:r>
      <w:r>
        <w:rPr>
          <w:spacing w:val="-1"/>
        </w:rPr>
        <w:t>Usa división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bytes.</w:t>
      </w:r>
      <w:r>
        <w:t xml:space="preserve"> </w:t>
      </w:r>
      <w:r>
        <w:rPr>
          <w:spacing w:val="-1"/>
        </w:rPr>
        <w:t>La</w:t>
      </w:r>
      <w:r>
        <w:rPr>
          <w:spacing w:val="57"/>
          <w:w w:val="99"/>
        </w:rPr>
        <w:t xml:space="preserve"> </w:t>
      </w:r>
      <w:r>
        <w:rPr>
          <w:spacing w:val="-1"/>
        </w:rPr>
        <w:t>recuperación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datos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8"/>
        </w:rPr>
        <w:t xml:space="preserve"> </w:t>
      </w:r>
      <w:r>
        <w:rPr>
          <w:spacing w:val="-1"/>
        </w:rPr>
        <w:t>consigue</w:t>
      </w:r>
      <w:r>
        <w:rPr>
          <w:spacing w:val="7"/>
        </w:rPr>
        <w:t xml:space="preserve"> </w:t>
      </w:r>
      <w:r>
        <w:rPr>
          <w:spacing w:val="-1"/>
        </w:rPr>
        <w:t>calculando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exclusivo</w:t>
      </w:r>
      <w:r>
        <w:rPr>
          <w:spacing w:val="9"/>
        </w:rPr>
        <w:t xml:space="preserve"> </w:t>
      </w:r>
      <w:r>
        <w:t>XOR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información</w:t>
      </w:r>
      <w:r>
        <w:rPr>
          <w:spacing w:val="69"/>
          <w:w w:val="99"/>
        </w:rPr>
        <w:t xml:space="preserve"> </w:t>
      </w:r>
      <w:r>
        <w:rPr>
          <w:spacing w:val="-1"/>
        </w:rPr>
        <w:t>registrada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rPr>
          <w:spacing w:val="-1"/>
        </w:rPr>
        <w:t>discos.</w:t>
      </w:r>
      <w:r>
        <w:rPr>
          <w:spacing w:val="25"/>
        </w:rPr>
        <w:t xml:space="preserve"> </w:t>
      </w:r>
      <w:r>
        <w:rPr>
          <w:spacing w:val="1"/>
        </w:rPr>
        <w:t>No</w:t>
      </w:r>
      <w:r>
        <w:rPr>
          <w:spacing w:val="25"/>
        </w:rPr>
        <w:t xml:space="preserve"> </w:t>
      </w:r>
      <w:r>
        <w:t>puede</w:t>
      </w:r>
      <w:r>
        <w:rPr>
          <w:spacing w:val="25"/>
        </w:rPr>
        <w:t xml:space="preserve"> </w:t>
      </w:r>
      <w:r>
        <w:rPr>
          <w:spacing w:val="-1"/>
        </w:rPr>
        <w:t>atender</w:t>
      </w:r>
      <w:r>
        <w:rPr>
          <w:spacing w:val="24"/>
        </w:rPr>
        <w:t xml:space="preserve"> </w:t>
      </w:r>
      <w:r>
        <w:rPr>
          <w:spacing w:val="-1"/>
        </w:rPr>
        <w:t>peticiones</w:t>
      </w:r>
      <w:r>
        <w:rPr>
          <w:spacing w:val="26"/>
        </w:rPr>
        <w:t xml:space="preserve"> </w:t>
      </w:r>
      <w:r>
        <w:rPr>
          <w:spacing w:val="-1"/>
        </w:rPr>
        <w:t>simultáneas,</w:t>
      </w:r>
      <w:r>
        <w:rPr>
          <w:spacing w:val="49"/>
        </w:rPr>
        <w:t xml:space="preserve"> </w:t>
      </w:r>
      <w:r>
        <w:rPr>
          <w:spacing w:val="-1"/>
        </w:rPr>
        <w:t>cualquier</w:t>
      </w:r>
      <w:r>
        <w:rPr>
          <w:spacing w:val="81"/>
          <w:w w:val="99"/>
        </w:rPr>
        <w:t xml:space="preserve"> </w:t>
      </w:r>
      <w:r>
        <w:t>operación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rPr>
          <w:spacing w:val="-1"/>
        </w:rPr>
        <w:t>lectura</w:t>
      </w:r>
      <w:r>
        <w:rPr>
          <w:spacing w:val="23"/>
        </w:rPr>
        <w:t xml:space="preserve"> 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escritura</w:t>
      </w:r>
      <w:r>
        <w:rPr>
          <w:spacing w:val="23"/>
        </w:rPr>
        <w:t xml:space="preserve"> </w:t>
      </w:r>
      <w:r>
        <w:rPr>
          <w:spacing w:val="-1"/>
        </w:rPr>
        <w:t>exige</w:t>
      </w:r>
      <w:r>
        <w:rPr>
          <w:spacing w:val="22"/>
        </w:rPr>
        <w:t xml:space="preserve"> </w:t>
      </w:r>
      <w:r>
        <w:rPr>
          <w:spacing w:val="-1"/>
        </w:rPr>
        <w:t>activar</w:t>
      </w:r>
      <w:r>
        <w:rPr>
          <w:spacing w:val="23"/>
        </w:rPr>
        <w:t xml:space="preserve"> </w:t>
      </w:r>
      <w:r>
        <w:t>todos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rPr>
          <w:spacing w:val="-1"/>
        </w:rPr>
        <w:t>discos,</w:t>
      </w:r>
      <w:r>
        <w:rPr>
          <w:spacing w:val="22"/>
        </w:rPr>
        <w:t xml:space="preserve"> </w:t>
      </w:r>
      <w:r>
        <w:t>son</w:t>
      </w:r>
      <w:r>
        <w:rPr>
          <w:spacing w:val="21"/>
        </w:rPr>
        <w:t xml:space="preserve"> </w:t>
      </w:r>
      <w:r>
        <w:t>discos</w:t>
      </w:r>
      <w:r>
        <w:rPr>
          <w:spacing w:val="21"/>
        </w:rPr>
        <w:t xml:space="preserve"> </w:t>
      </w:r>
      <w:r>
        <w:t>paralelos</w:t>
      </w:r>
      <w:r>
        <w:rPr>
          <w:spacing w:val="49"/>
          <w:w w:val="99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independientes.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utiliza.</w:t>
      </w:r>
    </w:p>
    <w:p w:rsidR="000A6513" w:rsidRDefault="00160585">
      <w:pPr>
        <w:pStyle w:val="Textoindependiente"/>
        <w:kinsoku w:val="0"/>
        <w:overflowPunct w:val="0"/>
        <w:ind w:right="962"/>
        <w:jc w:val="both"/>
      </w:pPr>
      <w:r>
        <w:rPr>
          <w:spacing w:val="-1"/>
        </w:rPr>
        <w:t>Una</w:t>
      </w:r>
      <w:r>
        <w:rPr>
          <w:spacing w:val="1"/>
        </w:rPr>
        <w:t xml:space="preserve"> </w:t>
      </w:r>
      <w:r>
        <w:rPr>
          <w:spacing w:val="-1"/>
        </w:rPr>
        <w:t>petición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bloque</w:t>
      </w:r>
      <w:r>
        <w:rPr>
          <w:spacing w:val="4"/>
        </w:rPr>
        <w:t xml:space="preserve"> </w:t>
      </w:r>
      <w:r>
        <w:rPr>
          <w:spacing w:val="-1"/>
        </w:rPr>
        <w:t>«A»</w:t>
      </w:r>
      <w:r>
        <w:rPr>
          <w:spacing w:val="-2"/>
        </w:rPr>
        <w:t xml:space="preserve"> </w:t>
      </w:r>
      <w:r>
        <w:rPr>
          <w:spacing w:val="-1"/>
        </w:rPr>
        <w:t>formado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bytes</w:t>
      </w:r>
      <w:r>
        <w:t xml:space="preserve"> </w:t>
      </w:r>
      <w:r>
        <w:rPr>
          <w:spacing w:val="-2"/>
        </w:rPr>
        <w:t>A1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A6</w:t>
      </w:r>
      <w:r>
        <w:rPr>
          <w:spacing w:val="3"/>
        </w:rPr>
        <w:t xml:space="preserve"> </w:t>
      </w:r>
      <w:r>
        <w:rPr>
          <w:spacing w:val="-1"/>
        </w:rPr>
        <w:t>requeriría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2"/>
        </w:rPr>
        <w:t xml:space="preserve"> </w:t>
      </w:r>
      <w:r>
        <w:t xml:space="preserve">los </w:t>
      </w:r>
      <w:r>
        <w:rPr>
          <w:spacing w:val="-1"/>
        </w:rPr>
        <w:t>tres</w:t>
      </w:r>
      <w:r>
        <w:rPr>
          <w:spacing w:val="69"/>
          <w:w w:val="99"/>
        </w:rPr>
        <w:t xml:space="preserve"> </w:t>
      </w:r>
      <w:r>
        <w:t>discos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datos</w:t>
      </w:r>
      <w:r>
        <w:rPr>
          <w:spacing w:val="6"/>
        </w:rPr>
        <w:t xml:space="preserve"> </w:t>
      </w:r>
      <w:r>
        <w:t>buscaran</w:t>
      </w:r>
      <w:r>
        <w:rPr>
          <w:spacing w:val="7"/>
        </w:rPr>
        <w:t xml:space="preserve"> </w:t>
      </w:r>
      <w:r>
        <w:rPr>
          <w:spacing w:val="1"/>
        </w:rPr>
        <w:t>el</w:t>
      </w:r>
      <w:r>
        <w:rPr>
          <w:spacing w:val="7"/>
        </w:rPr>
        <w:t xml:space="preserve"> </w:t>
      </w:r>
      <w:r>
        <w:rPr>
          <w:spacing w:val="-1"/>
        </w:rPr>
        <w:t>comienzo</w:t>
      </w:r>
      <w:r>
        <w:rPr>
          <w:spacing w:val="9"/>
        </w:rPr>
        <w:t xml:space="preserve"> </w:t>
      </w:r>
      <w:r>
        <w:t>(A1)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1"/>
        </w:rPr>
        <w:t>devolvieran</w:t>
      </w:r>
      <w:r>
        <w:rPr>
          <w:spacing w:val="8"/>
        </w:rPr>
        <w:t xml:space="preserve"> </w:t>
      </w:r>
      <w:r>
        <w:t>su</w:t>
      </w:r>
      <w:r>
        <w:rPr>
          <w:spacing w:val="7"/>
        </w:rPr>
        <w:t xml:space="preserve"> </w:t>
      </w:r>
      <w:r>
        <w:rPr>
          <w:spacing w:val="-1"/>
        </w:rPr>
        <w:t>contenido.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rPr>
          <w:spacing w:val="-1"/>
        </w:rPr>
        <w:t>petición</w:t>
      </w:r>
      <w:r>
        <w:rPr>
          <w:spacing w:val="74"/>
          <w:w w:val="99"/>
        </w:rPr>
        <w:t xml:space="preserve"> </w:t>
      </w:r>
      <w:r>
        <w:rPr>
          <w:spacing w:val="-1"/>
        </w:rPr>
        <w:t>simultánea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bloque</w:t>
      </w:r>
      <w:r>
        <w:rPr>
          <w:spacing w:val="-3"/>
        </w:rPr>
        <w:t xml:space="preserve"> </w:t>
      </w:r>
      <w:r>
        <w:t>«B»</w:t>
      </w:r>
      <w:r>
        <w:rPr>
          <w:spacing w:val="-8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rPr>
          <w:spacing w:val="-1"/>
        </w:rPr>
        <w:t>concluyese.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598" w:firstLine="0"/>
      </w:pPr>
      <w:r>
        <w:rPr>
          <w:noProof/>
        </w:rPr>
        <w:drawing>
          <wp:inline distT="0" distB="0" distL="0" distR="0">
            <wp:extent cx="3519805" cy="1843405"/>
            <wp:effectExtent l="1905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40"/>
        <w:ind w:left="73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2"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7"/>
        </w:rPr>
        <w:t xml:space="preserve"> </w:t>
      </w:r>
      <w:r>
        <w:t>4</w:t>
      </w:r>
    </w:p>
    <w:p w:rsidR="000A6513" w:rsidRDefault="00160585">
      <w:pPr>
        <w:pStyle w:val="Textoindependiente"/>
        <w:kinsoku w:val="0"/>
        <w:overflowPunct w:val="0"/>
        <w:ind w:right="965"/>
        <w:jc w:val="both"/>
      </w:pPr>
      <w:r>
        <w:rPr>
          <w:spacing w:val="-1"/>
        </w:rPr>
        <w:t>Acceso</w:t>
      </w:r>
      <w:r>
        <w:rPr>
          <w:spacing w:val="30"/>
        </w:rPr>
        <w:t xml:space="preserve"> </w:t>
      </w:r>
      <w:r>
        <w:rPr>
          <w:spacing w:val="-1"/>
        </w:rPr>
        <w:t>independiente</w:t>
      </w:r>
      <w:r>
        <w:rPr>
          <w:spacing w:val="32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rPr>
          <w:spacing w:val="-1"/>
        </w:rPr>
        <w:t>disco</w:t>
      </w:r>
      <w:r>
        <w:rPr>
          <w:spacing w:val="31"/>
        </w:rPr>
        <w:t xml:space="preserve"> </w:t>
      </w:r>
      <w:r>
        <w:t>dedicado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la</w:t>
      </w:r>
      <w:r>
        <w:rPr>
          <w:spacing w:val="30"/>
        </w:rPr>
        <w:t xml:space="preserve"> </w:t>
      </w:r>
      <w:r>
        <w:t>paridad.</w:t>
      </w:r>
      <w:r>
        <w:rPr>
          <w:spacing w:val="30"/>
        </w:rPr>
        <w:t xml:space="preserve"> </w:t>
      </w:r>
      <w:r>
        <w:t>Basa</w:t>
      </w:r>
      <w:r>
        <w:rPr>
          <w:spacing w:val="29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rPr>
          <w:spacing w:val="-1"/>
        </w:rPr>
        <w:t>tolerancia</w:t>
      </w:r>
      <w:r>
        <w:rPr>
          <w:spacing w:val="30"/>
        </w:rPr>
        <w:t xml:space="preserve"> </w:t>
      </w:r>
      <w:r>
        <w:t>a</w:t>
      </w:r>
      <w:r>
        <w:rPr>
          <w:spacing w:val="65"/>
          <w:w w:val="99"/>
        </w:rPr>
        <w:t xml:space="preserve"> </w:t>
      </w:r>
      <w:r>
        <w:rPr>
          <w:spacing w:val="-1"/>
        </w:rPr>
        <w:t>fallos</w:t>
      </w:r>
      <w:r>
        <w:rPr>
          <w:spacing w:val="33"/>
        </w:rPr>
        <w:t xml:space="preserve"> </w:t>
      </w:r>
      <w:r>
        <w:rPr>
          <w:spacing w:val="1"/>
        </w:rPr>
        <w:t>en</w:t>
      </w:r>
      <w:r>
        <w:rPr>
          <w:spacing w:val="33"/>
        </w:rPr>
        <w:t xml:space="preserve"> </w:t>
      </w:r>
      <w:r>
        <w:rPr>
          <w:spacing w:val="-1"/>
        </w:rPr>
        <w:t>la</w:t>
      </w:r>
      <w:r>
        <w:rPr>
          <w:spacing w:val="35"/>
        </w:rPr>
        <w:t xml:space="preserve"> </w:t>
      </w:r>
      <w:r>
        <w:rPr>
          <w:spacing w:val="-1"/>
        </w:rPr>
        <w:t>utilización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rPr>
          <w:spacing w:val="-1"/>
        </w:rPr>
        <w:t>un</w:t>
      </w:r>
      <w:r>
        <w:rPr>
          <w:spacing w:val="36"/>
        </w:rPr>
        <w:t xml:space="preserve"> </w:t>
      </w:r>
      <w:r>
        <w:rPr>
          <w:spacing w:val="-1"/>
        </w:rPr>
        <w:t>disco</w:t>
      </w:r>
      <w:r>
        <w:rPr>
          <w:spacing w:val="36"/>
        </w:rPr>
        <w:t xml:space="preserve"> </w:t>
      </w:r>
      <w:r>
        <w:t>dedicado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guardar</w:t>
      </w:r>
      <w:r>
        <w:rPr>
          <w:spacing w:val="35"/>
        </w:rPr>
        <w:t xml:space="preserve"> </w:t>
      </w:r>
      <w:r>
        <w:rPr>
          <w:spacing w:val="-1"/>
        </w:rPr>
        <w:t>la</w:t>
      </w:r>
      <w:r>
        <w:rPr>
          <w:spacing w:val="32"/>
        </w:rPr>
        <w:t xml:space="preserve"> </w:t>
      </w:r>
      <w:r>
        <w:rPr>
          <w:spacing w:val="-1"/>
        </w:rPr>
        <w:t>información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paridad</w:t>
      </w:r>
      <w:r>
        <w:rPr>
          <w:spacing w:val="75"/>
          <w:w w:val="99"/>
        </w:rPr>
        <w:t xml:space="preserve"> </w:t>
      </w:r>
      <w:r>
        <w:rPr>
          <w:spacing w:val="-1"/>
        </w:rPr>
        <w:t>calculada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rPr>
          <w:spacing w:val="-1"/>
        </w:rPr>
        <w:t>guardados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rPr>
          <w:spacing w:val="-1"/>
        </w:rPr>
        <w:t>discos.</w:t>
      </w:r>
    </w:p>
    <w:p w:rsidR="000A6513" w:rsidRDefault="00160585">
      <w:pPr>
        <w:pStyle w:val="Textoindependiente"/>
        <w:kinsoku w:val="0"/>
        <w:overflowPunct w:val="0"/>
        <w:ind w:right="965"/>
        <w:jc w:val="both"/>
      </w:pPr>
      <w:r>
        <w:rPr>
          <w:spacing w:val="-1"/>
        </w:rPr>
        <w:t>Se</w:t>
      </w:r>
      <w:r>
        <w:rPr>
          <w:spacing w:val="28"/>
        </w:rPr>
        <w:t xml:space="preserve"> </w:t>
      </w:r>
      <w:r>
        <w:rPr>
          <w:spacing w:val="-1"/>
        </w:rPr>
        <w:t>necesita</w:t>
      </w:r>
      <w:r>
        <w:rPr>
          <w:spacing w:val="31"/>
        </w:rPr>
        <w:t xml:space="preserve"> </w:t>
      </w:r>
      <w:r>
        <w:rPr>
          <w:spacing w:val="-1"/>
        </w:rPr>
        <w:t>un</w:t>
      </w:r>
      <w:r>
        <w:rPr>
          <w:spacing w:val="31"/>
        </w:rPr>
        <w:t xml:space="preserve"> </w:t>
      </w:r>
      <w:r>
        <w:rPr>
          <w:spacing w:val="-1"/>
        </w:rPr>
        <w:t>mínimo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tres</w:t>
      </w:r>
      <w:r>
        <w:rPr>
          <w:spacing w:val="26"/>
        </w:rPr>
        <w:t xml:space="preserve"> </w:t>
      </w:r>
      <w:r>
        <w:rPr>
          <w:spacing w:val="-1"/>
        </w:rPr>
        <w:t>unidades.</w:t>
      </w:r>
      <w:r>
        <w:rPr>
          <w:spacing w:val="31"/>
        </w:rPr>
        <w:t xml:space="preserve"> </w:t>
      </w:r>
      <w:r>
        <w:rPr>
          <w:spacing w:val="-1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ventaja</w:t>
      </w:r>
      <w:r>
        <w:rPr>
          <w:spacing w:val="31"/>
        </w:rPr>
        <w:t xml:space="preserve"> </w:t>
      </w:r>
      <w:r>
        <w:rPr>
          <w:spacing w:val="-1"/>
        </w:rPr>
        <w:t>frente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RAID</w:t>
      </w:r>
      <w:r>
        <w:rPr>
          <w:spacing w:val="28"/>
        </w:rPr>
        <w:t xml:space="preserve"> </w:t>
      </w:r>
      <w:r>
        <w:t>3</w:t>
      </w:r>
      <w:r>
        <w:rPr>
          <w:spacing w:val="29"/>
        </w:rPr>
        <w:t xml:space="preserve"> </w:t>
      </w:r>
      <w:r>
        <w:rPr>
          <w:spacing w:val="1"/>
        </w:rPr>
        <w:t>es</w:t>
      </w:r>
      <w:r>
        <w:rPr>
          <w:spacing w:val="26"/>
        </w:rPr>
        <w:t xml:space="preserve"> </w:t>
      </w:r>
      <w:r>
        <w:rPr>
          <w:spacing w:val="-1"/>
        </w:rPr>
        <w:t>que</w:t>
      </w:r>
      <w:r>
        <w:rPr>
          <w:spacing w:val="31"/>
        </w:rPr>
        <w:t xml:space="preserve"> </w:t>
      </w:r>
      <w:r>
        <w:rPr>
          <w:spacing w:val="-1"/>
        </w:rPr>
        <w:t>se</w:t>
      </w:r>
      <w:r>
        <w:rPr>
          <w:spacing w:val="63"/>
          <w:w w:val="99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discos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forma</w:t>
      </w:r>
      <w:r>
        <w:rPr>
          <w:spacing w:val="-5"/>
        </w:rPr>
        <w:t xml:space="preserve"> </w:t>
      </w:r>
      <w:r>
        <w:rPr>
          <w:spacing w:val="-1"/>
        </w:rPr>
        <w:t>independiente.</w:t>
      </w:r>
    </w:p>
    <w:p w:rsidR="000A6513" w:rsidRDefault="000A6513">
      <w:pPr>
        <w:pStyle w:val="Textoindependiente"/>
        <w:kinsoku w:val="0"/>
        <w:overflowPunct w:val="0"/>
        <w:ind w:right="965"/>
        <w:jc w:val="both"/>
        <w:sectPr w:rsidR="000A6513">
          <w:pgSz w:w="11900" w:h="16840"/>
          <w:pgMar w:top="1600" w:right="1520" w:bottom="280" w:left="1680" w:header="720" w:footer="720" w:gutter="0"/>
          <w:cols w:space="720" w:equalWidth="0">
            <w:col w:w="8700"/>
          </w:cols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7"/>
        <w:ind w:left="0" w:firstLine="0"/>
        <w:rPr>
          <w:sz w:val="16"/>
          <w:szCs w:val="16"/>
        </w:rPr>
      </w:pP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Una</w:t>
      </w:r>
      <w:r>
        <w:rPr>
          <w:spacing w:val="-2"/>
        </w:rPr>
        <w:t xml:space="preserve"> </w:t>
      </w:r>
      <w:r>
        <w:t>petición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bloque</w:t>
      </w:r>
      <w:r>
        <w:rPr>
          <w:spacing w:val="3"/>
        </w:rPr>
        <w:t xml:space="preserve"> </w:t>
      </w:r>
      <w:r>
        <w:t>«A1»</w:t>
      </w:r>
      <w:r>
        <w:rPr>
          <w:spacing w:val="-3"/>
        </w:rPr>
        <w:t xml:space="preserve"> </w:t>
      </w:r>
      <w:r>
        <w:rPr>
          <w:spacing w:val="-1"/>
        </w:rPr>
        <w:t xml:space="preserve">sería </w:t>
      </w:r>
      <w:r>
        <w:t>servida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>disco</w:t>
      </w:r>
      <w:r>
        <w:t xml:space="preserve"> 0.</w:t>
      </w:r>
      <w:r>
        <w:rPr>
          <w:spacing w:val="1"/>
        </w:rPr>
        <w:t xml:space="preserve"> </w:t>
      </w:r>
      <w:r>
        <w:rPr>
          <w:spacing w:val="-1"/>
        </w:rPr>
        <w:t xml:space="preserve">Una </w:t>
      </w:r>
      <w:r>
        <w:t>petición</w:t>
      </w:r>
      <w:r>
        <w:rPr>
          <w:spacing w:val="-3"/>
        </w:rPr>
        <w:t xml:space="preserve"> </w:t>
      </w:r>
      <w:r>
        <w:rPr>
          <w:spacing w:val="-1"/>
        </w:rPr>
        <w:t>simultánea</w:t>
      </w:r>
      <w:r>
        <w:rPr>
          <w:spacing w:val="49"/>
          <w:w w:val="99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bloque</w:t>
      </w:r>
      <w:r>
        <w:rPr>
          <w:spacing w:val="34"/>
        </w:rPr>
        <w:t xml:space="preserve"> </w:t>
      </w:r>
      <w:r>
        <w:t>«B1»</w:t>
      </w:r>
      <w:r>
        <w:rPr>
          <w:spacing w:val="28"/>
        </w:rPr>
        <w:t xml:space="preserve"> </w:t>
      </w:r>
      <w:r>
        <w:rPr>
          <w:spacing w:val="-1"/>
        </w:rPr>
        <w:t>tendría</w:t>
      </w:r>
      <w:r>
        <w:rPr>
          <w:spacing w:val="32"/>
        </w:rPr>
        <w:t xml:space="preserve"> </w:t>
      </w:r>
      <w:r>
        <w:rPr>
          <w:spacing w:val="-1"/>
        </w:rPr>
        <w:t>que</w:t>
      </w:r>
      <w:r>
        <w:rPr>
          <w:spacing w:val="34"/>
        </w:rPr>
        <w:t xml:space="preserve"> </w:t>
      </w:r>
      <w:r>
        <w:t>esperar,</w:t>
      </w:r>
      <w:r>
        <w:rPr>
          <w:spacing w:val="33"/>
        </w:rPr>
        <w:t xml:space="preserve"> </w:t>
      </w:r>
      <w:r>
        <w:t>pero</w:t>
      </w:r>
      <w:r>
        <w:rPr>
          <w:spacing w:val="32"/>
        </w:rPr>
        <w:t xml:space="preserve"> </w:t>
      </w:r>
      <w:r>
        <w:rPr>
          <w:spacing w:val="-2"/>
        </w:rPr>
        <w:t>una</w:t>
      </w:r>
      <w:r>
        <w:rPr>
          <w:spacing w:val="32"/>
        </w:rPr>
        <w:t xml:space="preserve"> </w:t>
      </w:r>
      <w:r>
        <w:t>petición</w:t>
      </w:r>
      <w:r>
        <w:rPr>
          <w:spacing w:val="30"/>
        </w:rPr>
        <w:t xml:space="preserve"> </w:t>
      </w:r>
      <w:r>
        <w:rPr>
          <w:spacing w:val="1"/>
        </w:rPr>
        <w:t>de</w:t>
      </w:r>
      <w:r>
        <w:rPr>
          <w:spacing w:val="34"/>
        </w:rPr>
        <w:t xml:space="preserve"> </w:t>
      </w:r>
      <w:r>
        <w:t>«B2»</w:t>
      </w:r>
      <w:r>
        <w:rPr>
          <w:spacing w:val="28"/>
        </w:rPr>
        <w:t xml:space="preserve"> </w:t>
      </w:r>
      <w:r>
        <w:t>podría</w:t>
      </w:r>
      <w:r>
        <w:rPr>
          <w:spacing w:val="32"/>
        </w:rPr>
        <w:t xml:space="preserve"> </w:t>
      </w:r>
      <w:r>
        <w:rPr>
          <w:spacing w:val="-1"/>
        </w:rPr>
        <w:t>atenderse</w:t>
      </w:r>
      <w:r>
        <w:rPr>
          <w:spacing w:val="44"/>
          <w:w w:val="99"/>
        </w:rPr>
        <w:t xml:space="preserve"> </w:t>
      </w:r>
      <w:r>
        <w:rPr>
          <w:spacing w:val="-1"/>
        </w:rPr>
        <w:t>concurrentemente.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771" w:firstLine="0"/>
      </w:pPr>
      <w:r>
        <w:rPr>
          <w:noProof/>
        </w:rPr>
        <w:drawing>
          <wp:inline distT="0" distB="0" distL="0" distR="0">
            <wp:extent cx="3300730" cy="17145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46"/>
        <w:ind w:left="1817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6: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4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spacing w:before="112"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7"/>
        </w:rPr>
        <w:t xml:space="preserve"> </w:t>
      </w:r>
      <w:r>
        <w:t>5</w:t>
      </w: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Acceso</w:t>
      </w:r>
      <w:r>
        <w:rPr>
          <w:spacing w:val="7"/>
        </w:rPr>
        <w:t xml:space="preserve"> </w:t>
      </w:r>
      <w:r>
        <w:rPr>
          <w:spacing w:val="-1"/>
        </w:rPr>
        <w:t>independiente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paridad</w:t>
      </w:r>
      <w:r>
        <w:rPr>
          <w:spacing w:val="8"/>
        </w:rPr>
        <w:t xml:space="preserve"> </w:t>
      </w:r>
      <w:r>
        <w:rPr>
          <w:spacing w:val="-1"/>
        </w:rPr>
        <w:t>distribuida.</w:t>
      </w:r>
      <w:r>
        <w:rPr>
          <w:spacing w:val="7"/>
        </w:rPr>
        <w:t xml:space="preserve"> </w:t>
      </w:r>
      <w:r>
        <w:rPr>
          <w:spacing w:val="-1"/>
        </w:rPr>
        <w:t>Ofrece</w:t>
      </w:r>
      <w:r>
        <w:rPr>
          <w:spacing w:val="7"/>
        </w:rPr>
        <w:t xml:space="preserve"> </w:t>
      </w:r>
      <w:r>
        <w:rPr>
          <w:spacing w:val="-1"/>
        </w:rPr>
        <w:t>tolerancia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fallos</w:t>
      </w:r>
      <w:r>
        <w:rPr>
          <w:spacing w:val="9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además</w:t>
      </w:r>
      <w:r>
        <w:rPr>
          <w:spacing w:val="71"/>
          <w:w w:val="99"/>
        </w:rPr>
        <w:t xml:space="preserve"> </w:t>
      </w:r>
      <w:r>
        <w:rPr>
          <w:spacing w:val="-1"/>
        </w:rPr>
        <w:t>optimiza</w:t>
      </w:r>
      <w:r>
        <w:rPr>
          <w:spacing w:val="32"/>
        </w:rPr>
        <w:t xml:space="preserve"> </w:t>
      </w:r>
      <w:r>
        <w:rPr>
          <w:spacing w:val="-1"/>
        </w:rPr>
        <w:t>la</w:t>
      </w:r>
      <w:r>
        <w:rPr>
          <w:spacing w:val="32"/>
        </w:rPr>
        <w:t xml:space="preserve"> </w:t>
      </w:r>
      <w:r>
        <w:t>capacidad</w:t>
      </w:r>
      <w:r>
        <w:rPr>
          <w:spacing w:val="34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rPr>
          <w:spacing w:val="-1"/>
        </w:rPr>
        <w:t>sistema.</w:t>
      </w:r>
      <w:r>
        <w:rPr>
          <w:spacing w:val="32"/>
        </w:rPr>
        <w:t xml:space="preserve"> </w:t>
      </w:r>
      <w:r>
        <w:rPr>
          <w:spacing w:val="-1"/>
        </w:rPr>
        <w:t>Esto</w:t>
      </w:r>
      <w:r>
        <w:rPr>
          <w:spacing w:val="34"/>
        </w:rPr>
        <w:t xml:space="preserve"> </w:t>
      </w:r>
      <w:r>
        <w:rPr>
          <w:spacing w:val="-1"/>
        </w:rPr>
        <w:t>se</w:t>
      </w:r>
      <w:r>
        <w:rPr>
          <w:spacing w:val="32"/>
        </w:rPr>
        <w:t xml:space="preserve"> </w:t>
      </w:r>
      <w:r>
        <w:rPr>
          <w:spacing w:val="-1"/>
        </w:rPr>
        <w:t>consigue</w:t>
      </w:r>
      <w:r>
        <w:rPr>
          <w:spacing w:val="34"/>
        </w:rPr>
        <w:t xml:space="preserve"> </w:t>
      </w:r>
      <w:r>
        <w:rPr>
          <w:spacing w:val="-1"/>
        </w:rPr>
        <w:t>mediante</w:t>
      </w:r>
      <w:r>
        <w:rPr>
          <w:spacing w:val="33"/>
        </w:rPr>
        <w:t xml:space="preserve"> </w:t>
      </w:r>
      <w:r>
        <w:rPr>
          <w:spacing w:val="1"/>
        </w:rPr>
        <w:t>el</w:t>
      </w:r>
      <w:r>
        <w:rPr>
          <w:spacing w:val="31"/>
        </w:rPr>
        <w:t xml:space="preserve"> </w:t>
      </w:r>
      <w:r>
        <w:rPr>
          <w:spacing w:val="-1"/>
        </w:rPr>
        <w:t>cálculo</w:t>
      </w:r>
      <w:r>
        <w:rPr>
          <w:spacing w:val="34"/>
        </w:rPr>
        <w:t xml:space="preserve"> </w:t>
      </w:r>
      <w:r>
        <w:t>de</w:t>
      </w:r>
      <w:r>
        <w:rPr>
          <w:spacing w:val="59"/>
          <w:w w:val="99"/>
        </w:rPr>
        <w:t xml:space="preserve"> </w:t>
      </w:r>
      <w:r>
        <w:rPr>
          <w:spacing w:val="-1"/>
        </w:rPr>
        <w:t>información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paridad</w:t>
      </w:r>
      <w:r>
        <w:rPr>
          <w:spacing w:val="35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rPr>
          <w:spacing w:val="-1"/>
        </w:rPr>
        <w:t>almacenamiento</w:t>
      </w:r>
      <w:r>
        <w:rPr>
          <w:spacing w:val="32"/>
        </w:rPr>
        <w:t xml:space="preserve"> </w:t>
      </w:r>
      <w:r>
        <w:rPr>
          <w:spacing w:val="-1"/>
        </w:rPr>
        <w:t>alternativo</w:t>
      </w:r>
      <w:r>
        <w:rPr>
          <w:spacing w:val="35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bloques</w:t>
      </w:r>
      <w:r>
        <w:rPr>
          <w:spacing w:val="30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70"/>
          <w:w w:val="99"/>
        </w:rPr>
        <w:t xml:space="preserve"> </w:t>
      </w:r>
      <w:r>
        <w:t>discos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conjunto.</w:t>
      </w:r>
      <w:r>
        <w:rPr>
          <w:spacing w:val="35"/>
        </w:rPr>
        <w:t xml:space="preserve"> </w:t>
      </w:r>
      <w:r>
        <w:rPr>
          <w:spacing w:val="-1"/>
        </w:rPr>
        <w:t>La</w:t>
      </w:r>
      <w:r>
        <w:rPr>
          <w:spacing w:val="32"/>
        </w:rPr>
        <w:t xml:space="preserve"> </w:t>
      </w:r>
      <w:r>
        <w:t>información</w:t>
      </w:r>
      <w:r>
        <w:rPr>
          <w:spacing w:val="33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rPr>
          <w:spacing w:val="-1"/>
        </w:rPr>
        <w:t>usuario</w:t>
      </w:r>
      <w:r>
        <w:rPr>
          <w:spacing w:val="32"/>
        </w:rPr>
        <w:t xml:space="preserve"> </w:t>
      </w:r>
      <w:r>
        <w:rPr>
          <w:spacing w:val="-1"/>
        </w:rPr>
        <w:t>se</w:t>
      </w:r>
      <w:r>
        <w:rPr>
          <w:spacing w:val="35"/>
        </w:rPr>
        <w:t xml:space="preserve"> </w:t>
      </w:r>
      <w:r>
        <w:rPr>
          <w:spacing w:val="-1"/>
        </w:rPr>
        <w:t>graba</w:t>
      </w:r>
      <w:r>
        <w:rPr>
          <w:spacing w:val="35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bloques</w:t>
      </w:r>
      <w:r>
        <w:rPr>
          <w:spacing w:val="34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forma</w:t>
      </w:r>
      <w:r>
        <w:rPr>
          <w:spacing w:val="27"/>
          <w:w w:val="99"/>
        </w:rPr>
        <w:t xml:space="preserve"> </w:t>
      </w:r>
      <w:r>
        <w:rPr>
          <w:spacing w:val="-1"/>
        </w:rPr>
        <w:t>alternativa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todos</w:t>
      </w:r>
      <w:r>
        <w:rPr>
          <w:spacing w:val="29"/>
        </w:rPr>
        <w:t xml:space="preserve"> </w:t>
      </w:r>
      <w:r>
        <w:rPr>
          <w:spacing w:val="-1"/>
        </w:rPr>
        <w:t>ellos.</w:t>
      </w:r>
      <w:r>
        <w:rPr>
          <w:spacing w:val="31"/>
        </w:rPr>
        <w:t xml:space="preserve"> </w:t>
      </w:r>
      <w:r>
        <w:rPr>
          <w:spacing w:val="-1"/>
        </w:rPr>
        <w:t>Elimina</w:t>
      </w:r>
      <w:r>
        <w:rPr>
          <w:spacing w:val="3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rPr>
          <w:spacing w:val="-1"/>
        </w:rPr>
        <w:t>problema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rPr>
          <w:spacing w:val="-1"/>
        </w:rPr>
        <w:t>RAID</w:t>
      </w:r>
      <w:r>
        <w:rPr>
          <w:spacing w:val="33"/>
        </w:rPr>
        <w:t xml:space="preserve"> </w:t>
      </w:r>
      <w:r>
        <w:t>4</w:t>
      </w:r>
      <w:r>
        <w:rPr>
          <w:spacing w:val="31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rPr>
          <w:spacing w:val="-1"/>
        </w:rPr>
        <w:t>no</w:t>
      </w:r>
      <w:r>
        <w:rPr>
          <w:spacing w:val="31"/>
        </w:rPr>
        <w:t xml:space="preserve"> </w:t>
      </w:r>
      <w:r>
        <w:rPr>
          <w:spacing w:val="-1"/>
        </w:rPr>
        <w:t>asignar</w:t>
      </w:r>
      <w:r>
        <w:rPr>
          <w:spacing w:val="33"/>
        </w:rPr>
        <w:t xml:space="preserve"> </w:t>
      </w:r>
      <w:r>
        <w:rPr>
          <w:spacing w:val="-1"/>
        </w:rPr>
        <w:t>un</w:t>
      </w:r>
      <w:r>
        <w:rPr>
          <w:spacing w:val="29"/>
        </w:rPr>
        <w:t xml:space="preserve"> </w:t>
      </w:r>
      <w:r>
        <w:rPr>
          <w:spacing w:val="-1"/>
        </w:rPr>
        <w:t>disco</w:t>
      </w:r>
      <w:r>
        <w:rPr>
          <w:spacing w:val="61"/>
          <w:w w:val="99"/>
        </w:rPr>
        <w:t xml:space="preserve"> </w:t>
      </w:r>
      <w:r>
        <w:rPr>
          <w:spacing w:val="-1"/>
        </w:rPr>
        <w:t>específico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comprobación,</w:t>
      </w:r>
      <w:r>
        <w:rPr>
          <w:spacing w:val="6"/>
        </w:rPr>
        <w:t xml:space="preserve"> </w:t>
      </w:r>
      <w:r>
        <w:rPr>
          <w:spacing w:val="-1"/>
        </w:rPr>
        <w:t>sino</w:t>
      </w:r>
      <w:r>
        <w:rPr>
          <w:spacing w:val="6"/>
        </w:rPr>
        <w:t xml:space="preserve"> </w:t>
      </w:r>
      <w:r>
        <w:rPr>
          <w:spacing w:val="-1"/>
        </w:rPr>
        <w:t>que</w:t>
      </w:r>
      <w:r>
        <w:rPr>
          <w:spacing w:val="7"/>
        </w:rPr>
        <w:t xml:space="preserve"> </w:t>
      </w:r>
      <w:r>
        <w:t>asigna</w:t>
      </w:r>
      <w:r>
        <w:rPr>
          <w:spacing w:val="6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bloque</w:t>
      </w:r>
      <w:r>
        <w:rPr>
          <w:spacing w:val="6"/>
        </w:rPr>
        <w:t xml:space="preserve"> </w:t>
      </w:r>
      <w:r>
        <w:rPr>
          <w:spacing w:val="-1"/>
        </w:rPr>
        <w:t>alternativo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rPr>
          <w:spacing w:val="-1"/>
        </w:rPr>
        <w:t>disco</w:t>
      </w:r>
      <w:r>
        <w:rPr>
          <w:spacing w:val="63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esta</w:t>
      </w:r>
      <w:r>
        <w:rPr>
          <w:spacing w:val="-2"/>
        </w:rPr>
        <w:t xml:space="preserve"> </w:t>
      </w:r>
      <w:r>
        <w:rPr>
          <w:spacing w:val="-1"/>
        </w:rPr>
        <w:t>misión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escritura.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rPr>
          <w:spacing w:val="-1"/>
        </w:rPr>
        <w:t>Este</w:t>
      </w:r>
      <w:r>
        <w:rPr>
          <w:spacing w:val="6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spacing w:val="-1"/>
        </w:rPr>
        <w:t>nivel</w:t>
      </w:r>
      <w:r>
        <w:rPr>
          <w:spacing w:val="9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rPr>
          <w:spacing w:val="-1"/>
        </w:rPr>
        <w:t>eficaz</w:t>
      </w:r>
      <w:r>
        <w:rPr>
          <w:spacing w:val="9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uso</w:t>
      </w:r>
      <w:r>
        <w:rPr>
          <w:spacing w:val="7"/>
        </w:rPr>
        <w:t xml:space="preserve"> </w:t>
      </w:r>
      <w:r>
        <w:rPr>
          <w:spacing w:val="-1"/>
        </w:rPr>
        <w:t>preferente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rPr>
          <w:spacing w:val="-1"/>
        </w:rPr>
        <w:t>las</w:t>
      </w:r>
      <w:r>
        <w:rPr>
          <w:spacing w:val="8"/>
        </w:rPr>
        <w:t xml:space="preserve"> </w:t>
      </w:r>
      <w:r>
        <w:rPr>
          <w:spacing w:val="-1"/>
        </w:rPr>
        <w:t>aplicaciones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servidor</w:t>
      </w:r>
      <w:r>
        <w:rPr>
          <w:spacing w:val="83"/>
          <w:w w:val="99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rPr>
          <w:spacing w:val="-1"/>
        </w:rPr>
        <w:t>la</w:t>
      </w:r>
      <w:r>
        <w:rPr>
          <w:spacing w:val="13"/>
        </w:rPr>
        <w:t xml:space="preserve"> </w:t>
      </w:r>
      <w:r>
        <w:rPr>
          <w:spacing w:val="-1"/>
        </w:rPr>
        <w:t>empresa.</w:t>
      </w:r>
      <w:r>
        <w:rPr>
          <w:spacing w:val="13"/>
        </w:rPr>
        <w:t xml:space="preserve"> </w:t>
      </w:r>
      <w:r>
        <w:rPr>
          <w:spacing w:val="-1"/>
        </w:rPr>
        <w:t>Ofrece</w:t>
      </w:r>
      <w:r>
        <w:rPr>
          <w:spacing w:val="13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rPr>
          <w:spacing w:val="-1"/>
        </w:rPr>
        <w:t>mejor</w:t>
      </w:r>
      <w:r>
        <w:rPr>
          <w:spacing w:val="14"/>
        </w:rPr>
        <w:t xml:space="preserve"> </w:t>
      </w:r>
      <w:r>
        <w:rPr>
          <w:spacing w:val="-1"/>
        </w:rPr>
        <w:t>relación</w:t>
      </w:r>
      <w:r>
        <w:rPr>
          <w:spacing w:val="11"/>
        </w:rPr>
        <w:t xml:space="preserve"> </w:t>
      </w:r>
      <w:r>
        <w:rPr>
          <w:spacing w:val="-1"/>
        </w:rPr>
        <w:t>rendimiento-</w:t>
      </w:r>
      <w:r>
        <w:rPr>
          <w:spacing w:val="11"/>
        </w:rPr>
        <w:t xml:space="preserve"> </w:t>
      </w:r>
      <w:r>
        <w:rPr>
          <w:spacing w:val="-1"/>
        </w:rPr>
        <w:t>coste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rPr>
          <w:spacing w:val="-1"/>
        </w:rPr>
        <w:t>un</w:t>
      </w:r>
      <w:r>
        <w:rPr>
          <w:spacing w:val="12"/>
        </w:rPr>
        <w:t xml:space="preserve"> </w:t>
      </w:r>
      <w:r>
        <w:rPr>
          <w:spacing w:val="-1"/>
        </w:rPr>
        <w:t>entorno</w:t>
      </w:r>
      <w:r>
        <w:rPr>
          <w:spacing w:val="14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rPr>
          <w:spacing w:val="-1"/>
        </w:rPr>
        <w:t>varias</w:t>
      </w:r>
      <w:r>
        <w:rPr>
          <w:spacing w:val="83"/>
          <w:w w:val="99"/>
        </w:rPr>
        <w:t xml:space="preserve"> </w:t>
      </w:r>
      <w:r>
        <w:rPr>
          <w:spacing w:val="-1"/>
        </w:rPr>
        <w:t>unidades.</w:t>
      </w:r>
      <w:r>
        <w:rPr>
          <w:spacing w:val="15"/>
        </w:rPr>
        <w:t xml:space="preserve"> </w:t>
      </w:r>
      <w:r>
        <w:t>Gracias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la</w:t>
      </w:r>
      <w:r>
        <w:rPr>
          <w:spacing w:val="15"/>
        </w:rPr>
        <w:t xml:space="preserve"> </w:t>
      </w:r>
      <w:r>
        <w:t>combinación</w:t>
      </w:r>
      <w:r>
        <w:rPr>
          <w:spacing w:val="14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rPr>
          <w:spacing w:val="-1"/>
        </w:rPr>
        <w:t>fraccionamiento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t>paridad</w:t>
      </w:r>
      <w:r>
        <w:rPr>
          <w:spacing w:val="15"/>
        </w:rPr>
        <w:t xml:space="preserve"> </w:t>
      </w:r>
      <w:r>
        <w:rPr>
          <w:spacing w:val="-1"/>
        </w:rPr>
        <w:t>como</w:t>
      </w:r>
      <w:r>
        <w:rPr>
          <w:spacing w:val="45"/>
          <w:w w:val="99"/>
        </w:rPr>
        <w:t xml:space="preserve"> </w:t>
      </w:r>
      <w:r>
        <w:rPr>
          <w:spacing w:val="-1"/>
        </w:rPr>
        <w:t>método</w:t>
      </w:r>
      <w:r>
        <w:rPr>
          <w:spacing w:val="15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rPr>
          <w:spacing w:val="-1"/>
        </w:rPr>
        <w:t>recuperar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rPr>
          <w:spacing w:val="-1"/>
        </w:rPr>
        <w:t>datos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rPr>
          <w:spacing w:val="-1"/>
        </w:rPr>
        <w:t>caso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fallo,</w:t>
      </w:r>
      <w:r>
        <w:rPr>
          <w:spacing w:val="15"/>
        </w:rPr>
        <w:t xml:space="preserve"> </w:t>
      </w:r>
      <w:r>
        <w:rPr>
          <w:spacing w:val="-1"/>
        </w:rPr>
        <w:t>constituye</w:t>
      </w:r>
      <w:r>
        <w:rPr>
          <w:spacing w:val="16"/>
        </w:rPr>
        <w:t xml:space="preserve"> </w:t>
      </w:r>
      <w:r>
        <w:rPr>
          <w:spacing w:val="-2"/>
        </w:rPr>
        <w:t>una</w:t>
      </w:r>
      <w:r>
        <w:rPr>
          <w:spacing w:val="16"/>
        </w:rPr>
        <w:t xml:space="preserve"> </w:t>
      </w:r>
      <w:r>
        <w:rPr>
          <w:spacing w:val="-1"/>
        </w:rPr>
        <w:t>solución</w:t>
      </w:r>
      <w:r>
        <w:rPr>
          <w:spacing w:val="14"/>
        </w:rPr>
        <w:t xml:space="preserve"> </w:t>
      </w:r>
      <w:r>
        <w:t>ideal</w:t>
      </w:r>
      <w:r>
        <w:rPr>
          <w:spacing w:val="15"/>
        </w:rPr>
        <w:t xml:space="preserve"> </w:t>
      </w:r>
      <w:r>
        <w:t>para</w:t>
      </w:r>
      <w:r>
        <w:rPr>
          <w:spacing w:val="85"/>
          <w:w w:val="99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rPr>
          <w:spacing w:val="-1"/>
        </w:rPr>
        <w:t>entornos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1"/>
        </w:rPr>
        <w:t>servidores</w:t>
      </w:r>
      <w:r>
        <w:rPr>
          <w:spacing w:val="14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rPr>
          <w:spacing w:val="-1"/>
        </w:rPr>
        <w:t>que</w:t>
      </w:r>
      <w:r>
        <w:rPr>
          <w:spacing w:val="19"/>
        </w:rPr>
        <w:t xml:space="preserve"> </w:t>
      </w:r>
      <w:r>
        <w:rPr>
          <w:spacing w:val="-1"/>
        </w:rPr>
        <w:t>gran</w:t>
      </w:r>
      <w:r>
        <w:rPr>
          <w:spacing w:val="14"/>
        </w:rPr>
        <w:t xml:space="preserve"> </w:t>
      </w:r>
      <w:r>
        <w:t>parte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E/S</w:t>
      </w:r>
      <w:r>
        <w:rPr>
          <w:spacing w:val="15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rPr>
          <w:spacing w:val="-1"/>
        </w:rPr>
        <w:t>aleatoria,</w:t>
      </w:r>
      <w:r>
        <w:rPr>
          <w:spacing w:val="16"/>
        </w:rPr>
        <w:t xml:space="preserve"> </w:t>
      </w:r>
      <w:r>
        <w:rPr>
          <w:spacing w:val="-1"/>
        </w:rPr>
        <w:t>la</w:t>
      </w:r>
      <w:r>
        <w:rPr>
          <w:spacing w:val="17"/>
        </w:rPr>
        <w:t xml:space="preserve"> </w:t>
      </w:r>
      <w:r>
        <w:t>protección</w:t>
      </w:r>
      <w:r>
        <w:rPr>
          <w:spacing w:val="16"/>
        </w:rPr>
        <w:t xml:space="preserve"> </w:t>
      </w:r>
      <w:r>
        <w:t>y</w:t>
      </w:r>
      <w:r>
        <w:rPr>
          <w:spacing w:val="63"/>
          <w:w w:val="99"/>
        </w:rPr>
        <w:t xml:space="preserve"> </w:t>
      </w:r>
      <w:r>
        <w:rPr>
          <w:spacing w:val="-1"/>
        </w:rPr>
        <w:t>disponibilidad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datos</w:t>
      </w:r>
      <w:r>
        <w:rPr>
          <w:spacing w:val="24"/>
        </w:rPr>
        <w:t xml:space="preserve"> </w:t>
      </w:r>
      <w:r>
        <w:rPr>
          <w:spacing w:val="1"/>
        </w:rPr>
        <w:t>es</w:t>
      </w:r>
      <w:r>
        <w:rPr>
          <w:spacing w:val="24"/>
        </w:rPr>
        <w:t xml:space="preserve"> </w:t>
      </w:r>
      <w:r>
        <w:rPr>
          <w:spacing w:val="-1"/>
        </w:rPr>
        <w:t>fundamental</w:t>
      </w:r>
      <w:r>
        <w:rPr>
          <w:spacing w:val="27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rPr>
          <w:spacing w:val="-1"/>
        </w:rPr>
        <w:t>coste</w:t>
      </w:r>
      <w:r>
        <w:rPr>
          <w:spacing w:val="23"/>
        </w:rPr>
        <w:t xml:space="preserve"> </w:t>
      </w:r>
      <w:r>
        <w:rPr>
          <w:spacing w:val="1"/>
        </w:rPr>
        <w:t>es</w:t>
      </w:r>
      <w:r>
        <w:rPr>
          <w:spacing w:val="24"/>
        </w:rPr>
        <w:t xml:space="preserve"> </w:t>
      </w:r>
      <w:r>
        <w:rPr>
          <w:spacing w:val="-1"/>
        </w:rPr>
        <w:t>un</w:t>
      </w:r>
      <w:r>
        <w:rPr>
          <w:spacing w:val="25"/>
        </w:rPr>
        <w:t xml:space="preserve"> </w:t>
      </w:r>
      <w:r>
        <w:rPr>
          <w:spacing w:val="-1"/>
        </w:rPr>
        <w:t>factor</w:t>
      </w:r>
      <w:r>
        <w:rPr>
          <w:spacing w:val="23"/>
        </w:rPr>
        <w:t xml:space="preserve"> </w:t>
      </w:r>
      <w:r>
        <w:rPr>
          <w:spacing w:val="-1"/>
        </w:rPr>
        <w:t>importante.</w:t>
      </w:r>
      <w:r>
        <w:rPr>
          <w:spacing w:val="23"/>
        </w:rPr>
        <w:t xml:space="preserve"> </w:t>
      </w:r>
      <w:r>
        <w:rPr>
          <w:spacing w:val="-1"/>
        </w:rPr>
        <w:t>Esta</w:t>
      </w:r>
      <w:r>
        <w:rPr>
          <w:spacing w:val="79"/>
          <w:w w:val="99"/>
        </w:rPr>
        <w:t xml:space="preserve"> </w:t>
      </w:r>
      <w:r>
        <w:rPr>
          <w:spacing w:val="-1"/>
        </w:rPr>
        <w:t>especialmente</w:t>
      </w:r>
      <w:r>
        <w:rPr>
          <w:spacing w:val="-8"/>
        </w:rPr>
        <w:t xml:space="preserve"> </w:t>
      </w:r>
      <w:r>
        <w:t>indicado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trabajar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rPr>
          <w:spacing w:val="-1"/>
        </w:rPr>
        <w:t>sistemas</w:t>
      </w:r>
      <w:r>
        <w:rPr>
          <w:spacing w:val="-7"/>
        </w:rPr>
        <w:t xml:space="preserve"> </w:t>
      </w:r>
      <w:r>
        <w:rPr>
          <w:spacing w:val="-1"/>
        </w:rPr>
        <w:t>multiusuario.</w:t>
      </w: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Se</w:t>
      </w:r>
      <w:r>
        <w:rPr>
          <w:spacing w:val="22"/>
        </w:rPr>
        <w:t xml:space="preserve"> </w:t>
      </w:r>
      <w:r>
        <w:rPr>
          <w:spacing w:val="-1"/>
        </w:rPr>
        <w:t>necesita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rPr>
          <w:spacing w:val="-1"/>
        </w:rPr>
        <w:t>mínimo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tres</w:t>
      </w:r>
      <w:r>
        <w:rPr>
          <w:spacing w:val="21"/>
        </w:rPr>
        <w:t xml:space="preserve"> </w:t>
      </w:r>
      <w:r>
        <w:rPr>
          <w:spacing w:val="-1"/>
        </w:rPr>
        <w:t>unidades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disco</w:t>
      </w:r>
      <w:r>
        <w:rPr>
          <w:spacing w:val="23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rPr>
          <w:spacing w:val="-1"/>
        </w:rPr>
        <w:t>implementarlo,</w:t>
      </w:r>
      <w:r>
        <w:rPr>
          <w:spacing w:val="23"/>
        </w:rPr>
        <w:t xml:space="preserve"> </w:t>
      </w:r>
      <w:r>
        <w:rPr>
          <w:spacing w:val="-1"/>
        </w:rPr>
        <w:t>aunque</w:t>
      </w:r>
      <w:r>
        <w:rPr>
          <w:spacing w:val="22"/>
        </w:rPr>
        <w:t xml:space="preserve"> </w:t>
      </w:r>
      <w:r>
        <w:t>su</w:t>
      </w:r>
      <w:r>
        <w:rPr>
          <w:spacing w:val="63"/>
          <w:w w:val="99"/>
        </w:rPr>
        <w:t xml:space="preserve"> </w:t>
      </w:r>
      <w:r>
        <w:rPr>
          <w:spacing w:val="-1"/>
        </w:rPr>
        <w:t>resultado</w:t>
      </w:r>
      <w:r>
        <w:rPr>
          <w:spacing w:val="-4"/>
        </w:rPr>
        <w:t xml:space="preserve"> </w:t>
      </w:r>
      <w:r>
        <w:rPr>
          <w:spacing w:val="-1"/>
        </w:rPr>
        <w:t>óptimo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rPr>
          <w:spacing w:val="-1"/>
        </w:rPr>
        <w:t>obtiene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rPr>
          <w:spacing w:val="-1"/>
        </w:rPr>
        <w:t>siete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más</w:t>
      </w:r>
      <w:r>
        <w:rPr>
          <w:spacing w:val="-5"/>
        </w:rPr>
        <w:t xml:space="preserve"> </w:t>
      </w:r>
      <w:r>
        <w:t>unidades.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987" w:firstLine="0"/>
      </w:pPr>
      <w:r>
        <w:rPr>
          <w:noProof/>
        </w:rPr>
        <w:drawing>
          <wp:inline distT="0" distB="0" distL="0" distR="0">
            <wp:extent cx="3057525" cy="16287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1"/>
        <w:ind w:left="1817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7: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</w:t>
      </w:r>
    </w:p>
    <w:p w:rsidR="000A6513" w:rsidRDefault="000A6513">
      <w:pPr>
        <w:pStyle w:val="Textoindependiente"/>
        <w:kinsoku w:val="0"/>
        <w:overflowPunct w:val="0"/>
        <w:spacing w:before="111"/>
        <w:ind w:left="1817" w:right="1584" w:firstLine="0"/>
        <w:jc w:val="center"/>
        <w:rPr>
          <w:sz w:val="18"/>
          <w:szCs w:val="18"/>
        </w:rPr>
        <w:sectPr w:rsidR="000A6513">
          <w:pgSz w:w="11900" w:h="16840"/>
          <w:pgMar w:top="1600" w:right="1680" w:bottom="280" w:left="1680" w:header="720" w:footer="720" w:gutter="0"/>
          <w:cols w:space="720" w:equalWidth="0">
            <w:col w:w="8540"/>
          </w:cols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b/>
          <w:bCs/>
          <w:sz w:val="17"/>
          <w:szCs w:val="17"/>
        </w:rPr>
      </w:pPr>
    </w:p>
    <w:p w:rsidR="000A6513" w:rsidRDefault="00160585">
      <w:pPr>
        <w:pStyle w:val="Ttulo2"/>
        <w:kinsoku w:val="0"/>
        <w:overflowPunct w:val="0"/>
        <w:spacing w:line="227" w:lineRule="exact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7"/>
        </w:rPr>
        <w:t xml:space="preserve"> </w:t>
      </w:r>
      <w:r>
        <w:t>6</w:t>
      </w:r>
    </w:p>
    <w:p w:rsidR="000A6513" w:rsidRDefault="00160585">
      <w:pPr>
        <w:pStyle w:val="Textoindependiente"/>
        <w:kinsoku w:val="0"/>
        <w:overflowPunct w:val="0"/>
        <w:spacing w:line="239" w:lineRule="auto"/>
        <w:ind w:right="806"/>
        <w:jc w:val="both"/>
      </w:pPr>
      <w:r>
        <w:rPr>
          <w:spacing w:val="-1"/>
        </w:rPr>
        <w:t>Acceso</w:t>
      </w:r>
      <w:r>
        <w:rPr>
          <w:spacing w:val="35"/>
        </w:rPr>
        <w:t xml:space="preserve"> </w:t>
      </w:r>
      <w:r>
        <w:rPr>
          <w:spacing w:val="-1"/>
        </w:rPr>
        <w:t>independiente</w:t>
      </w:r>
      <w:r>
        <w:rPr>
          <w:spacing w:val="34"/>
        </w:rPr>
        <w:t xml:space="preserve"> </w:t>
      </w:r>
      <w:r>
        <w:rPr>
          <w:spacing w:val="1"/>
        </w:rPr>
        <w:t>con</w:t>
      </w:r>
      <w:r>
        <w:rPr>
          <w:spacing w:val="32"/>
        </w:rPr>
        <w:t xml:space="preserve"> </w:t>
      </w:r>
      <w:r>
        <w:t>doble</w:t>
      </w:r>
      <w:r>
        <w:rPr>
          <w:spacing w:val="34"/>
        </w:rPr>
        <w:t xml:space="preserve"> </w:t>
      </w:r>
      <w:r>
        <w:t>paridad.</w:t>
      </w:r>
      <w:r>
        <w:rPr>
          <w:spacing w:val="33"/>
        </w:rPr>
        <w:t xml:space="preserve"> </w:t>
      </w:r>
      <w:r>
        <w:rPr>
          <w:spacing w:val="-1"/>
        </w:rPr>
        <w:t>Parecido</w:t>
      </w:r>
      <w:r>
        <w:rPr>
          <w:spacing w:val="35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rPr>
          <w:spacing w:val="-2"/>
        </w:rPr>
        <w:t>RAID</w:t>
      </w:r>
      <w:r>
        <w:rPr>
          <w:spacing w:val="34"/>
        </w:rPr>
        <w:t xml:space="preserve"> </w:t>
      </w:r>
      <w:r>
        <w:t>5,</w:t>
      </w:r>
      <w:r>
        <w:rPr>
          <w:spacing w:val="35"/>
        </w:rPr>
        <w:t xml:space="preserve"> </w:t>
      </w:r>
      <w:r>
        <w:t>pero</w:t>
      </w:r>
      <w:r>
        <w:rPr>
          <w:spacing w:val="35"/>
        </w:rPr>
        <w:t xml:space="preserve"> </w:t>
      </w:r>
      <w:r>
        <w:rPr>
          <w:spacing w:val="-1"/>
        </w:rPr>
        <w:t>incluye</w:t>
      </w:r>
      <w:r>
        <w:rPr>
          <w:spacing w:val="36"/>
        </w:rPr>
        <w:t xml:space="preserve"> </w:t>
      </w:r>
      <w:r>
        <w:rPr>
          <w:spacing w:val="-1"/>
        </w:rPr>
        <w:t>un</w:t>
      </w:r>
      <w:r>
        <w:rPr>
          <w:spacing w:val="47"/>
          <w:w w:val="99"/>
        </w:rPr>
        <w:t xml:space="preserve"> </w:t>
      </w:r>
      <w:r>
        <w:rPr>
          <w:spacing w:val="-1"/>
        </w:rPr>
        <w:t>segundo</w:t>
      </w:r>
      <w:r>
        <w:rPr>
          <w:spacing w:val="15"/>
        </w:rPr>
        <w:t xml:space="preserve"> </w:t>
      </w:r>
      <w:r>
        <w:t>esquema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paridad</w:t>
      </w:r>
      <w:r>
        <w:rPr>
          <w:spacing w:val="16"/>
        </w:rPr>
        <w:t xml:space="preserve"> </w:t>
      </w:r>
      <w:r>
        <w:rPr>
          <w:spacing w:val="-1"/>
        </w:rPr>
        <w:t>distribuido</w:t>
      </w:r>
      <w:r>
        <w:rPr>
          <w:spacing w:val="15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rPr>
          <w:spacing w:val="-1"/>
        </w:rPr>
        <w:t>diferentes</w:t>
      </w:r>
      <w:r>
        <w:rPr>
          <w:spacing w:val="19"/>
        </w:rPr>
        <w:t xml:space="preserve"> </w:t>
      </w:r>
      <w:r>
        <w:rPr>
          <w:spacing w:val="-1"/>
        </w:rPr>
        <w:t>discos,</w:t>
      </w:r>
      <w:r>
        <w:rPr>
          <w:spacing w:val="15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rPr>
          <w:spacing w:val="-1"/>
        </w:rPr>
        <w:t>lo</w:t>
      </w:r>
      <w:r>
        <w:rPr>
          <w:spacing w:val="15"/>
        </w:rPr>
        <w:t xml:space="preserve"> </w:t>
      </w:r>
      <w:r>
        <w:rPr>
          <w:spacing w:val="-1"/>
        </w:rPr>
        <w:t>que</w:t>
      </w:r>
      <w:r>
        <w:rPr>
          <w:spacing w:val="16"/>
        </w:rPr>
        <w:t xml:space="preserve"> </w:t>
      </w:r>
      <w:r>
        <w:rPr>
          <w:spacing w:val="-1"/>
        </w:rPr>
        <w:t>ofrece</w:t>
      </w:r>
      <w:r>
        <w:rPr>
          <w:spacing w:val="77"/>
          <w:w w:val="99"/>
        </w:rPr>
        <w:t xml:space="preserve"> </w:t>
      </w:r>
      <w:r>
        <w:rPr>
          <w:spacing w:val="-1"/>
        </w:rPr>
        <w:t>tolerancia</w:t>
      </w:r>
      <w:r>
        <w:rPr>
          <w:spacing w:val="39"/>
        </w:rPr>
        <w:t xml:space="preserve"> </w:t>
      </w:r>
      <w:r>
        <w:rPr>
          <w:spacing w:val="-1"/>
        </w:rPr>
        <w:t>extremadamente</w:t>
      </w:r>
      <w:r>
        <w:rPr>
          <w:spacing w:val="40"/>
        </w:rPr>
        <w:t xml:space="preserve"> </w:t>
      </w:r>
      <w:r>
        <w:t>alta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rPr>
          <w:spacing w:val="-1"/>
        </w:rPr>
        <w:t>fallos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spacing w:val="-1"/>
        </w:rPr>
        <w:t>las</w:t>
      </w:r>
      <w:r>
        <w:rPr>
          <w:spacing w:val="40"/>
        </w:rPr>
        <w:t xml:space="preserve"> </w:t>
      </w:r>
      <w:r>
        <w:t>caídas</w:t>
      </w:r>
      <w:r>
        <w:rPr>
          <w:spacing w:val="41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disco,</w:t>
      </w:r>
      <w:r>
        <w:rPr>
          <w:spacing w:val="40"/>
        </w:rPr>
        <w:t xml:space="preserve"> </w:t>
      </w:r>
      <w:r>
        <w:rPr>
          <w:spacing w:val="-1"/>
        </w:rPr>
        <w:t>ofreciendo</w:t>
      </w:r>
      <w:r>
        <w:rPr>
          <w:spacing w:val="39"/>
        </w:rPr>
        <w:t xml:space="preserve"> </w:t>
      </w:r>
      <w:r>
        <w:t>dos</w:t>
      </w:r>
      <w:r>
        <w:rPr>
          <w:spacing w:val="69"/>
          <w:w w:val="99"/>
        </w:rPr>
        <w:t xml:space="preserve"> </w:t>
      </w:r>
      <w:r>
        <w:rPr>
          <w:spacing w:val="-1"/>
        </w:rPr>
        <w:t>niveles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1"/>
        </w:rPr>
        <w:t>redundancia.</w:t>
      </w:r>
      <w:r>
        <w:rPr>
          <w:spacing w:val="18"/>
        </w:rPr>
        <w:t xml:space="preserve"> </w:t>
      </w:r>
      <w:r>
        <w:rPr>
          <w:spacing w:val="-1"/>
        </w:rPr>
        <w:t>Su</w:t>
      </w:r>
      <w:r>
        <w:rPr>
          <w:spacing w:val="16"/>
        </w:rPr>
        <w:t xml:space="preserve"> </w:t>
      </w:r>
      <w:r>
        <w:t>coste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1"/>
        </w:rPr>
        <w:t>implementación</w:t>
      </w:r>
      <w:r>
        <w:rPr>
          <w:spacing w:val="16"/>
        </w:rPr>
        <w:t xml:space="preserve"> </w:t>
      </w:r>
      <w:r>
        <w:rPr>
          <w:spacing w:val="1"/>
        </w:rPr>
        <w:t>es</w:t>
      </w:r>
      <w:r>
        <w:rPr>
          <w:spacing w:val="19"/>
        </w:rPr>
        <w:t xml:space="preserve"> </w:t>
      </w:r>
      <w:r>
        <w:rPr>
          <w:spacing w:val="-1"/>
        </w:rPr>
        <w:t>muy</w:t>
      </w:r>
      <w:r>
        <w:rPr>
          <w:spacing w:val="14"/>
        </w:rPr>
        <w:t xml:space="preserve"> </w:t>
      </w:r>
      <w:r>
        <w:rPr>
          <w:spacing w:val="-1"/>
        </w:rPr>
        <w:t>alto</w:t>
      </w:r>
      <w:r>
        <w:rPr>
          <w:spacing w:val="20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rPr>
          <w:spacing w:val="-1"/>
        </w:rPr>
        <w:t>eso</w:t>
      </w:r>
      <w:r>
        <w:rPr>
          <w:spacing w:val="19"/>
        </w:rPr>
        <w:t xml:space="preserve"> </w:t>
      </w:r>
      <w:r>
        <w:rPr>
          <w:spacing w:val="-1"/>
        </w:rPr>
        <w:t>casi</w:t>
      </w:r>
      <w:r>
        <w:rPr>
          <w:spacing w:val="17"/>
        </w:rPr>
        <w:t xml:space="preserve"> </w:t>
      </w:r>
      <w:r>
        <w:rPr>
          <w:spacing w:val="-1"/>
        </w:rPr>
        <w:t>no</w:t>
      </w:r>
      <w:r>
        <w:rPr>
          <w:spacing w:val="19"/>
        </w:rPr>
        <w:t xml:space="preserve"> </w:t>
      </w:r>
      <w:r>
        <w:rPr>
          <w:spacing w:val="-1"/>
        </w:rPr>
        <w:t>se</w:t>
      </w:r>
      <w:r>
        <w:rPr>
          <w:spacing w:val="75"/>
          <w:w w:val="99"/>
        </w:rPr>
        <w:t xml:space="preserve"> </w:t>
      </w:r>
      <w:r>
        <w:rPr>
          <w:spacing w:val="-1"/>
        </w:rPr>
        <w:t>implementa.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675" w:firstLine="0"/>
      </w:pPr>
      <w:r>
        <w:rPr>
          <w:noProof/>
        </w:rPr>
        <w:drawing>
          <wp:inline distT="0" distB="0" distL="0" distR="0">
            <wp:extent cx="3429000" cy="14763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38"/>
        <w:ind w:left="1817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8: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6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spacing w:before="159"/>
        <w:ind w:right="804"/>
        <w:jc w:val="both"/>
      </w:pPr>
      <w:r>
        <w:rPr>
          <w:spacing w:val="-1"/>
        </w:rPr>
        <w:t>Los</w:t>
      </w:r>
      <w:r>
        <w:rPr>
          <w:spacing w:val="27"/>
        </w:rPr>
        <w:t xml:space="preserve"> </w:t>
      </w:r>
      <w:r>
        <w:rPr>
          <w:spacing w:val="-1"/>
        </w:rPr>
        <w:t>anteriores</w:t>
      </w:r>
      <w:r>
        <w:rPr>
          <w:spacing w:val="28"/>
        </w:rPr>
        <w:t xml:space="preserve"> </w:t>
      </w:r>
      <w:r>
        <w:rPr>
          <w:spacing w:val="-1"/>
        </w:rPr>
        <w:t>niveles</w:t>
      </w:r>
      <w:r>
        <w:rPr>
          <w:spacing w:val="30"/>
        </w:rPr>
        <w:t xml:space="preserve"> </w:t>
      </w:r>
      <w:r>
        <w:rPr>
          <w:spacing w:val="-1"/>
        </w:rPr>
        <w:t>RAID</w:t>
      </w:r>
      <w:r>
        <w:rPr>
          <w:spacing w:val="31"/>
        </w:rPr>
        <w:t xml:space="preserve"> </w:t>
      </w:r>
      <w:r>
        <w:t>pueden</w:t>
      </w:r>
      <w:r>
        <w:rPr>
          <w:spacing w:val="26"/>
        </w:rPr>
        <w:t xml:space="preserve"> </w:t>
      </w:r>
      <w:r>
        <w:rPr>
          <w:spacing w:val="-1"/>
        </w:rPr>
        <w:t>implementarse</w:t>
      </w:r>
      <w:r>
        <w:rPr>
          <w:spacing w:val="29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rPr>
          <w:spacing w:val="1"/>
        </w:rPr>
        <w:t>dos</w:t>
      </w:r>
      <w:r>
        <w:rPr>
          <w:spacing w:val="28"/>
        </w:rPr>
        <w:t xml:space="preserve"> </w:t>
      </w:r>
      <w:r>
        <w:t>tipos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rPr>
          <w:spacing w:val="-1"/>
        </w:rPr>
        <w:t>tecnologías</w:t>
      </w:r>
      <w:r>
        <w:rPr>
          <w:spacing w:val="69"/>
          <w:w w:val="99"/>
        </w:rPr>
        <w:t xml:space="preserve"> </w:t>
      </w:r>
      <w:r>
        <w:rPr>
          <w:spacing w:val="-1"/>
        </w:rPr>
        <w:t>RAID:</w:t>
      </w:r>
      <w:r>
        <w:rPr>
          <w:spacing w:val="-6"/>
        </w:rPr>
        <w:t xml:space="preserve"> </w:t>
      </w:r>
      <w:r>
        <w:t>basada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basada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1"/>
        </w:rPr>
        <w:t>hardware</w:t>
      </w: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5"/>
        <w:ind w:left="0" w:firstLine="0"/>
        <w:rPr>
          <w:sz w:val="25"/>
          <w:szCs w:val="25"/>
        </w:rPr>
      </w:pPr>
    </w:p>
    <w:p w:rsidR="000A6513" w:rsidRDefault="00160585">
      <w:pPr>
        <w:pStyle w:val="Ttulo1"/>
        <w:kinsoku w:val="0"/>
        <w:overflowPunct w:val="0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10"/>
        </w:rPr>
        <w:t xml:space="preserve"> </w:t>
      </w:r>
      <w:r>
        <w:t>basado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Software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extoindependiente"/>
        <w:kinsoku w:val="0"/>
        <w:overflowPunct w:val="0"/>
        <w:ind w:right="808"/>
        <w:jc w:val="both"/>
      </w:pPr>
      <w:r>
        <w:rPr>
          <w:spacing w:val="-1"/>
        </w:rPr>
        <w:t>Una</w:t>
      </w:r>
      <w:r>
        <w:rPr>
          <w:spacing w:val="2"/>
        </w:rPr>
        <w:t xml:space="preserve"> </w:t>
      </w:r>
      <w:r>
        <w:rPr>
          <w:spacing w:val="-1"/>
        </w:rPr>
        <w:t>manera</w:t>
      </w:r>
      <w:r>
        <w:rPr>
          <w:spacing w:val="49"/>
        </w:rPr>
        <w:t xml:space="preserve"> </w:t>
      </w:r>
      <w:r>
        <w:rPr>
          <w:spacing w:val="-1"/>
        </w:rPr>
        <w:t>sencilla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 xml:space="preserve">describir </w:t>
      </w:r>
      <w:r>
        <w:rPr>
          <w:spacing w:val="-1"/>
        </w:rPr>
        <w:t>qué</w:t>
      </w:r>
      <w:r>
        <w:rPr>
          <w:spacing w:val="49"/>
        </w:rPr>
        <w:t xml:space="preserve"> </w:t>
      </w:r>
      <w:r>
        <w:t>es</w:t>
      </w:r>
      <w:r>
        <w:rPr>
          <w:spacing w:val="48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1"/>
        </w:rPr>
        <w:t>RAID</w:t>
      </w:r>
      <w:r>
        <w:rPr>
          <w:spacing w:val="49"/>
        </w:rPr>
        <w:t xml:space="preserve"> </w:t>
      </w:r>
      <w:r>
        <w:t>basado en</w:t>
      </w:r>
      <w:r>
        <w:rPr>
          <w:spacing w:val="48"/>
        </w:rPr>
        <w:t xml:space="preserve"> </w:t>
      </w:r>
      <w:r>
        <w:rPr>
          <w:spacing w:val="-1"/>
        </w:rPr>
        <w:t>Software</w:t>
      </w:r>
      <w:r>
        <w:rPr>
          <w:spacing w:val="49"/>
        </w:rPr>
        <w:t xml:space="preserve"> </w:t>
      </w:r>
      <w:r>
        <w:rPr>
          <w:spacing w:val="1"/>
        </w:rPr>
        <w:t>es</w:t>
      </w:r>
      <w:r>
        <w:rPr>
          <w:spacing w:val="48"/>
        </w:rPr>
        <w:t xml:space="preserve"> </w:t>
      </w:r>
      <w:r>
        <w:rPr>
          <w:spacing w:val="-1"/>
        </w:rPr>
        <w:t>la</w:t>
      </w:r>
      <w:r>
        <w:rPr>
          <w:spacing w:val="50"/>
          <w:w w:val="99"/>
        </w:rPr>
        <w:t xml:space="preserve"> </w:t>
      </w:r>
      <w:r>
        <w:rPr>
          <w:spacing w:val="-1"/>
        </w:rPr>
        <w:t>realización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una</w:t>
      </w:r>
      <w:r>
        <w:rPr>
          <w:spacing w:val="16"/>
        </w:rPr>
        <w:t xml:space="preserve"> </w:t>
      </w:r>
      <w:r>
        <w:rPr>
          <w:spacing w:val="-1"/>
        </w:rPr>
        <w:t>tarea</w:t>
      </w:r>
      <w:r>
        <w:rPr>
          <w:spacing w:val="15"/>
        </w:rPr>
        <w:t xml:space="preserve"> </w:t>
      </w:r>
      <w:r>
        <w:rPr>
          <w:spacing w:val="-1"/>
        </w:rPr>
        <w:t>RAID</w:t>
      </w:r>
      <w:r>
        <w:rPr>
          <w:spacing w:val="16"/>
        </w:rPr>
        <w:t xml:space="preserve"> </w:t>
      </w:r>
      <w:r>
        <w:t>dentro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2"/>
        </w:rPr>
        <w:t>una</w:t>
      </w:r>
      <w:r>
        <w:rPr>
          <w:spacing w:val="17"/>
        </w:rPr>
        <w:t xml:space="preserve"> </w:t>
      </w:r>
      <w:r>
        <w:t>CPU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un</w:t>
      </w:r>
      <w:r>
        <w:rPr>
          <w:spacing w:val="13"/>
        </w:rPr>
        <w:t xml:space="preserve"> </w:t>
      </w:r>
      <w:r>
        <w:t>equipo</w:t>
      </w:r>
      <w:r>
        <w:rPr>
          <w:spacing w:val="17"/>
        </w:rPr>
        <w:t xml:space="preserve"> </w:t>
      </w:r>
      <w:r>
        <w:rPr>
          <w:spacing w:val="-1"/>
        </w:rPr>
        <w:t>informático</w:t>
      </w:r>
      <w:r>
        <w:rPr>
          <w:spacing w:val="63"/>
          <w:w w:val="99"/>
        </w:rPr>
        <w:t xml:space="preserve"> </w:t>
      </w:r>
      <w:r>
        <w:rPr>
          <w:spacing w:val="-1"/>
        </w:rPr>
        <w:t>cualquiera.</w:t>
      </w: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Algunas</w:t>
      </w:r>
      <w:r>
        <w:t xml:space="preserve"> </w:t>
      </w:r>
      <w:r>
        <w:rPr>
          <w:spacing w:val="-1"/>
        </w:rPr>
        <w:t>implementaciones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sistemas</w:t>
      </w:r>
      <w:r>
        <w:t xml:space="preserve"> RAID</w:t>
      </w:r>
      <w:r>
        <w:rPr>
          <w:spacing w:val="2"/>
        </w:rPr>
        <w:t xml:space="preserve"> </w:t>
      </w:r>
      <w:r>
        <w:t xml:space="preserve">basados </w:t>
      </w:r>
      <w:r>
        <w:rPr>
          <w:spacing w:val="-1"/>
        </w:rPr>
        <w:t>solamente</w:t>
      </w:r>
      <w:r>
        <w:rPr>
          <w:spacing w:val="2"/>
        </w:rPr>
        <w:t xml:space="preserve"> </w:t>
      </w:r>
      <w:r>
        <w:rPr>
          <w:spacing w:val="1"/>
        </w:rPr>
        <w:t>en</w:t>
      </w:r>
      <w:r>
        <w:rPr>
          <w:spacing w:val="49"/>
        </w:rPr>
        <w:t xml:space="preserve"> </w:t>
      </w:r>
      <w:r>
        <w:rPr>
          <w:spacing w:val="-1"/>
        </w:rPr>
        <w:t>Software</w:t>
      </w:r>
      <w:r>
        <w:rPr>
          <w:spacing w:val="73"/>
          <w:w w:val="99"/>
        </w:rPr>
        <w:t xml:space="preserve"> </w:t>
      </w:r>
      <w:r>
        <w:rPr>
          <w:spacing w:val="-1"/>
        </w:rPr>
        <w:t>incluyen</w:t>
      </w:r>
      <w:r>
        <w:rPr>
          <w:spacing w:val="-6"/>
        </w:rPr>
        <w:t xml:space="preserve"> </w:t>
      </w:r>
      <w:r>
        <w:t>piezas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Hardware,</w:t>
      </w:r>
      <w:r>
        <w:rPr>
          <w:spacing w:val="-1"/>
        </w:rPr>
        <w:t xml:space="preserve"> que</w:t>
      </w:r>
      <w:r>
        <w:rPr>
          <w:spacing w:val="-5"/>
        </w:rPr>
        <w:t xml:space="preserve"> </w:t>
      </w:r>
      <w:r>
        <w:rPr>
          <w:spacing w:val="-1"/>
        </w:rPr>
        <w:t>hace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t>parezca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sistema</w:t>
      </w:r>
      <w:r>
        <w:rPr>
          <w:spacing w:val="43"/>
          <w:w w:val="99"/>
        </w:rPr>
        <w:t xml:space="preserve"> </w:t>
      </w:r>
      <w:r>
        <w:rPr>
          <w:spacing w:val="-1"/>
        </w:rPr>
        <w:t>RAID</w:t>
      </w:r>
      <w:r>
        <w:rPr>
          <w:spacing w:val="7"/>
        </w:rPr>
        <w:t xml:space="preserve"> </w:t>
      </w:r>
      <w:r>
        <w:rPr>
          <w:spacing w:val="-1"/>
        </w:rPr>
        <w:t>hardware</w:t>
      </w:r>
      <w:r>
        <w:rPr>
          <w:spacing w:val="8"/>
        </w:rPr>
        <w:t xml:space="preserve"> </w:t>
      </w:r>
      <w:r>
        <w:rPr>
          <w:spacing w:val="-1"/>
        </w:rPr>
        <w:t>tradicional.</w:t>
      </w:r>
      <w:r>
        <w:rPr>
          <w:spacing w:val="7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embargo</w:t>
      </w:r>
      <w:r>
        <w:rPr>
          <w:spacing w:val="6"/>
        </w:rPr>
        <w:t xml:space="preserve"> </w:t>
      </w:r>
      <w:r>
        <w:t>es</w:t>
      </w:r>
      <w:r>
        <w:rPr>
          <w:spacing w:val="7"/>
        </w:rPr>
        <w:t xml:space="preserve"> </w:t>
      </w:r>
      <w:r>
        <w:rPr>
          <w:spacing w:val="-1"/>
        </w:rPr>
        <w:t>importante</w:t>
      </w:r>
      <w:r>
        <w:rPr>
          <w:spacing w:val="7"/>
        </w:rPr>
        <w:t xml:space="preserve"> </w:t>
      </w:r>
      <w:r>
        <w:rPr>
          <w:spacing w:val="-1"/>
        </w:rPr>
        <w:t>entender</w:t>
      </w:r>
      <w:r>
        <w:rPr>
          <w:spacing w:val="6"/>
        </w:rPr>
        <w:t xml:space="preserve"> </w:t>
      </w:r>
      <w:r>
        <w:rPr>
          <w:spacing w:val="-1"/>
        </w:rPr>
        <w:t>que</w:t>
      </w:r>
      <w:r>
        <w:rPr>
          <w:spacing w:val="8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spacing w:val="-1"/>
        </w:rPr>
        <w:t>RAID</w:t>
      </w:r>
      <w:r>
        <w:rPr>
          <w:spacing w:val="69"/>
          <w:w w:val="99"/>
        </w:rPr>
        <w:t xml:space="preserve"> </w:t>
      </w:r>
      <w:r>
        <w:rPr>
          <w:spacing w:val="-1"/>
        </w:rPr>
        <w:t>Software</w:t>
      </w:r>
      <w:r>
        <w:rPr>
          <w:spacing w:val="1"/>
        </w:rPr>
        <w:t xml:space="preserve"> </w:t>
      </w:r>
      <w:r>
        <w:rPr>
          <w:spacing w:val="-1"/>
        </w:rPr>
        <w:t xml:space="preserve">utiliza </w:t>
      </w:r>
      <w:r>
        <w:t>potencia de</w:t>
      </w:r>
      <w:r>
        <w:rPr>
          <w:spacing w:val="-1"/>
        </w:rPr>
        <w:t xml:space="preserve"> cálculo</w:t>
      </w:r>
      <w:r>
        <w:t xml:space="preserve"> de </w:t>
      </w:r>
      <w:r>
        <w:rPr>
          <w:spacing w:val="-1"/>
        </w:rPr>
        <w:t xml:space="preserve">la </w:t>
      </w:r>
      <w:r>
        <w:t>CPU por</w:t>
      </w:r>
      <w:r>
        <w:rPr>
          <w:spacing w:val="-1"/>
        </w:rPr>
        <w:t xml:space="preserve"> lo</w:t>
      </w:r>
      <w:r>
        <w:t xml:space="preserve"> </w:t>
      </w:r>
      <w:r>
        <w:rPr>
          <w:spacing w:val="-1"/>
        </w:rPr>
        <w:t>que</w:t>
      </w:r>
      <w:r>
        <w:t xml:space="preserve"> se</w:t>
      </w:r>
      <w:r>
        <w:rPr>
          <w:spacing w:val="-1"/>
        </w:rPr>
        <w:t xml:space="preserve"> tendrá</w:t>
      </w:r>
      <w:r>
        <w:t xml:space="preserve"> </w:t>
      </w:r>
      <w:r>
        <w:rPr>
          <w:spacing w:val="-1"/>
        </w:rPr>
        <w:t xml:space="preserve">que compartir </w:t>
      </w:r>
      <w:r>
        <w:t>con</w:t>
      </w:r>
      <w:r>
        <w:rPr>
          <w:spacing w:val="71"/>
          <w:w w:val="9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1"/>
        </w:rPr>
        <w:t>sistema</w:t>
      </w:r>
      <w:r>
        <w:rPr>
          <w:spacing w:val="-6"/>
        </w:rPr>
        <w:t xml:space="preserve"> </w:t>
      </w:r>
      <w:r>
        <w:rPr>
          <w:spacing w:val="-1"/>
        </w:rPr>
        <w:t>operativo</w:t>
      </w:r>
      <w:r>
        <w:rPr>
          <w:spacing w:val="-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1"/>
        </w:rPr>
        <w:t>aplicaciones</w:t>
      </w:r>
      <w:r>
        <w:rPr>
          <w:spacing w:val="-6"/>
        </w:rPr>
        <w:t xml:space="preserve"> </w:t>
      </w:r>
      <w:r>
        <w:t>asociadas</w:t>
      </w: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5"/>
        <w:ind w:left="0" w:firstLine="0"/>
        <w:rPr>
          <w:sz w:val="18"/>
          <w:szCs w:val="18"/>
        </w:rPr>
      </w:pPr>
    </w:p>
    <w:p w:rsidR="000A6513" w:rsidRDefault="00160585">
      <w:pPr>
        <w:pStyle w:val="Ttulo2"/>
        <w:kinsoku w:val="0"/>
        <w:overflowPunct w:val="0"/>
        <w:rPr>
          <w:b w:val="0"/>
          <w:bCs w:val="0"/>
        </w:rPr>
      </w:pPr>
      <w:r>
        <w:rPr>
          <w:spacing w:val="-1"/>
        </w:rPr>
        <w:t>Implementaciones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RAID</w:t>
      </w:r>
      <w:r>
        <w:rPr>
          <w:spacing w:val="-8"/>
        </w:rPr>
        <w:t xml:space="preserve"> </w:t>
      </w:r>
      <w:r>
        <w:t>Software</w:t>
      </w:r>
    </w:p>
    <w:p w:rsidR="000A6513" w:rsidRDefault="000A6513">
      <w:pPr>
        <w:pStyle w:val="Textoindependiente"/>
        <w:kinsoku w:val="0"/>
        <w:overflowPunct w:val="0"/>
        <w:spacing w:before="9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left="1043" w:firstLine="0"/>
      </w:pPr>
      <w:r>
        <w:t>Un</w:t>
      </w:r>
      <w:r>
        <w:rPr>
          <w:spacing w:val="-8"/>
        </w:rPr>
        <w:t xml:space="preserve"> </w:t>
      </w:r>
      <w:r>
        <w:rPr>
          <w:spacing w:val="-1"/>
        </w:rPr>
        <w:t>sistema</w:t>
      </w:r>
      <w:r>
        <w:rPr>
          <w:spacing w:val="-6"/>
        </w:rPr>
        <w:t xml:space="preserve"> </w:t>
      </w:r>
      <w:r>
        <w:rPr>
          <w:spacing w:val="-1"/>
        </w:rPr>
        <w:t>RAID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rPr>
          <w:spacing w:val="-1"/>
        </w:rPr>
        <w:t>implementarse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varias</w:t>
      </w:r>
      <w:r>
        <w:rPr>
          <w:spacing w:val="-4"/>
        </w:rPr>
        <w:t xml:space="preserve"> </w:t>
      </w:r>
      <w:r>
        <w:rPr>
          <w:spacing w:val="-1"/>
        </w:rPr>
        <w:t>formas:</w:t>
      </w:r>
    </w:p>
    <w:p w:rsidR="000A6513" w:rsidRDefault="00160585">
      <w:pPr>
        <w:pStyle w:val="Textoindependiente"/>
        <w:numPr>
          <w:ilvl w:val="0"/>
          <w:numId w:val="4"/>
        </w:numPr>
        <w:tabs>
          <w:tab w:val="left" w:pos="1044"/>
        </w:tabs>
        <w:kinsoku w:val="0"/>
        <w:overflowPunct w:val="0"/>
        <w:spacing w:line="245" w:lineRule="exact"/>
      </w:pPr>
      <w:r>
        <w:rPr>
          <w:spacing w:val="-1"/>
        </w:rPr>
        <w:t>Sistema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t>puro.</w:t>
      </w:r>
    </w:p>
    <w:p w:rsidR="000A6513" w:rsidRDefault="00160585">
      <w:pPr>
        <w:pStyle w:val="Textoindependiente"/>
        <w:numPr>
          <w:ilvl w:val="0"/>
          <w:numId w:val="4"/>
        </w:numPr>
        <w:tabs>
          <w:tab w:val="left" w:pos="1044"/>
        </w:tabs>
        <w:kinsoku w:val="0"/>
        <w:overflowPunct w:val="0"/>
      </w:pPr>
      <w:r>
        <w:rPr>
          <w:spacing w:val="-1"/>
        </w:rPr>
        <w:t>Sistema</w:t>
      </w:r>
      <w:r>
        <w:rPr>
          <w:spacing w:val="-13"/>
        </w:rPr>
        <w:t xml:space="preserve"> </w:t>
      </w:r>
      <w:r>
        <w:t>hibrido.</w:t>
      </w:r>
    </w:p>
    <w:p w:rsidR="000A6513" w:rsidRDefault="000A6513">
      <w:pPr>
        <w:pStyle w:val="Textoindependiente"/>
        <w:numPr>
          <w:ilvl w:val="0"/>
          <w:numId w:val="4"/>
        </w:numPr>
        <w:tabs>
          <w:tab w:val="left" w:pos="1044"/>
        </w:tabs>
        <w:kinsoku w:val="0"/>
        <w:overflowPunct w:val="0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7"/>
          <w:szCs w:val="17"/>
        </w:rPr>
      </w:pPr>
    </w:p>
    <w:p w:rsidR="000A6513" w:rsidRDefault="00160585">
      <w:pPr>
        <w:pStyle w:val="Ttulo2"/>
        <w:kinsoku w:val="0"/>
        <w:overflowPunct w:val="0"/>
        <w:rPr>
          <w:b w:val="0"/>
          <w:bCs w:val="0"/>
        </w:rPr>
      </w:pPr>
      <w:r>
        <w:t>Modelo</w:t>
      </w:r>
      <w:r>
        <w:rPr>
          <w:spacing w:val="-6"/>
        </w:rPr>
        <w:t xml:space="preserve"> </w:t>
      </w:r>
      <w:r>
        <w:rPr>
          <w:spacing w:val="-1"/>
        </w:rPr>
        <w:t>puro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Operating</w:t>
      </w:r>
      <w:proofErr w:type="spellEnd"/>
      <w:r>
        <w:rPr>
          <w:spacing w:val="-6"/>
        </w:rPr>
        <w:t xml:space="preserve"> </w:t>
      </w:r>
      <w:proofErr w:type="spellStart"/>
      <w:r>
        <w:t>System</w:t>
      </w:r>
      <w:proofErr w:type="spellEnd"/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1"/>
        </w:rPr>
        <w:t>RAID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044" w:firstLine="0"/>
      </w:pPr>
      <w:r>
        <w:rPr>
          <w:noProof/>
        </w:rPr>
        <w:drawing>
          <wp:inline distT="0" distB="0" distL="0" distR="0">
            <wp:extent cx="4286250" cy="149542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9"/>
        <w:ind w:left="2978" w:firstLine="0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9: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Software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(Puro)</w:t>
      </w:r>
    </w:p>
    <w:p w:rsidR="000A6513" w:rsidRDefault="00160585">
      <w:pPr>
        <w:pStyle w:val="Textoindependiente"/>
        <w:kinsoku w:val="0"/>
        <w:overflowPunct w:val="0"/>
        <w:spacing w:before="115"/>
        <w:ind w:right="806"/>
        <w:jc w:val="both"/>
      </w:pPr>
      <w:r>
        <w:t>En</w:t>
      </w:r>
      <w:r>
        <w:rPr>
          <w:spacing w:val="15"/>
        </w:rPr>
        <w:t xml:space="preserve"> </w:t>
      </w:r>
      <w:r>
        <w:rPr>
          <w:spacing w:val="-1"/>
        </w:rPr>
        <w:t>este</w:t>
      </w:r>
      <w:r>
        <w:rPr>
          <w:spacing w:val="18"/>
        </w:rPr>
        <w:t xml:space="preserve"> </w:t>
      </w:r>
      <w:r>
        <w:t>caso,</w:t>
      </w:r>
      <w:r>
        <w:rPr>
          <w:spacing w:val="18"/>
        </w:rPr>
        <w:t xml:space="preserve"> </w:t>
      </w:r>
      <w:r>
        <w:rPr>
          <w:spacing w:val="-1"/>
        </w:rPr>
        <w:t>la</w:t>
      </w:r>
      <w:r>
        <w:rPr>
          <w:spacing w:val="17"/>
        </w:rPr>
        <w:t xml:space="preserve"> </w:t>
      </w:r>
      <w:r>
        <w:rPr>
          <w:spacing w:val="-1"/>
        </w:rPr>
        <w:t>implementación</w:t>
      </w:r>
      <w:r>
        <w:rPr>
          <w:spacing w:val="16"/>
        </w:rPr>
        <w:t xml:space="preserve"> </w:t>
      </w:r>
      <w:r>
        <w:rPr>
          <w:spacing w:val="-1"/>
        </w:rPr>
        <w:t>RAID</w:t>
      </w:r>
      <w:r>
        <w:rPr>
          <w:spacing w:val="18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rPr>
          <w:spacing w:val="-1"/>
        </w:rPr>
        <w:t>una</w:t>
      </w:r>
      <w:r>
        <w:rPr>
          <w:spacing w:val="18"/>
        </w:rPr>
        <w:t xml:space="preserve"> </w:t>
      </w:r>
      <w:r>
        <w:rPr>
          <w:spacing w:val="-1"/>
        </w:rPr>
        <w:t>aplicación</w:t>
      </w:r>
      <w:r>
        <w:rPr>
          <w:spacing w:val="16"/>
        </w:rPr>
        <w:t xml:space="preserve"> </w:t>
      </w:r>
      <w:r>
        <w:rPr>
          <w:spacing w:val="-1"/>
        </w:rPr>
        <w:t>ejecutándose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rPr>
          <w:spacing w:val="-1"/>
        </w:rPr>
        <w:t>host</w:t>
      </w:r>
      <w:r>
        <w:rPr>
          <w:spacing w:val="81"/>
          <w:w w:val="99"/>
        </w:rPr>
        <w:t xml:space="preserve"> </w:t>
      </w:r>
      <w:r>
        <w:rPr>
          <w:spacing w:val="-1"/>
        </w:rPr>
        <w:t>sin</w:t>
      </w:r>
      <w:r>
        <w:rPr>
          <w:spacing w:val="6"/>
        </w:rPr>
        <w:t xml:space="preserve"> </w:t>
      </w:r>
      <w:r>
        <w:t>ningún</w:t>
      </w:r>
      <w:r>
        <w:rPr>
          <w:spacing w:val="7"/>
        </w:rPr>
        <w:t xml:space="preserve"> </w:t>
      </w:r>
      <w:r>
        <w:rPr>
          <w:spacing w:val="-1"/>
        </w:rPr>
        <w:t>hardware</w:t>
      </w:r>
      <w:r>
        <w:rPr>
          <w:spacing w:val="6"/>
        </w:rPr>
        <w:t xml:space="preserve"> </w:t>
      </w:r>
      <w:r>
        <w:t>adicional.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 xml:space="preserve"> </w:t>
      </w:r>
      <w:r>
        <w:rPr>
          <w:spacing w:val="-1"/>
        </w:rPr>
        <w:t>utilizan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discos</w:t>
      </w:r>
      <w:r>
        <w:rPr>
          <w:spacing w:val="5"/>
        </w:rPr>
        <w:t xml:space="preserve"> </w:t>
      </w:r>
      <w:r>
        <w:t>duros</w:t>
      </w:r>
      <w:r>
        <w:rPr>
          <w:spacing w:val="7"/>
        </w:rPr>
        <w:t xml:space="preserve"> </w:t>
      </w:r>
      <w:r>
        <w:rPr>
          <w:spacing w:val="-1"/>
        </w:rPr>
        <w:t>que</w:t>
      </w:r>
      <w:r>
        <w:rPr>
          <w:spacing w:val="6"/>
        </w:rPr>
        <w:t xml:space="preserve"> </w:t>
      </w:r>
      <w:r>
        <w:t>han</w:t>
      </w:r>
      <w:r>
        <w:rPr>
          <w:spacing w:val="7"/>
        </w:rPr>
        <w:t xml:space="preserve"> </w:t>
      </w:r>
      <w:r>
        <w:rPr>
          <w:spacing w:val="-1"/>
        </w:rPr>
        <w:t>sido</w:t>
      </w:r>
      <w:r>
        <w:rPr>
          <w:spacing w:val="6"/>
        </w:rPr>
        <w:t xml:space="preserve"> </w:t>
      </w:r>
      <w:r>
        <w:rPr>
          <w:spacing w:val="-1"/>
        </w:rPr>
        <w:t>incluidos</w:t>
      </w:r>
      <w:r>
        <w:rPr>
          <w:spacing w:val="5"/>
        </w:rPr>
        <w:t xml:space="preserve"> </w:t>
      </w:r>
      <w:r>
        <w:rPr>
          <w:spacing w:val="1"/>
        </w:rPr>
        <w:t>en</w:t>
      </w:r>
      <w:r>
        <w:rPr>
          <w:spacing w:val="51"/>
          <w:w w:val="9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1"/>
        </w:rPr>
        <w:t>equipo</w:t>
      </w:r>
      <w:r>
        <w:rPr>
          <w:spacing w:val="-4"/>
        </w:rPr>
        <w:t xml:space="preserve"> </w:t>
      </w:r>
      <w:r>
        <w:rPr>
          <w:spacing w:val="-1"/>
        </w:rPr>
        <w:t>informático</w:t>
      </w:r>
      <w:r>
        <w:rPr>
          <w:spacing w:val="-4"/>
        </w:rPr>
        <w:t xml:space="preserve"> </w:t>
      </w:r>
      <w:r>
        <w:rPr>
          <w:spacing w:val="-1"/>
        </w:rPr>
        <w:t>vía</w:t>
      </w:r>
      <w:r>
        <w:rPr>
          <w:spacing w:val="-5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Entrada/Salida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vía</w:t>
      </w:r>
      <w:r>
        <w:rPr>
          <w:spacing w:val="-6"/>
        </w:rPr>
        <w:t xml:space="preserve"> </w:t>
      </w:r>
      <w:r>
        <w:rPr>
          <w:spacing w:val="1"/>
        </w:rPr>
        <w:t>HBA</w:t>
      </w:r>
      <w:r>
        <w:rPr>
          <w:spacing w:val="-6"/>
        </w:rPr>
        <w:t xml:space="preserve"> </w:t>
      </w:r>
      <w:r>
        <w:t>(Host</w:t>
      </w:r>
      <w:r>
        <w:rPr>
          <w:spacing w:val="-5"/>
        </w:rPr>
        <w:t xml:space="preserve"> </w:t>
      </w:r>
      <w:r>
        <w:rPr>
          <w:spacing w:val="-1"/>
        </w:rPr>
        <w:t>Bus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Adapter</w:t>
      </w:r>
      <w:proofErr w:type="spellEnd"/>
      <w:r>
        <w:rPr>
          <w:spacing w:val="-1"/>
        </w:rPr>
        <w:t>).</w:t>
      </w:r>
    </w:p>
    <w:p w:rsidR="000A6513" w:rsidRDefault="00160585">
      <w:pPr>
        <w:pStyle w:val="Textoindependiente"/>
        <w:kinsoku w:val="0"/>
        <w:overflowPunct w:val="0"/>
        <w:ind w:right="802"/>
        <w:jc w:val="both"/>
      </w:pPr>
      <w:r>
        <w:t>El</w:t>
      </w:r>
      <w:r>
        <w:rPr>
          <w:spacing w:val="29"/>
        </w:rPr>
        <w:t xml:space="preserve"> </w:t>
      </w:r>
      <w:r>
        <w:rPr>
          <w:spacing w:val="-1"/>
        </w:rPr>
        <w:t>raid</w:t>
      </w:r>
      <w:r>
        <w:rPr>
          <w:spacing w:val="31"/>
        </w:rPr>
        <w:t xml:space="preserve"> </w:t>
      </w:r>
      <w:r>
        <w:rPr>
          <w:spacing w:val="-1"/>
        </w:rPr>
        <w:t>se</w:t>
      </w:r>
      <w:r>
        <w:rPr>
          <w:spacing w:val="30"/>
        </w:rPr>
        <w:t xml:space="preserve"> </w:t>
      </w:r>
      <w:r>
        <w:rPr>
          <w:spacing w:val="-2"/>
        </w:rPr>
        <w:t>vuelve</w:t>
      </w:r>
      <w:r>
        <w:rPr>
          <w:spacing w:val="30"/>
        </w:rPr>
        <w:t xml:space="preserve"> </w:t>
      </w:r>
      <w:r>
        <w:rPr>
          <w:spacing w:val="-1"/>
        </w:rPr>
        <w:t>activo</w:t>
      </w:r>
      <w:r>
        <w:rPr>
          <w:spacing w:val="31"/>
        </w:rPr>
        <w:t xml:space="preserve"> </w:t>
      </w:r>
      <w:r>
        <w:rPr>
          <w:spacing w:val="-1"/>
        </w:rPr>
        <w:t>tan</w:t>
      </w:r>
      <w:r>
        <w:rPr>
          <w:spacing w:val="31"/>
        </w:rPr>
        <w:t xml:space="preserve"> </w:t>
      </w:r>
      <w:r>
        <w:rPr>
          <w:spacing w:val="-1"/>
        </w:rPr>
        <w:t>pronto</w:t>
      </w:r>
      <w:r>
        <w:rPr>
          <w:spacing w:val="31"/>
        </w:rPr>
        <w:t xml:space="preserve"> </w:t>
      </w:r>
      <w:r>
        <w:rPr>
          <w:spacing w:val="-1"/>
        </w:rPr>
        <w:t>como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rPr>
          <w:spacing w:val="-1"/>
        </w:rPr>
        <w:t>sistema</w:t>
      </w:r>
      <w:r>
        <w:rPr>
          <w:spacing w:val="30"/>
        </w:rPr>
        <w:t xml:space="preserve"> </w:t>
      </w:r>
      <w:r>
        <w:rPr>
          <w:spacing w:val="-1"/>
        </w:rPr>
        <w:t>operativo</w:t>
      </w:r>
      <w:r>
        <w:rPr>
          <w:spacing w:val="31"/>
        </w:rPr>
        <w:t xml:space="preserve"> </w:t>
      </w:r>
      <w:r>
        <w:rPr>
          <w:spacing w:val="-1"/>
        </w:rPr>
        <w:t>carga</w:t>
      </w:r>
      <w:r>
        <w:rPr>
          <w:spacing w:val="3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rPr>
          <w:spacing w:val="-1"/>
        </w:rPr>
        <w:t>drivers</w:t>
      </w:r>
      <w:r>
        <w:rPr>
          <w:spacing w:val="81"/>
          <w:w w:val="99"/>
        </w:rPr>
        <w:t xml:space="preserve"> </w:t>
      </w:r>
      <w:r>
        <w:rPr>
          <w:spacing w:val="-1"/>
        </w:rPr>
        <w:t>RAID.</w:t>
      </w:r>
    </w:p>
    <w:p w:rsidR="000A6513" w:rsidRDefault="00160585">
      <w:pPr>
        <w:pStyle w:val="Textoindependiente"/>
        <w:kinsoku w:val="0"/>
        <w:overflowPunct w:val="0"/>
        <w:ind w:right="807"/>
        <w:jc w:val="both"/>
      </w:pPr>
      <w:r>
        <w:rPr>
          <w:spacing w:val="-1"/>
        </w:rPr>
        <w:t>Como</w:t>
      </w:r>
      <w:r>
        <w:rPr>
          <w:spacing w:val="49"/>
        </w:rPr>
        <w:t xml:space="preserve"> </w:t>
      </w:r>
      <w:r>
        <w:t>todas</w:t>
      </w:r>
      <w:r>
        <w:rPr>
          <w:spacing w:val="47"/>
        </w:rPr>
        <w:t xml:space="preserve"> </w:t>
      </w:r>
      <w:r>
        <w:rPr>
          <w:spacing w:val="-1"/>
        </w:rPr>
        <w:t>las</w:t>
      </w:r>
      <w:r>
        <w:rPr>
          <w:spacing w:val="47"/>
        </w:rPr>
        <w:t xml:space="preserve"> </w:t>
      </w:r>
      <w:r>
        <w:t>soluciones</w:t>
      </w:r>
      <w:r>
        <w:rPr>
          <w:spacing w:val="48"/>
        </w:rPr>
        <w:t xml:space="preserve"> </w:t>
      </w:r>
      <w:r>
        <w:rPr>
          <w:spacing w:val="-1"/>
        </w:rPr>
        <w:t>RAID</w:t>
      </w:r>
      <w:r>
        <w:rPr>
          <w:spacing w:val="48"/>
        </w:rPr>
        <w:t xml:space="preserve"> </w:t>
      </w:r>
      <w:r>
        <w:rPr>
          <w:spacing w:val="-1"/>
        </w:rPr>
        <w:t>Software,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menudo</w:t>
      </w:r>
      <w:r>
        <w:t xml:space="preserve">  </w:t>
      </w:r>
      <w:r>
        <w:rPr>
          <w:spacing w:val="-1"/>
        </w:rPr>
        <w:t>vienen</w:t>
      </w:r>
      <w:r>
        <w:rPr>
          <w:spacing w:val="47"/>
        </w:rPr>
        <w:t xml:space="preserve"> </w:t>
      </w:r>
      <w:r>
        <w:t>incluidas</w:t>
      </w:r>
      <w:r>
        <w:rPr>
          <w:spacing w:val="47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el</w:t>
      </w:r>
      <w:r>
        <w:rPr>
          <w:spacing w:val="41"/>
          <w:w w:val="99"/>
        </w:rPr>
        <w:t xml:space="preserve"> </w:t>
      </w:r>
      <w:r>
        <w:rPr>
          <w:spacing w:val="-1"/>
        </w:rPr>
        <w:t>sistema</w:t>
      </w:r>
      <w:r>
        <w:rPr>
          <w:spacing w:val="-5"/>
        </w:rPr>
        <w:t xml:space="preserve"> </w:t>
      </w:r>
      <w:r>
        <w:rPr>
          <w:spacing w:val="-1"/>
        </w:rPr>
        <w:t>operativo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1"/>
        </w:rPr>
        <w:t>servidor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1"/>
        </w:rPr>
        <w:t>lo</w:t>
      </w:r>
      <w:r>
        <w:rPr>
          <w:spacing w:val="-3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rPr>
          <w:spacing w:val="-1"/>
        </w:rPr>
        <w:t>gratis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1"/>
        </w:rPr>
        <w:t>usuario.</w:t>
      </w:r>
    </w:p>
    <w:p w:rsidR="000A6513" w:rsidRDefault="00160585">
      <w:pPr>
        <w:pStyle w:val="Textoindependiente"/>
        <w:kinsoku w:val="0"/>
        <w:overflowPunct w:val="0"/>
        <w:spacing w:line="228" w:lineRule="exact"/>
        <w:ind w:left="1043" w:firstLine="0"/>
      </w:pPr>
      <w:r>
        <w:rPr>
          <w:spacing w:val="-1"/>
        </w:rPr>
        <w:t>Ventajas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desventajas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Operating</w:t>
      </w:r>
      <w:proofErr w:type="spellEnd"/>
      <w:r>
        <w:rPr>
          <w:spacing w:val="-7"/>
        </w:rPr>
        <w:t xml:space="preserve"> </w:t>
      </w:r>
      <w:proofErr w:type="spellStart"/>
      <w:r>
        <w:t>System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RAID:</w:t>
      </w:r>
    </w:p>
    <w:p w:rsidR="000A6513" w:rsidRDefault="00160585">
      <w:pPr>
        <w:pStyle w:val="Textoindependiente"/>
        <w:kinsoku w:val="0"/>
        <w:overflowPunct w:val="0"/>
        <w:ind w:left="1099" w:right="808" w:hanging="284"/>
        <w:jc w:val="both"/>
      </w:pPr>
      <w:r>
        <w:rPr>
          <w:rFonts w:ascii="Wingdings" w:hAnsi="Wingdings" w:cs="Wingdings"/>
          <w:w w:val="80"/>
        </w:rPr>
        <w:t></w:t>
      </w:r>
      <w:r>
        <w:rPr>
          <w:rFonts w:ascii="Wingdings" w:hAnsi="Wingdings" w:cs="Wingdings"/>
          <w:w w:val="80"/>
        </w:rPr>
        <w:t></w:t>
      </w:r>
      <w:r>
        <w:rPr>
          <w:rFonts w:ascii="Wingdings" w:hAnsi="Wingdings" w:cs="Wingdings"/>
          <w:spacing w:val="-78"/>
          <w:w w:val="80"/>
        </w:rPr>
        <w:t></w:t>
      </w:r>
      <w:r>
        <w:rPr>
          <w:spacing w:val="-1"/>
        </w:rPr>
        <w:t>Coste</w:t>
      </w:r>
      <w:r>
        <w:rPr>
          <w:spacing w:val="-10"/>
        </w:rPr>
        <w:t xml:space="preserve"> </w:t>
      </w:r>
      <w:r>
        <w:t>reducido:</w:t>
      </w:r>
      <w:r>
        <w:rPr>
          <w:spacing w:val="-9"/>
        </w:rPr>
        <w:t xml:space="preserve"> </w:t>
      </w:r>
      <w:r>
        <w:rPr>
          <w:spacing w:val="-1"/>
        </w:rPr>
        <w:t>Si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funcionalidad</w:t>
      </w:r>
      <w:r>
        <w:rPr>
          <w:spacing w:val="-9"/>
        </w:rPr>
        <w:t xml:space="preserve"> </w:t>
      </w:r>
      <w:r>
        <w:rPr>
          <w:spacing w:val="-1"/>
        </w:rPr>
        <w:t>RAID</w:t>
      </w:r>
      <w:r>
        <w:rPr>
          <w:spacing w:val="-10"/>
        </w:rPr>
        <w:t xml:space="preserve"> </w:t>
      </w:r>
      <w:r>
        <w:rPr>
          <w:spacing w:val="-1"/>
        </w:rPr>
        <w:t>está</w:t>
      </w:r>
      <w:r>
        <w:rPr>
          <w:spacing w:val="-9"/>
        </w:rPr>
        <w:t xml:space="preserve"> </w:t>
      </w:r>
      <w:r>
        <w:t>construida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rPr>
          <w:spacing w:val="-1"/>
        </w:rPr>
        <w:t>operativo</w:t>
      </w:r>
      <w:r>
        <w:rPr>
          <w:spacing w:val="59"/>
          <w:w w:val="99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1"/>
        </w:rPr>
        <w:t>coste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gratuito.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1"/>
        </w:rPr>
        <w:t>único</w:t>
      </w:r>
      <w:r>
        <w:rPr>
          <w:spacing w:val="-2"/>
        </w:rPr>
        <w:t xml:space="preserve"> </w:t>
      </w:r>
      <w:r>
        <w:rPr>
          <w:spacing w:val="-1"/>
        </w:rPr>
        <w:t>coste</w:t>
      </w:r>
      <w:r>
        <w:rPr>
          <w:spacing w:val="-4"/>
        </w:rPr>
        <w:t xml:space="preserve"> </w:t>
      </w:r>
      <w:r>
        <w:rPr>
          <w:spacing w:val="-1"/>
        </w:rPr>
        <w:t>será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1"/>
        </w:rPr>
        <w:t>resto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discos</w:t>
      </w:r>
      <w:r>
        <w:rPr>
          <w:spacing w:val="-7"/>
        </w:rPr>
        <w:t xml:space="preserve"> </w:t>
      </w:r>
      <w:r>
        <w:rPr>
          <w:spacing w:val="-1"/>
        </w:rPr>
        <w:t>duros.</w:t>
      </w:r>
    </w:p>
    <w:p w:rsidR="000A6513" w:rsidRDefault="00160585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5" w:hanging="283"/>
        <w:jc w:val="both"/>
      </w:pPr>
      <w:r>
        <w:rPr>
          <w:spacing w:val="-1"/>
        </w:rPr>
        <w:t>Desprotegido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rPr>
          <w:spacing w:val="-1"/>
        </w:rPr>
        <w:t>arrancar:</w:t>
      </w:r>
      <w:r>
        <w:rPr>
          <w:spacing w:val="10"/>
        </w:rPr>
        <w:t xml:space="preserve"> </w:t>
      </w:r>
      <w:r>
        <w:rPr>
          <w:spacing w:val="-1"/>
        </w:rPr>
        <w:t>Si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rPr>
          <w:spacing w:val="-1"/>
        </w:rPr>
        <w:t>disco</w:t>
      </w:r>
      <w:r>
        <w:rPr>
          <w:spacing w:val="12"/>
        </w:rPr>
        <w:t xml:space="preserve"> </w:t>
      </w:r>
      <w:r>
        <w:rPr>
          <w:spacing w:val="-1"/>
        </w:rPr>
        <w:t>duro</w:t>
      </w:r>
      <w:r>
        <w:rPr>
          <w:spacing w:val="12"/>
        </w:rPr>
        <w:t xml:space="preserve"> </w:t>
      </w:r>
      <w:r>
        <w:rPr>
          <w:spacing w:val="-1"/>
        </w:rPr>
        <w:t>falla</w:t>
      </w:r>
      <w:r>
        <w:rPr>
          <w:spacing w:val="11"/>
        </w:rPr>
        <w:t xml:space="preserve"> </w:t>
      </w:r>
      <w:r>
        <w:t>o</w:t>
      </w:r>
      <w:r>
        <w:rPr>
          <w:spacing w:val="12"/>
        </w:rPr>
        <w:t xml:space="preserve"> </w:t>
      </w:r>
      <w:r>
        <w:rPr>
          <w:spacing w:val="-1"/>
        </w:rPr>
        <w:t>tiene</w:t>
      </w:r>
      <w:r>
        <w:rPr>
          <w:spacing w:val="11"/>
        </w:rPr>
        <w:t xml:space="preserve"> </w:t>
      </w:r>
      <w:r>
        <w:t>datos</w:t>
      </w:r>
      <w:r>
        <w:rPr>
          <w:spacing w:val="10"/>
        </w:rPr>
        <w:t xml:space="preserve"> </w:t>
      </w:r>
      <w:r>
        <w:t>corruptos</w:t>
      </w:r>
      <w:r>
        <w:rPr>
          <w:spacing w:val="10"/>
        </w:rPr>
        <w:t xml:space="preserve"> </w:t>
      </w:r>
      <w:r>
        <w:rPr>
          <w:spacing w:val="-1"/>
        </w:rPr>
        <w:t>durante</w:t>
      </w:r>
      <w:r>
        <w:rPr>
          <w:spacing w:val="11"/>
        </w:rPr>
        <w:t xml:space="preserve"> </w:t>
      </w:r>
      <w:r>
        <w:t>el</w:t>
      </w:r>
      <w:r>
        <w:rPr>
          <w:spacing w:val="63"/>
          <w:w w:val="99"/>
        </w:rPr>
        <w:t xml:space="preserve"> </w:t>
      </w:r>
      <w:r>
        <w:rPr>
          <w:spacing w:val="-1"/>
        </w:rPr>
        <w:t>arranque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rPr>
          <w:spacing w:val="-1"/>
        </w:rPr>
        <w:t>esté</w:t>
      </w:r>
      <w:r>
        <w:rPr>
          <w:spacing w:val="-4"/>
        </w:rPr>
        <w:t xml:space="preserve"> </w:t>
      </w:r>
      <w:r>
        <w:t>activo,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1"/>
        </w:rPr>
        <w:t>sistema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arrancará.</w:t>
      </w:r>
    </w:p>
    <w:p w:rsidR="000A6513" w:rsidRDefault="00160585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5" w:hanging="283"/>
        <w:jc w:val="both"/>
      </w:pPr>
      <w:r>
        <w:rPr>
          <w:spacing w:val="-1"/>
        </w:rPr>
        <w:t>Aumento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spacing w:val="-1"/>
        </w:rPr>
        <w:t>la</w:t>
      </w:r>
      <w:r>
        <w:rPr>
          <w:spacing w:val="32"/>
        </w:rPr>
        <w:t xml:space="preserve"> </w:t>
      </w:r>
      <w:r>
        <w:rPr>
          <w:spacing w:val="-1"/>
        </w:rPr>
        <w:t>carga</w:t>
      </w:r>
      <w:r>
        <w:rPr>
          <w:spacing w:val="32"/>
        </w:rPr>
        <w:t xml:space="preserve"> </w:t>
      </w:r>
      <w:r>
        <w:rPr>
          <w:spacing w:val="1"/>
        </w:rPr>
        <w:t>en</w:t>
      </w:r>
      <w:r>
        <w:rPr>
          <w:spacing w:val="31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servidor:</w:t>
      </w:r>
      <w:r>
        <w:rPr>
          <w:spacing w:val="32"/>
        </w:rPr>
        <w:t xml:space="preserve"> </w:t>
      </w:r>
      <w:r>
        <w:rPr>
          <w:spacing w:val="-1"/>
        </w:rPr>
        <w:t>Cuantos</w:t>
      </w:r>
      <w:r>
        <w:rPr>
          <w:spacing w:val="34"/>
        </w:rPr>
        <w:t xml:space="preserve"> </w:t>
      </w:r>
      <w:r>
        <w:rPr>
          <w:spacing w:val="-1"/>
        </w:rPr>
        <w:t>más</w:t>
      </w:r>
      <w:r>
        <w:rPr>
          <w:spacing w:val="31"/>
        </w:rPr>
        <w:t xml:space="preserve"> </w:t>
      </w:r>
      <w:r>
        <w:t>discos</w:t>
      </w:r>
      <w:r>
        <w:rPr>
          <w:spacing w:val="34"/>
        </w:rPr>
        <w:t xml:space="preserve"> </w:t>
      </w:r>
      <w:r>
        <w:rPr>
          <w:spacing w:val="-1"/>
        </w:rPr>
        <w:t>estén</w:t>
      </w:r>
      <w:r>
        <w:rPr>
          <w:spacing w:val="31"/>
        </w:rPr>
        <w:t xml:space="preserve"> </w:t>
      </w:r>
      <w:r>
        <w:t>incluidos</w:t>
      </w:r>
      <w:r>
        <w:rPr>
          <w:spacing w:val="31"/>
        </w:rPr>
        <w:t xml:space="preserve"> </w:t>
      </w:r>
      <w:r>
        <w:rPr>
          <w:spacing w:val="1"/>
        </w:rPr>
        <w:t>en</w:t>
      </w:r>
      <w:r>
        <w:rPr>
          <w:spacing w:val="31"/>
        </w:rPr>
        <w:t xml:space="preserve"> </w:t>
      </w:r>
      <w:r>
        <w:t>el</w:t>
      </w:r>
      <w:r>
        <w:rPr>
          <w:spacing w:val="41"/>
          <w:w w:val="99"/>
        </w:rPr>
        <w:t xml:space="preserve"> </w:t>
      </w:r>
      <w:r>
        <w:rPr>
          <w:spacing w:val="-1"/>
        </w:rPr>
        <w:t>sistema</w:t>
      </w:r>
      <w:r>
        <w:rPr>
          <w:spacing w:val="7"/>
        </w:rPr>
        <w:t xml:space="preserve"> </w:t>
      </w:r>
      <w:r>
        <w:rPr>
          <w:spacing w:val="-1"/>
        </w:rPr>
        <w:t>RAID</w:t>
      </w:r>
      <w:r>
        <w:rPr>
          <w:spacing w:val="11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complejo</w:t>
      </w:r>
      <w:r>
        <w:rPr>
          <w:spacing w:val="9"/>
        </w:rPr>
        <w:t xml:space="preserve"> </w:t>
      </w:r>
      <w:r>
        <w:rPr>
          <w:spacing w:val="-1"/>
        </w:rPr>
        <w:t>sea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spacing w:val="-1"/>
        </w:rPr>
        <w:t>sistema</w:t>
      </w:r>
      <w:r>
        <w:rPr>
          <w:spacing w:val="11"/>
        </w:rPr>
        <w:t xml:space="preserve"> </w:t>
      </w:r>
      <w:r>
        <w:rPr>
          <w:spacing w:val="-1"/>
        </w:rPr>
        <w:t>RAID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desarrollar,</w:t>
      </w:r>
      <w:r>
        <w:rPr>
          <w:spacing w:val="9"/>
        </w:rPr>
        <w:t xml:space="preserve"> </w:t>
      </w:r>
      <w:r>
        <w:rPr>
          <w:spacing w:val="-1"/>
        </w:rPr>
        <w:t>mayor</w:t>
      </w:r>
      <w:r>
        <w:rPr>
          <w:spacing w:val="8"/>
        </w:rPr>
        <w:t xml:space="preserve"> </w:t>
      </w:r>
      <w:r>
        <w:rPr>
          <w:spacing w:val="-1"/>
        </w:rPr>
        <w:t>impacto</w:t>
      </w:r>
      <w:r>
        <w:rPr>
          <w:spacing w:val="55"/>
          <w:w w:val="99"/>
        </w:rPr>
        <w:t xml:space="preserve"> </w:t>
      </w:r>
      <w:r>
        <w:rPr>
          <w:spacing w:val="-1"/>
        </w:rPr>
        <w:t>tendrá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1"/>
        </w:rPr>
        <w:t>rendimiento general.</w:t>
      </w:r>
      <w:r>
        <w:rPr>
          <w:spacing w:val="-3"/>
        </w:rPr>
        <w:t xml:space="preserve"> </w:t>
      </w:r>
      <w:r>
        <w:rPr>
          <w:spacing w:val="-1"/>
        </w:rPr>
        <w:t>Suele</w:t>
      </w:r>
      <w:r>
        <w:rPr>
          <w:spacing w:val="-2"/>
        </w:rPr>
        <w:t xml:space="preserve"> </w:t>
      </w:r>
      <w:r>
        <w:rPr>
          <w:spacing w:val="-1"/>
        </w:rPr>
        <w:t>ser</w:t>
      </w:r>
      <w:r>
        <w:rPr>
          <w:spacing w:val="-2"/>
        </w:rPr>
        <w:t xml:space="preserve"> </w:t>
      </w:r>
      <w:r>
        <w:rPr>
          <w:spacing w:val="-1"/>
        </w:rPr>
        <w:t>más</w:t>
      </w:r>
      <w:r>
        <w:rPr>
          <w:spacing w:val="-5"/>
        </w:rPr>
        <w:t xml:space="preserve"> </w:t>
      </w:r>
      <w:r>
        <w:rPr>
          <w:spacing w:val="-1"/>
        </w:rPr>
        <w:t>asequible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1"/>
        </w:rPr>
        <w:t>sistemas</w:t>
      </w:r>
      <w:r>
        <w:rPr>
          <w:spacing w:val="-3"/>
        </w:rPr>
        <w:t xml:space="preserve"> </w:t>
      </w:r>
      <w:r>
        <w:rPr>
          <w:spacing w:val="-1"/>
        </w:rPr>
        <w:t>simples</w:t>
      </w:r>
      <w:r>
        <w:rPr>
          <w:spacing w:val="89"/>
          <w:w w:val="9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RAID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ó</w:t>
      </w:r>
      <w:r>
        <w:rPr>
          <w:spacing w:val="-2"/>
        </w:rPr>
        <w:t xml:space="preserve"> </w:t>
      </w:r>
      <w:r>
        <w:t>1.</w:t>
      </w:r>
    </w:p>
    <w:p w:rsidR="000A6513" w:rsidRDefault="00160585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6" w:hanging="283"/>
        <w:jc w:val="both"/>
      </w:pPr>
      <w:r>
        <w:rPr>
          <w:spacing w:val="-1"/>
        </w:rPr>
        <w:t>Problemas</w:t>
      </w:r>
      <w:r>
        <w:rPr>
          <w:spacing w:val="8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rPr>
          <w:spacing w:val="-1"/>
        </w:rPr>
        <w:t>migrar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rPr>
          <w:spacing w:val="-1"/>
        </w:rPr>
        <w:t>operativo: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14"/>
        </w:rPr>
        <w:t xml:space="preserve"> </w:t>
      </w:r>
      <w:r>
        <w:t>funcionalidad</w:t>
      </w:r>
      <w:r>
        <w:rPr>
          <w:spacing w:val="11"/>
        </w:rPr>
        <w:t xml:space="preserve"> </w:t>
      </w:r>
      <w:r>
        <w:rPr>
          <w:spacing w:val="-1"/>
        </w:rPr>
        <w:t>RAID</w:t>
      </w:r>
      <w:r>
        <w:rPr>
          <w:spacing w:val="12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estar</w:t>
      </w:r>
      <w:r>
        <w:rPr>
          <w:spacing w:val="45"/>
          <w:w w:val="99"/>
        </w:rPr>
        <w:t xml:space="preserve"> </w:t>
      </w:r>
      <w:r>
        <w:rPr>
          <w:spacing w:val="-1"/>
        </w:rPr>
        <w:t>limitada</w:t>
      </w:r>
      <w:r>
        <w:rPr>
          <w:spacing w:val="-5"/>
        </w:rPr>
        <w:t xml:space="preserve"> </w:t>
      </w:r>
      <w:r>
        <w:rPr>
          <w:spacing w:val="-1"/>
        </w:rPr>
        <w:t>únicamente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rPr>
          <w:spacing w:val="-1"/>
        </w:rPr>
        <w:t>Operativo</w:t>
      </w:r>
      <w:r>
        <w:rPr>
          <w:spacing w:val="-6"/>
        </w:rPr>
        <w:t xml:space="preserve"> </w:t>
      </w:r>
      <w:r>
        <w:rPr>
          <w:spacing w:val="-1"/>
        </w:rPr>
        <w:t>actual.</w:t>
      </w:r>
    </w:p>
    <w:p w:rsidR="000A6513" w:rsidRDefault="00160585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5" w:hanging="283"/>
        <w:jc w:val="both"/>
      </w:pPr>
      <w:r>
        <w:rPr>
          <w:spacing w:val="-1"/>
        </w:rPr>
        <w:t>Vulnerabilidad</w:t>
      </w:r>
      <w:r>
        <w:rPr>
          <w:spacing w:val="8"/>
        </w:rPr>
        <w:t xml:space="preserve"> </w:t>
      </w:r>
      <w:r>
        <w:rPr>
          <w:spacing w:val="-1"/>
        </w:rPr>
        <w:t>ante</w:t>
      </w:r>
      <w:r>
        <w:rPr>
          <w:spacing w:val="8"/>
        </w:rPr>
        <w:t xml:space="preserve"> </w:t>
      </w:r>
      <w:r>
        <w:rPr>
          <w:spacing w:val="-1"/>
        </w:rPr>
        <w:t>virus:</w:t>
      </w:r>
      <w:r>
        <w:rPr>
          <w:spacing w:val="10"/>
        </w:rPr>
        <w:t xml:space="preserve"> </w:t>
      </w:r>
      <w:r>
        <w:rPr>
          <w:spacing w:val="-2"/>
        </w:rPr>
        <w:t>Al</w:t>
      </w:r>
      <w:r>
        <w:rPr>
          <w:spacing w:val="9"/>
        </w:rPr>
        <w:t xml:space="preserve"> </w:t>
      </w:r>
      <w:r>
        <w:rPr>
          <w:spacing w:val="-1"/>
        </w:rPr>
        <w:t>tratarse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2"/>
        </w:rPr>
        <w:t>una</w:t>
      </w:r>
      <w:r>
        <w:rPr>
          <w:spacing w:val="8"/>
        </w:rPr>
        <w:t xml:space="preserve"> </w:t>
      </w:r>
      <w:r>
        <w:rPr>
          <w:spacing w:val="-1"/>
        </w:rPr>
        <w:t>aplicación</w:t>
      </w:r>
      <w:r>
        <w:rPr>
          <w:spacing w:val="7"/>
        </w:rPr>
        <w:t xml:space="preserve"> </w:t>
      </w:r>
      <w:r>
        <w:rPr>
          <w:spacing w:val="-1"/>
        </w:rPr>
        <w:t>Software,</w:t>
      </w:r>
      <w:r>
        <w:rPr>
          <w:spacing w:val="8"/>
        </w:rPr>
        <w:t xml:space="preserve"> </w:t>
      </w:r>
      <w:r>
        <w:rPr>
          <w:spacing w:val="-1"/>
        </w:rPr>
        <w:t>si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rPr>
          <w:spacing w:val="-1"/>
        </w:rPr>
        <w:t>sistema</w:t>
      </w:r>
      <w:r>
        <w:rPr>
          <w:spacing w:val="8"/>
        </w:rPr>
        <w:t xml:space="preserve"> </w:t>
      </w:r>
      <w:r>
        <w:t>es</w:t>
      </w:r>
      <w:r>
        <w:rPr>
          <w:spacing w:val="93"/>
          <w:w w:val="99"/>
        </w:rPr>
        <w:t xml:space="preserve"> </w:t>
      </w:r>
      <w:r>
        <w:t>atacado</w:t>
      </w:r>
      <w:r>
        <w:rPr>
          <w:spacing w:val="8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rPr>
          <w:spacing w:val="-2"/>
        </w:rPr>
        <w:t>una</w:t>
      </w:r>
      <w:r>
        <w:rPr>
          <w:spacing w:val="10"/>
        </w:rPr>
        <w:t xml:space="preserve"> </w:t>
      </w:r>
      <w:r>
        <w:rPr>
          <w:spacing w:val="-1"/>
        </w:rPr>
        <w:t>vulnerabilidad</w:t>
      </w:r>
      <w:r>
        <w:rPr>
          <w:spacing w:val="9"/>
        </w:rPr>
        <w:t xml:space="preserve"> 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un</w:t>
      </w:r>
      <w:r>
        <w:rPr>
          <w:spacing w:val="11"/>
        </w:rPr>
        <w:t xml:space="preserve"> </w:t>
      </w:r>
      <w:r>
        <w:rPr>
          <w:spacing w:val="-1"/>
        </w:rPr>
        <w:t>virus,</w:t>
      </w:r>
      <w:r>
        <w:rPr>
          <w:spacing w:val="9"/>
        </w:rPr>
        <w:t xml:space="preserve"> </w:t>
      </w:r>
      <w:r>
        <w:t>puede</w:t>
      </w:r>
      <w:r>
        <w:rPr>
          <w:spacing w:val="7"/>
        </w:rPr>
        <w:t xml:space="preserve"> </w:t>
      </w:r>
      <w:r>
        <w:rPr>
          <w:spacing w:val="-1"/>
        </w:rPr>
        <w:t>repercutir</w:t>
      </w:r>
      <w:r>
        <w:rPr>
          <w:spacing w:val="10"/>
        </w:rPr>
        <w:t xml:space="preserve"> </w:t>
      </w:r>
      <w:r>
        <w:rPr>
          <w:spacing w:val="-1"/>
        </w:rPr>
        <w:t>directamente</w:t>
      </w:r>
      <w:r>
        <w:rPr>
          <w:spacing w:val="11"/>
        </w:rPr>
        <w:t xml:space="preserve"> </w:t>
      </w:r>
      <w:r>
        <w:t>sobre</w:t>
      </w:r>
      <w:r>
        <w:rPr>
          <w:spacing w:val="7"/>
        </w:rPr>
        <w:t xml:space="preserve"> </w:t>
      </w:r>
      <w:r>
        <w:t>el</w:t>
      </w:r>
      <w:r>
        <w:rPr>
          <w:spacing w:val="69"/>
          <w:w w:val="99"/>
        </w:rPr>
        <w:t xml:space="preserve"> </w:t>
      </w:r>
      <w:r>
        <w:rPr>
          <w:spacing w:val="-1"/>
        </w:rPr>
        <w:t>sistema</w:t>
      </w:r>
      <w:r>
        <w:rPr>
          <w:spacing w:val="-12"/>
        </w:rPr>
        <w:t xml:space="preserve"> </w:t>
      </w:r>
      <w:r>
        <w:t>RAID.</w:t>
      </w:r>
    </w:p>
    <w:p w:rsidR="000A6513" w:rsidRDefault="00160585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5" w:hanging="283"/>
        <w:jc w:val="both"/>
      </w:pPr>
      <w:r>
        <w:rPr>
          <w:spacing w:val="-1"/>
        </w:rPr>
        <w:t>Problemas</w:t>
      </w:r>
      <w:r>
        <w:rPr>
          <w:spacing w:val="-2"/>
        </w:rPr>
        <w:t xml:space="preserve"> </w:t>
      </w:r>
      <w:r>
        <w:t xml:space="preserve">con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integridad</w:t>
      </w:r>
      <w:r>
        <w:t xml:space="preserve"> 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reinicio</w:t>
      </w:r>
      <w:r>
        <w:t xml:space="preserve"> del</w:t>
      </w:r>
      <w:r>
        <w:rPr>
          <w:spacing w:val="1"/>
        </w:rPr>
        <w:t xml:space="preserve"> </w:t>
      </w:r>
      <w:r>
        <w:rPr>
          <w:spacing w:val="-1"/>
        </w:rPr>
        <w:t>sistema:</w:t>
      </w:r>
      <w:r>
        <w:rPr>
          <w:spacing w:val="1"/>
        </w:rPr>
        <w:t xml:space="preserve"> </w:t>
      </w:r>
      <w:r>
        <w:rPr>
          <w:spacing w:val="-1"/>
        </w:rPr>
        <w:t xml:space="preserve">Si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sistema</w:t>
      </w:r>
      <w:r>
        <w:rPr>
          <w:spacing w:val="79"/>
          <w:w w:val="99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t>cae,</w:t>
      </w:r>
      <w:r>
        <w:rPr>
          <w:spacing w:val="-4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producir</w:t>
      </w:r>
      <w:r>
        <w:rPr>
          <w:spacing w:val="-4"/>
        </w:rPr>
        <w:t xml:space="preserve"> </w:t>
      </w:r>
      <w:r>
        <w:rPr>
          <w:spacing w:val="-1"/>
        </w:rPr>
        <w:t>problemas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consistencia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integridad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t>datos.</w:t>
      </w:r>
    </w:p>
    <w:p w:rsidR="000A6513" w:rsidRDefault="000A6513">
      <w:pPr>
        <w:pStyle w:val="Textoindependiente"/>
        <w:numPr>
          <w:ilvl w:val="0"/>
          <w:numId w:val="3"/>
        </w:numPr>
        <w:tabs>
          <w:tab w:val="left" w:pos="1100"/>
        </w:tabs>
        <w:kinsoku w:val="0"/>
        <w:overflowPunct w:val="0"/>
        <w:ind w:right="805" w:hanging="283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7"/>
          <w:szCs w:val="17"/>
        </w:rPr>
      </w:pPr>
    </w:p>
    <w:p w:rsidR="000A6513" w:rsidRDefault="00160585">
      <w:pPr>
        <w:pStyle w:val="Ttulo2"/>
        <w:kinsoku w:val="0"/>
        <w:overflowPunct w:val="0"/>
        <w:rPr>
          <w:b w:val="0"/>
          <w:bCs w:val="0"/>
        </w:rPr>
      </w:pPr>
      <w:r>
        <w:t>Modelo</w:t>
      </w:r>
      <w:r>
        <w:rPr>
          <w:spacing w:val="-7"/>
        </w:rPr>
        <w:t xml:space="preserve"> </w:t>
      </w:r>
      <w:r>
        <w:rPr>
          <w:spacing w:val="-1"/>
        </w:rPr>
        <w:t>híbrido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RAID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1"/>
        </w:rPr>
        <w:t>asistido</w:t>
      </w:r>
      <w:r>
        <w:rPr>
          <w:spacing w:val="-4"/>
        </w:rPr>
        <w:t xml:space="preserve"> </w:t>
      </w:r>
      <w:r>
        <w:rPr>
          <w:spacing w:val="-1"/>
        </w:rPr>
        <w:t>mediante</w:t>
      </w:r>
      <w:r>
        <w:rPr>
          <w:spacing w:val="-7"/>
        </w:rPr>
        <w:t xml:space="preserve"> </w:t>
      </w:r>
      <w:r>
        <w:t>hardware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1044" w:firstLine="0"/>
      </w:pPr>
      <w:r>
        <w:rPr>
          <w:noProof/>
        </w:rPr>
        <w:drawing>
          <wp:inline distT="0" distB="0" distL="0" distR="0">
            <wp:extent cx="4286250" cy="1495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9"/>
        <w:ind w:left="2817" w:firstLine="0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10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10: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RAID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Software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(Híbrido)</w:t>
      </w:r>
    </w:p>
    <w:p w:rsidR="000A6513" w:rsidRDefault="00160585">
      <w:pPr>
        <w:pStyle w:val="Textoindependiente"/>
        <w:kinsoku w:val="0"/>
        <w:overflowPunct w:val="0"/>
        <w:spacing w:before="115"/>
        <w:ind w:right="806"/>
        <w:jc w:val="both"/>
      </w:pPr>
      <w:r>
        <w:rPr>
          <w:spacing w:val="-1"/>
        </w:rPr>
        <w:t>Mientras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rPr>
          <w:spacing w:val="3"/>
        </w:rPr>
        <w:t xml:space="preserve"> </w:t>
      </w:r>
      <w:r>
        <w:rPr>
          <w:spacing w:val="-1"/>
        </w:rPr>
        <w:t>trate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una</w:t>
      </w:r>
      <w:r>
        <w:rPr>
          <w:spacing w:val="3"/>
        </w:rPr>
        <w:t xml:space="preserve"> </w:t>
      </w:r>
      <w:r>
        <w:rPr>
          <w:spacing w:val="-1"/>
        </w:rPr>
        <w:t>aplicación</w:t>
      </w:r>
      <w:r>
        <w:rPr>
          <w:spacing w:val="2"/>
        </w:rPr>
        <w:t xml:space="preserve"> </w:t>
      </w:r>
      <w:r>
        <w:rPr>
          <w:spacing w:val="-1"/>
        </w:rPr>
        <w:t>Software,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rPr>
          <w:spacing w:val="-1"/>
        </w:rPr>
        <w:t>añadido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piezas </w:t>
      </w:r>
      <w:r>
        <w:rPr>
          <w:spacing w:val="3"/>
        </w:rPr>
        <w:t xml:space="preserve"> </w:t>
      </w:r>
      <w:r>
        <w:rPr>
          <w:spacing w:val="-1"/>
        </w:rPr>
        <w:t>hardware</w:t>
      </w:r>
      <w:r>
        <w:rPr>
          <w:spacing w:val="71"/>
          <w:w w:val="99"/>
        </w:rPr>
        <w:t xml:space="preserve"> </w:t>
      </w:r>
      <w:r>
        <w:rPr>
          <w:spacing w:val="-1"/>
        </w:rPr>
        <w:t>ayudará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sobreponerse</w:t>
      </w:r>
      <w:r>
        <w:rPr>
          <w:spacing w:val="18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1"/>
        </w:rPr>
        <w:t>algunas</w:t>
      </w:r>
      <w:r>
        <w:rPr>
          <w:spacing w:val="17"/>
        </w:rPr>
        <w:t xml:space="preserve"> </w:t>
      </w:r>
      <w:r>
        <w:t>debilidades</w:t>
      </w:r>
      <w:r>
        <w:rPr>
          <w:spacing w:val="16"/>
        </w:rPr>
        <w:t xml:space="preserve"> </w:t>
      </w:r>
      <w:r>
        <w:rPr>
          <w:spacing w:val="-1"/>
        </w:rPr>
        <w:t>que</w:t>
      </w:r>
      <w:r>
        <w:rPr>
          <w:spacing w:val="18"/>
        </w:rPr>
        <w:t xml:space="preserve"> </w:t>
      </w:r>
      <w:r>
        <w:rPr>
          <w:spacing w:val="-1"/>
        </w:rPr>
        <w:t>se</w:t>
      </w:r>
      <w:r>
        <w:rPr>
          <w:spacing w:val="17"/>
        </w:rPr>
        <w:t xml:space="preserve"> </w:t>
      </w:r>
      <w:r>
        <w:rPr>
          <w:spacing w:val="-1"/>
        </w:rPr>
        <w:t>presentan</w:t>
      </w:r>
      <w:r>
        <w:rPr>
          <w:spacing w:val="15"/>
        </w:rPr>
        <w:t xml:space="preserve"> </w:t>
      </w:r>
      <w:r>
        <w:rPr>
          <w:spacing w:val="1"/>
        </w:rPr>
        <w:t>en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rPr>
          <w:spacing w:val="-1"/>
        </w:rPr>
        <w:t>sistema</w:t>
      </w:r>
      <w:r>
        <w:rPr>
          <w:spacing w:val="17"/>
        </w:rPr>
        <w:t xml:space="preserve"> </w:t>
      </w:r>
      <w:r>
        <w:rPr>
          <w:spacing w:val="-1"/>
        </w:rPr>
        <w:t>puro</w:t>
      </w:r>
      <w:r>
        <w:rPr>
          <w:spacing w:val="51"/>
          <w:w w:val="99"/>
        </w:rPr>
        <w:t xml:space="preserve"> </w:t>
      </w:r>
      <w:r>
        <w:rPr>
          <w:spacing w:val="-1"/>
        </w:rPr>
        <w:t>Software.</w:t>
      </w:r>
    </w:p>
    <w:p w:rsidR="000A6513" w:rsidRDefault="00160585">
      <w:pPr>
        <w:pStyle w:val="Textoindependiente"/>
        <w:kinsoku w:val="0"/>
        <w:overflowPunct w:val="0"/>
        <w:ind w:right="802"/>
        <w:jc w:val="both"/>
      </w:pPr>
      <w:r>
        <w:rPr>
          <w:spacing w:val="-1"/>
        </w:rPr>
        <w:t>Una</w:t>
      </w:r>
      <w:r>
        <w:rPr>
          <w:spacing w:val="3"/>
        </w:rPr>
        <w:t xml:space="preserve"> </w:t>
      </w:r>
      <w:r>
        <w:t>BIOS</w:t>
      </w:r>
      <w:r>
        <w:rPr>
          <w:spacing w:val="2"/>
        </w:rPr>
        <w:t xml:space="preserve"> </w:t>
      </w:r>
      <w:r>
        <w:rPr>
          <w:spacing w:val="-1"/>
        </w:rPr>
        <w:t>adicional</w:t>
      </w:r>
      <w:r>
        <w:rPr>
          <w:spacing w:val="3"/>
        </w:rPr>
        <w:t xml:space="preserve"> </w:t>
      </w:r>
      <w:r>
        <w:rPr>
          <w:spacing w:val="-1"/>
        </w:rPr>
        <w:t>hace</w:t>
      </w:r>
      <w:r>
        <w:rPr>
          <w:spacing w:val="3"/>
        </w:rPr>
        <w:t xml:space="preserve"> </w:t>
      </w:r>
      <w:r>
        <w:rPr>
          <w:spacing w:val="1"/>
        </w:rPr>
        <w:t>la</w:t>
      </w:r>
      <w:r>
        <w:rPr>
          <w:spacing w:val="3"/>
        </w:rPr>
        <w:t xml:space="preserve"> </w:t>
      </w:r>
      <w:r>
        <w:rPr>
          <w:spacing w:val="-1"/>
        </w:rPr>
        <w:t>funcionalidad</w:t>
      </w:r>
      <w:r>
        <w:rPr>
          <w:spacing w:val="5"/>
        </w:rPr>
        <w:t xml:space="preserve"> </w:t>
      </w:r>
      <w:r>
        <w:rPr>
          <w:spacing w:val="-1"/>
        </w:rPr>
        <w:t>RAID</w:t>
      </w:r>
      <w:r>
        <w:rPr>
          <w:spacing w:val="3"/>
        </w:rPr>
        <w:t xml:space="preserve"> </w:t>
      </w:r>
      <w:r>
        <w:t>accesible</w:t>
      </w:r>
      <w:r>
        <w:rPr>
          <w:spacing w:val="3"/>
        </w:rPr>
        <w:t xml:space="preserve"> </w:t>
      </w:r>
      <w:r>
        <w:rPr>
          <w:spacing w:val="-1"/>
        </w:rPr>
        <w:t>nada</w:t>
      </w:r>
      <w:r>
        <w:rPr>
          <w:spacing w:val="6"/>
        </w:rPr>
        <w:t xml:space="preserve"> </w:t>
      </w:r>
      <w:r>
        <w:rPr>
          <w:spacing w:val="-2"/>
        </w:rPr>
        <w:t>más</w:t>
      </w:r>
      <w:r>
        <w:rPr>
          <w:spacing w:val="2"/>
        </w:rPr>
        <w:t xml:space="preserve"> </w:t>
      </w:r>
      <w:r>
        <w:rPr>
          <w:spacing w:val="-1"/>
        </w:rPr>
        <w:t>que</w:t>
      </w:r>
      <w:r>
        <w:rPr>
          <w:spacing w:val="4"/>
        </w:rPr>
        <w:t xml:space="preserve"> </w:t>
      </w:r>
      <w:r>
        <w:rPr>
          <w:spacing w:val="-1"/>
        </w:rPr>
        <w:t>se</w:t>
      </w:r>
      <w:r>
        <w:rPr>
          <w:spacing w:val="63"/>
          <w:w w:val="99"/>
        </w:rPr>
        <w:t xml:space="preserve"> </w:t>
      </w:r>
      <w:r>
        <w:rPr>
          <w:spacing w:val="-1"/>
        </w:rPr>
        <w:t>arranque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rPr>
          <w:spacing w:val="-1"/>
        </w:rPr>
        <w:t>sistema,</w:t>
      </w:r>
      <w:r>
        <w:rPr>
          <w:spacing w:val="6"/>
        </w:rPr>
        <w:t xml:space="preserve"> </w:t>
      </w:r>
      <w:r>
        <w:rPr>
          <w:spacing w:val="-1"/>
        </w:rPr>
        <w:t>provocando</w:t>
      </w:r>
      <w:r>
        <w:rPr>
          <w:spacing w:val="5"/>
        </w:rPr>
        <w:t xml:space="preserve"> </w:t>
      </w:r>
      <w:r>
        <w:rPr>
          <w:spacing w:val="-1"/>
        </w:rPr>
        <w:t>redundancia</w:t>
      </w:r>
      <w:r>
        <w:rPr>
          <w:spacing w:val="5"/>
        </w:rPr>
        <w:t xml:space="preserve"> </w:t>
      </w:r>
      <w:r>
        <w:rPr>
          <w:spacing w:val="-1"/>
        </w:rPr>
        <w:t>durante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rPr>
          <w:spacing w:val="-1"/>
        </w:rPr>
        <w:t>arranque</w:t>
      </w:r>
      <w:r>
        <w:rPr>
          <w:spacing w:val="5"/>
        </w:rPr>
        <w:t xml:space="preserve"> </w:t>
      </w:r>
      <w:r>
        <w:rPr>
          <w:spacing w:val="-1"/>
        </w:rPr>
        <w:t>que</w:t>
      </w:r>
      <w:r>
        <w:rPr>
          <w:spacing w:val="5"/>
        </w:rPr>
        <w:t xml:space="preserve"> </w:t>
      </w:r>
      <w:r>
        <w:rPr>
          <w:spacing w:val="-1"/>
        </w:rPr>
        <w:t>reduce</w:t>
      </w:r>
      <w:r>
        <w:rPr>
          <w:spacing w:val="5"/>
        </w:rPr>
        <w:t xml:space="preserve"> </w:t>
      </w:r>
      <w:r>
        <w:t>el</w:t>
      </w:r>
      <w:r>
        <w:rPr>
          <w:spacing w:val="77"/>
          <w:w w:val="99"/>
        </w:rPr>
        <w:t xml:space="preserve"> </w:t>
      </w:r>
      <w:r>
        <w:rPr>
          <w:spacing w:val="-1"/>
        </w:rPr>
        <w:t>impacto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errores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rPr>
          <w:spacing w:val="-1"/>
        </w:rPr>
        <w:t>RAID</w:t>
      </w:r>
      <w:r>
        <w:rPr>
          <w:spacing w:val="12"/>
        </w:rPr>
        <w:t xml:space="preserve"> </w:t>
      </w:r>
      <w:r>
        <w:rPr>
          <w:spacing w:val="-1"/>
        </w:rPr>
        <w:t>que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otra</w:t>
      </w:r>
      <w:r>
        <w:rPr>
          <w:spacing w:val="12"/>
        </w:rPr>
        <w:t xml:space="preserve"> </w:t>
      </w:r>
      <w:r>
        <w:rPr>
          <w:spacing w:val="-1"/>
        </w:rPr>
        <w:t>manera</w:t>
      </w:r>
      <w:r>
        <w:rPr>
          <w:spacing w:val="11"/>
        </w:rPr>
        <w:t xml:space="preserve"> </w:t>
      </w:r>
      <w:r>
        <w:t>puede</w:t>
      </w:r>
      <w:r>
        <w:rPr>
          <w:spacing w:val="11"/>
        </w:rPr>
        <w:t xml:space="preserve"> </w:t>
      </w:r>
      <w:r>
        <w:rPr>
          <w:spacing w:val="-1"/>
        </w:rPr>
        <w:t>llevar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una</w:t>
      </w:r>
      <w:r>
        <w:rPr>
          <w:spacing w:val="11"/>
        </w:rPr>
        <w:t xml:space="preserve"> </w:t>
      </w:r>
      <w:r>
        <w:t>corrupción</w:t>
      </w:r>
      <w:r>
        <w:rPr>
          <w:spacing w:val="10"/>
        </w:rPr>
        <w:t xml:space="preserve"> </w:t>
      </w:r>
      <w:r>
        <w:rPr>
          <w:spacing w:val="1"/>
        </w:rPr>
        <w:t>en</w:t>
      </w:r>
      <w:r>
        <w:rPr>
          <w:spacing w:val="41"/>
          <w:w w:val="99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datos.</w:t>
      </w:r>
      <w:r>
        <w:rPr>
          <w:spacing w:val="28"/>
        </w:rPr>
        <w:t xml:space="preserve"> </w:t>
      </w:r>
      <w:r>
        <w:rPr>
          <w:spacing w:val="-1"/>
        </w:rPr>
        <w:t>Muchas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rPr>
          <w:spacing w:val="-1"/>
        </w:rPr>
        <w:t>estas</w:t>
      </w:r>
      <w:r>
        <w:rPr>
          <w:spacing w:val="25"/>
        </w:rPr>
        <w:t xml:space="preserve"> </w:t>
      </w:r>
      <w:r>
        <w:rPr>
          <w:spacing w:val="-1"/>
        </w:rPr>
        <w:t>soluciones</w:t>
      </w:r>
      <w:r>
        <w:rPr>
          <w:spacing w:val="26"/>
        </w:rPr>
        <w:t xml:space="preserve"> </w:t>
      </w:r>
      <w:r>
        <w:t>proveen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rPr>
          <w:spacing w:val="-1"/>
        </w:rPr>
        <w:t>configuraciones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rPr>
          <w:spacing w:val="-1"/>
        </w:rPr>
        <w:t>la</w:t>
      </w:r>
      <w:r>
        <w:rPr>
          <w:spacing w:val="27"/>
        </w:rPr>
        <w:t xml:space="preserve"> </w:t>
      </w:r>
      <w:r>
        <w:t>BIOS</w:t>
      </w:r>
      <w:r>
        <w:rPr>
          <w:spacing w:val="27"/>
        </w:rPr>
        <w:t xml:space="preserve"> </w:t>
      </w:r>
      <w:r>
        <w:rPr>
          <w:spacing w:val="-1"/>
        </w:rPr>
        <w:t>que</w:t>
      </w:r>
      <w:r>
        <w:rPr>
          <w:spacing w:val="63"/>
          <w:w w:val="99"/>
        </w:rPr>
        <w:t xml:space="preserve"> </w:t>
      </w:r>
      <w:r>
        <w:rPr>
          <w:spacing w:val="-1"/>
        </w:rPr>
        <w:t>permiten</w:t>
      </w:r>
      <w:r>
        <w:t xml:space="preserve"> </w:t>
      </w:r>
      <w:r>
        <w:rPr>
          <w:spacing w:val="-1"/>
        </w:rPr>
        <w:t xml:space="preserve">habilitar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 xml:space="preserve">RAID </w:t>
      </w:r>
      <w:r>
        <w:rPr>
          <w:spacing w:val="1"/>
        </w:rPr>
        <w:t>en</w:t>
      </w:r>
      <w:r>
        <w:t xml:space="preserve"> el</w:t>
      </w:r>
      <w:r>
        <w:rPr>
          <w:spacing w:val="-2"/>
        </w:rPr>
        <w:t xml:space="preserve"> </w:t>
      </w:r>
      <w:r>
        <w:rPr>
          <w:spacing w:val="-1"/>
        </w:rPr>
        <w:t xml:space="preserve">arranque. </w:t>
      </w:r>
      <w:r>
        <w:rPr>
          <w:spacing w:val="1"/>
        </w:rPr>
        <w:t>Por</w:t>
      </w:r>
      <w:r>
        <w:rPr>
          <w:spacing w:val="-1"/>
        </w:rPr>
        <w:t xml:space="preserve"> otra </w:t>
      </w:r>
      <w:r>
        <w:t>parte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más</w:t>
      </w:r>
      <w:r>
        <w:rPr>
          <w:spacing w:val="-2"/>
        </w:rPr>
        <w:t xml:space="preserve"> </w:t>
      </w:r>
      <w:r>
        <w:t>independiente</w:t>
      </w:r>
      <w:r>
        <w:rPr>
          <w:spacing w:val="-1"/>
        </w:rPr>
        <w:t xml:space="preserve"> que </w:t>
      </w:r>
      <w:r>
        <w:t>un</w:t>
      </w:r>
      <w:r>
        <w:rPr>
          <w:spacing w:val="49"/>
          <w:w w:val="99"/>
        </w:rPr>
        <w:t xml:space="preserve"> </w:t>
      </w:r>
      <w:r>
        <w:rPr>
          <w:spacing w:val="-1"/>
        </w:rPr>
        <w:t>sistema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t>puro.</w:t>
      </w:r>
    </w:p>
    <w:p w:rsidR="000A6513" w:rsidRDefault="00160585">
      <w:pPr>
        <w:pStyle w:val="Textoindependiente"/>
        <w:kinsoku w:val="0"/>
        <w:overflowPunct w:val="0"/>
        <w:ind w:left="0" w:right="1571" w:firstLine="0"/>
        <w:jc w:val="center"/>
      </w:pPr>
      <w:r>
        <w:rPr>
          <w:spacing w:val="-1"/>
        </w:rPr>
        <w:t>Beneficios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desventajas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sistema</w:t>
      </w:r>
      <w:r>
        <w:rPr>
          <w:spacing w:val="-2"/>
        </w:rPr>
        <w:t xml:space="preserve"> </w:t>
      </w:r>
      <w:r>
        <w:rPr>
          <w:spacing w:val="-1"/>
        </w:rPr>
        <w:t>hibrido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1"/>
        </w:rPr>
        <w:t>RAID</w:t>
      </w:r>
    </w:p>
    <w:p w:rsidR="000A6513" w:rsidRDefault="00160585">
      <w:pPr>
        <w:pStyle w:val="Textoindependiente"/>
        <w:kinsoku w:val="0"/>
        <w:overflowPunct w:val="0"/>
        <w:ind w:left="1099" w:right="804" w:hanging="284"/>
        <w:jc w:val="both"/>
      </w:pPr>
      <w:r>
        <w:rPr>
          <w:rFonts w:ascii="Wingdings" w:hAnsi="Wingdings" w:cs="Wingdings"/>
          <w:w w:val="80"/>
        </w:rPr>
        <w:t></w:t>
      </w:r>
      <w:r>
        <w:rPr>
          <w:rFonts w:ascii="Wingdings" w:hAnsi="Wingdings" w:cs="Wingdings"/>
          <w:w w:val="80"/>
        </w:rPr>
        <w:t></w:t>
      </w:r>
      <w:r>
        <w:rPr>
          <w:rFonts w:ascii="Wingdings" w:hAnsi="Wingdings" w:cs="Wingdings"/>
          <w:spacing w:val="-49"/>
          <w:w w:val="80"/>
        </w:rPr>
        <w:t></w:t>
      </w:r>
      <w:r>
        <w:rPr>
          <w:spacing w:val="-1"/>
        </w:rPr>
        <w:t>Coste</w:t>
      </w:r>
      <w:r>
        <w:t xml:space="preserve"> </w:t>
      </w:r>
      <w:r>
        <w:rPr>
          <w:spacing w:val="7"/>
        </w:rPr>
        <w:t xml:space="preserve"> </w:t>
      </w:r>
      <w:r>
        <w:t xml:space="preserve">moderado: </w:t>
      </w:r>
      <w:r>
        <w:rPr>
          <w:spacing w:val="5"/>
        </w:rPr>
        <w:t xml:space="preserve"> </w:t>
      </w:r>
      <w:r>
        <w:rPr>
          <w:spacing w:val="-1"/>
        </w:rPr>
        <w:t>Sólo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necesita</w:t>
      </w:r>
      <w:r>
        <w:t xml:space="preserve"> </w:t>
      </w:r>
      <w:r>
        <w:rPr>
          <w:spacing w:val="6"/>
        </w:rPr>
        <w:t xml:space="preserve"> </w:t>
      </w:r>
      <w:r>
        <w:t xml:space="preserve">un </w:t>
      </w:r>
      <w:r>
        <w:rPr>
          <w:spacing w:val="4"/>
        </w:rPr>
        <w:t xml:space="preserve"> </w:t>
      </w:r>
      <w:r>
        <w:rPr>
          <w:spacing w:val="1"/>
        </w:rPr>
        <w:t>HBA</w:t>
      </w:r>
      <w:r>
        <w:t xml:space="preserve"> </w:t>
      </w:r>
      <w:r>
        <w:rPr>
          <w:spacing w:val="4"/>
        </w:rPr>
        <w:t xml:space="preserve"> </w:t>
      </w:r>
      <w:r>
        <w:t>(</w:t>
      </w:r>
      <w:proofErr w:type="spellStart"/>
      <w:r>
        <w:t>plug</w:t>
      </w:r>
      <w:proofErr w:type="spellEnd"/>
      <w:r>
        <w:t xml:space="preserve">-in) </w:t>
      </w:r>
      <w:r>
        <w:rPr>
          <w:spacing w:val="8"/>
        </w:rPr>
        <w:t xml:space="preserve"> </w:t>
      </w:r>
      <w:r>
        <w:t xml:space="preserve">o </w:t>
      </w:r>
      <w:r>
        <w:rPr>
          <w:spacing w:val="7"/>
        </w:rPr>
        <w:t xml:space="preserve"> </w:t>
      </w:r>
      <w:r>
        <w:rPr>
          <w:spacing w:val="-2"/>
        </w:rPr>
        <w:t>una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memoria</w:t>
      </w:r>
      <w:r>
        <w:t xml:space="preserve"> </w:t>
      </w:r>
      <w:r>
        <w:rPr>
          <w:spacing w:val="65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rPr>
          <w:spacing w:val="-1"/>
        </w:rPr>
        <w:t>adicional</w:t>
      </w:r>
      <w:r>
        <w:t xml:space="preserve">  para 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2"/>
        </w:rPr>
        <w:t xml:space="preserve"> </w:t>
      </w:r>
      <w:r>
        <w:t xml:space="preserve">BIOS  es  </w:t>
      </w:r>
      <w:r>
        <w:rPr>
          <w:spacing w:val="-1"/>
        </w:rPr>
        <w:t>necesaria,</w:t>
      </w:r>
      <w:r>
        <w:t xml:space="preserve"> </w:t>
      </w:r>
      <w:r>
        <w:rPr>
          <w:spacing w:val="1"/>
        </w:rPr>
        <w:t xml:space="preserve"> </w:t>
      </w:r>
      <w:r>
        <w:t xml:space="preserve">puede </w:t>
      </w:r>
      <w:r>
        <w:rPr>
          <w:spacing w:val="1"/>
        </w:rPr>
        <w:t xml:space="preserve"> </w:t>
      </w:r>
      <w:r>
        <w:rPr>
          <w:spacing w:val="-1"/>
        </w:rPr>
        <w:t>incluir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2"/>
        </w:rPr>
        <w:t xml:space="preserve"> </w:t>
      </w:r>
      <w:r>
        <w:t xml:space="preserve">acelerador </w:t>
      </w:r>
      <w:r>
        <w:rPr>
          <w:spacing w:val="1"/>
        </w:rPr>
        <w:t xml:space="preserve"> </w:t>
      </w:r>
      <w:r>
        <w:t xml:space="preserve">XOR </w:t>
      </w:r>
      <w:r>
        <w:rPr>
          <w:spacing w:val="45"/>
        </w:rPr>
        <w:t xml:space="preserve"> </w:t>
      </w:r>
      <w:r>
        <w:rPr>
          <w:spacing w:val="-1"/>
        </w:rPr>
        <w:t>si</w:t>
      </w:r>
      <w:r>
        <w:rPr>
          <w:spacing w:val="4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controlador</w:t>
      </w:r>
      <w:r>
        <w:rPr>
          <w:spacing w:val="-3"/>
        </w:rPr>
        <w:t xml:space="preserve"> </w:t>
      </w:r>
      <w:r>
        <w:rPr>
          <w:spacing w:val="-1"/>
        </w:rPr>
        <w:t>soporta</w:t>
      </w:r>
      <w:r>
        <w:rPr>
          <w:spacing w:val="-4"/>
        </w:rPr>
        <w:t xml:space="preserve"> </w:t>
      </w:r>
      <w:r>
        <w:rPr>
          <w:spacing w:val="-1"/>
        </w:rPr>
        <w:t>RAID</w:t>
      </w:r>
      <w:r>
        <w:rPr>
          <w:spacing w:val="-4"/>
        </w:rPr>
        <w:t xml:space="preserve"> </w:t>
      </w:r>
      <w:r>
        <w:t>5.</w:t>
      </w:r>
    </w:p>
    <w:p w:rsidR="000A6513" w:rsidRDefault="00160585">
      <w:pPr>
        <w:pStyle w:val="Textoindependiente"/>
        <w:kinsoku w:val="0"/>
        <w:overflowPunct w:val="0"/>
        <w:ind w:left="1099" w:right="805" w:hanging="284"/>
        <w:jc w:val="both"/>
      </w:pPr>
      <w:r>
        <w:rPr>
          <w:rFonts w:ascii="Wingdings" w:hAnsi="Wingdings" w:cs="Wingdings"/>
          <w:w w:val="80"/>
        </w:rPr>
        <w:t></w:t>
      </w:r>
      <w:r>
        <w:rPr>
          <w:rFonts w:ascii="Wingdings" w:hAnsi="Wingdings" w:cs="Wingdings"/>
          <w:w w:val="80"/>
        </w:rPr>
        <w:t></w:t>
      </w:r>
      <w:r>
        <w:rPr>
          <w:rFonts w:ascii="Wingdings" w:hAnsi="Wingdings" w:cs="Wingdings"/>
          <w:spacing w:val="-44"/>
          <w:w w:val="80"/>
        </w:rPr>
        <w:t></w:t>
      </w:r>
      <w:r>
        <w:t xml:space="preserve">Protegido </w:t>
      </w:r>
      <w:r>
        <w:rPr>
          <w:spacing w:val="37"/>
        </w:rPr>
        <w:t xml:space="preserve"> </w:t>
      </w:r>
      <w:r>
        <w:rPr>
          <w:spacing w:val="-1"/>
        </w:rPr>
        <w:t>durante</w:t>
      </w:r>
      <w:r>
        <w:t xml:space="preserve"> </w:t>
      </w:r>
      <w:r>
        <w:rPr>
          <w:spacing w:val="37"/>
        </w:rPr>
        <w:t xml:space="preserve"> </w:t>
      </w:r>
      <w:r>
        <w:t xml:space="preserve">el </w:t>
      </w:r>
      <w:r>
        <w:rPr>
          <w:spacing w:val="37"/>
        </w:rPr>
        <w:t xml:space="preserve"> </w:t>
      </w:r>
      <w:r>
        <w:rPr>
          <w:spacing w:val="-1"/>
        </w:rPr>
        <w:t>arranque</w:t>
      </w:r>
      <w:proofErr w:type="gramStart"/>
      <w:r>
        <w:rPr>
          <w:spacing w:val="-1"/>
        </w:rPr>
        <w:t>:</w:t>
      </w:r>
      <w:r>
        <w:t xml:space="preserve"> </w:t>
      </w:r>
      <w:r>
        <w:rPr>
          <w:spacing w:val="38"/>
        </w:rPr>
        <w:t xml:space="preserve"> </w:t>
      </w:r>
      <w:r>
        <w:t>No</w:t>
      </w:r>
      <w:proofErr w:type="gramEnd"/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tiene</w:t>
      </w:r>
      <w:r>
        <w:t xml:space="preserve"> </w:t>
      </w:r>
      <w:r>
        <w:rPr>
          <w:spacing w:val="38"/>
        </w:rPr>
        <w:t xml:space="preserve"> </w:t>
      </w:r>
      <w:r>
        <w:t xml:space="preserve">ningún </w:t>
      </w:r>
      <w:r>
        <w:rPr>
          <w:spacing w:val="36"/>
        </w:rPr>
        <w:t xml:space="preserve"> </w:t>
      </w:r>
      <w:r>
        <w:t xml:space="preserve">impacto </w:t>
      </w:r>
      <w:r>
        <w:rPr>
          <w:spacing w:val="38"/>
        </w:rPr>
        <w:t xml:space="preserve"> </w:t>
      </w:r>
      <w:r>
        <w:rPr>
          <w:spacing w:val="-1"/>
        </w:rPr>
        <w:t>negativo</w:t>
      </w:r>
      <w:r>
        <w:t xml:space="preserve"> </w:t>
      </w:r>
      <w:r>
        <w:rPr>
          <w:spacing w:val="39"/>
        </w:rPr>
        <w:t xml:space="preserve"> </w:t>
      </w:r>
      <w:r>
        <w:t>en</w:t>
      </w:r>
      <w:r>
        <w:rPr>
          <w:spacing w:val="9"/>
        </w:rPr>
        <w:t xml:space="preserve">  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disponibilidad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rPr>
          <w:spacing w:val="-1"/>
        </w:rPr>
        <w:t>frente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rPr>
          <w:spacing w:val="-1"/>
        </w:rPr>
        <w:t>medios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fallo completo.</w:t>
      </w:r>
    </w:p>
    <w:p w:rsidR="000A6513" w:rsidRDefault="00160585">
      <w:pPr>
        <w:pStyle w:val="Textoindependiente"/>
        <w:numPr>
          <w:ilvl w:val="0"/>
          <w:numId w:val="2"/>
        </w:numPr>
        <w:tabs>
          <w:tab w:val="left" w:pos="1100"/>
        </w:tabs>
        <w:kinsoku w:val="0"/>
        <w:overflowPunct w:val="0"/>
        <w:ind w:right="804" w:hanging="283"/>
        <w:jc w:val="both"/>
      </w:pPr>
      <w:r>
        <w:rPr>
          <w:spacing w:val="-1"/>
        </w:rPr>
        <w:t>Aumento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la</w:t>
      </w:r>
      <w:r>
        <w:rPr>
          <w:spacing w:val="15"/>
        </w:rPr>
        <w:t xml:space="preserve"> </w:t>
      </w:r>
      <w:r>
        <w:t>carga</w:t>
      </w:r>
      <w:r>
        <w:rPr>
          <w:spacing w:val="16"/>
        </w:rPr>
        <w:t xml:space="preserve"> </w:t>
      </w:r>
      <w:r>
        <w:rPr>
          <w:spacing w:val="1"/>
        </w:rPr>
        <w:t>en</w:t>
      </w:r>
      <w:r>
        <w:rPr>
          <w:spacing w:val="14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servidor: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spacing w:val="-1"/>
        </w:rPr>
        <w:t>rendimiento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rPr>
          <w:spacing w:val="-1"/>
        </w:rPr>
        <w:t>sistema</w:t>
      </w:r>
      <w:r>
        <w:rPr>
          <w:spacing w:val="16"/>
        </w:rPr>
        <w:t xml:space="preserve"> </w:t>
      </w:r>
      <w:r>
        <w:t>está</w:t>
      </w:r>
      <w:r>
        <w:rPr>
          <w:spacing w:val="15"/>
        </w:rPr>
        <w:t xml:space="preserve"> </w:t>
      </w:r>
      <w:r>
        <w:t>relacionado</w:t>
      </w:r>
      <w:r>
        <w:rPr>
          <w:spacing w:val="41"/>
          <w:w w:val="99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rPr>
          <w:spacing w:val="-1"/>
        </w:rPr>
        <w:t>la</w:t>
      </w:r>
      <w:r>
        <w:rPr>
          <w:spacing w:val="12"/>
        </w:rPr>
        <w:t xml:space="preserve"> </w:t>
      </w:r>
      <w:r>
        <w:t>aplicación</w:t>
      </w:r>
      <w:r>
        <w:rPr>
          <w:spacing w:val="13"/>
        </w:rPr>
        <w:t xml:space="preserve"> </w:t>
      </w:r>
      <w:r>
        <w:rPr>
          <w:spacing w:val="-1"/>
        </w:rPr>
        <w:t>RAID.</w:t>
      </w:r>
      <w:r>
        <w:rPr>
          <w:spacing w:val="15"/>
        </w:rPr>
        <w:t xml:space="preserve"> </w:t>
      </w:r>
      <w:r>
        <w:rPr>
          <w:spacing w:val="-1"/>
        </w:rPr>
        <w:t>Cuantos</w:t>
      </w:r>
      <w:r>
        <w:rPr>
          <w:spacing w:val="13"/>
        </w:rPr>
        <w:t xml:space="preserve"> </w:t>
      </w:r>
      <w:r>
        <w:t>más</w:t>
      </w:r>
      <w:r>
        <w:rPr>
          <w:spacing w:val="12"/>
        </w:rPr>
        <w:t xml:space="preserve"> </w:t>
      </w:r>
      <w:r>
        <w:t>discos</w:t>
      </w:r>
      <w:r>
        <w:rPr>
          <w:spacing w:val="13"/>
        </w:rPr>
        <w:t xml:space="preserve"> </w:t>
      </w:r>
      <w:r>
        <w:t>están</w:t>
      </w:r>
      <w:r>
        <w:rPr>
          <w:spacing w:val="13"/>
        </w:rPr>
        <w:t xml:space="preserve"> </w:t>
      </w:r>
      <w:r>
        <w:t>involucrados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más</w:t>
      </w:r>
      <w:r>
        <w:rPr>
          <w:spacing w:val="13"/>
        </w:rPr>
        <w:t xml:space="preserve"> </w:t>
      </w:r>
      <w:r>
        <w:t>complejo</w:t>
      </w:r>
      <w:r>
        <w:rPr>
          <w:spacing w:val="34"/>
          <w:w w:val="99"/>
        </w:rPr>
        <w:t xml:space="preserve"> </w:t>
      </w:r>
      <w:r>
        <w:rPr>
          <w:spacing w:val="-1"/>
        </w:rPr>
        <w:t>sea</w:t>
      </w:r>
      <w:r>
        <w:t xml:space="preserve"> el </w:t>
      </w:r>
      <w:r>
        <w:rPr>
          <w:spacing w:val="-1"/>
        </w:rPr>
        <w:t>sistema</w:t>
      </w:r>
      <w:r>
        <w:rPr>
          <w:spacing w:val="3"/>
        </w:rPr>
        <w:t xml:space="preserve"> </w:t>
      </w:r>
      <w:r>
        <w:rPr>
          <w:spacing w:val="-1"/>
        </w:rPr>
        <w:t>RAID</w:t>
      </w:r>
      <w:r>
        <w:rPr>
          <w:spacing w:val="1"/>
        </w:rPr>
        <w:t xml:space="preserve"> </w:t>
      </w:r>
      <w:r>
        <w:rPr>
          <w:spacing w:val="-1"/>
        </w:rPr>
        <w:t>implementado,</w:t>
      </w:r>
      <w:r>
        <w:rPr>
          <w:spacing w:val="3"/>
        </w:rPr>
        <w:t xml:space="preserve"> </w:t>
      </w:r>
      <w:r>
        <w:rPr>
          <w:spacing w:val="-1"/>
        </w:rPr>
        <w:t>mayor</w:t>
      </w:r>
      <w:r>
        <w:rPr>
          <w:spacing w:val="1"/>
        </w:rPr>
        <w:t xml:space="preserve"> </w:t>
      </w:r>
      <w:r>
        <w:rPr>
          <w:spacing w:val="-1"/>
        </w:rPr>
        <w:t>impacto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rendimiento.</w:t>
      </w:r>
      <w:r>
        <w:t xml:space="preserve"> </w:t>
      </w:r>
      <w:r>
        <w:rPr>
          <w:spacing w:val="-1"/>
        </w:rPr>
        <w:t>Esta</w:t>
      </w:r>
      <w:r>
        <w:rPr>
          <w:spacing w:val="69"/>
          <w:w w:val="99"/>
        </w:rPr>
        <w:t xml:space="preserve"> </w:t>
      </w:r>
      <w:r>
        <w:rPr>
          <w:spacing w:val="-1"/>
        </w:rPr>
        <w:t>solución</w:t>
      </w:r>
      <w:r>
        <w:rPr>
          <w:spacing w:val="-6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rPr>
          <w:spacing w:val="-1"/>
        </w:rPr>
        <w:t>mejor</w:t>
      </w:r>
      <w:r>
        <w:rPr>
          <w:spacing w:val="-4"/>
        </w:rPr>
        <w:t xml:space="preserve"> </w:t>
      </w:r>
      <w:r>
        <w:rPr>
          <w:spacing w:val="-1"/>
        </w:rPr>
        <w:t>acondicionada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1"/>
        </w:rPr>
        <w:t>RAID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ó</w:t>
      </w:r>
      <w:r>
        <w:rPr>
          <w:spacing w:val="-4"/>
        </w:rPr>
        <w:t xml:space="preserve"> </w:t>
      </w:r>
      <w:r>
        <w:t>1</w:t>
      </w:r>
    </w:p>
    <w:p w:rsidR="000A6513" w:rsidRDefault="00160585">
      <w:pPr>
        <w:pStyle w:val="Textoindependiente"/>
        <w:numPr>
          <w:ilvl w:val="0"/>
          <w:numId w:val="2"/>
        </w:numPr>
        <w:tabs>
          <w:tab w:val="left" w:pos="1100"/>
        </w:tabs>
        <w:kinsoku w:val="0"/>
        <w:overflowPunct w:val="0"/>
        <w:ind w:right="804" w:hanging="283"/>
        <w:jc w:val="both"/>
      </w:pPr>
      <w:r>
        <w:rPr>
          <w:spacing w:val="-1"/>
        </w:rPr>
        <w:t>Migración</w:t>
      </w:r>
      <w:r>
        <w:rPr>
          <w:spacing w:val="21"/>
        </w:rPr>
        <w:t xml:space="preserve"> </w:t>
      </w:r>
      <w:r>
        <w:rPr>
          <w:spacing w:val="-1"/>
        </w:rPr>
        <w:t>limitada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Operativo:</w:t>
      </w:r>
      <w:r>
        <w:rPr>
          <w:spacing w:val="23"/>
        </w:rPr>
        <w:t xml:space="preserve"> </w:t>
      </w:r>
      <w:r>
        <w:rPr>
          <w:spacing w:val="-1"/>
        </w:rPr>
        <w:t>La</w:t>
      </w:r>
      <w:r>
        <w:rPr>
          <w:spacing w:val="23"/>
        </w:rPr>
        <w:t xml:space="preserve"> </w:t>
      </w:r>
      <w:r>
        <w:rPr>
          <w:spacing w:val="-1"/>
        </w:rPr>
        <w:t>funcionalidad</w:t>
      </w:r>
      <w:r>
        <w:rPr>
          <w:spacing w:val="22"/>
        </w:rPr>
        <w:t xml:space="preserve"> </w:t>
      </w:r>
      <w:r>
        <w:rPr>
          <w:spacing w:val="-1"/>
        </w:rPr>
        <w:t>RAID</w:t>
      </w:r>
      <w:r>
        <w:rPr>
          <w:spacing w:val="20"/>
        </w:rPr>
        <w:t xml:space="preserve"> </w:t>
      </w:r>
      <w:r>
        <w:rPr>
          <w:spacing w:val="-1"/>
        </w:rPr>
        <w:t>todavía</w:t>
      </w:r>
      <w:r>
        <w:rPr>
          <w:spacing w:val="67"/>
          <w:w w:val="99"/>
        </w:rPr>
        <w:t xml:space="preserve"> </w:t>
      </w:r>
      <w:r>
        <w:t>depende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1"/>
        </w:rPr>
        <w:t>Sistema</w:t>
      </w:r>
      <w:r>
        <w:rPr>
          <w:spacing w:val="25"/>
        </w:rPr>
        <w:t xml:space="preserve"> </w:t>
      </w:r>
      <w:r>
        <w:t>Operativo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vez</w:t>
      </w:r>
      <w:r>
        <w:rPr>
          <w:spacing w:val="26"/>
        </w:rPr>
        <w:t xml:space="preserve"> </w:t>
      </w:r>
      <w:r>
        <w:rPr>
          <w:spacing w:val="-1"/>
        </w:rPr>
        <w:t>que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1"/>
        </w:rPr>
        <w:t>driver</w:t>
      </w:r>
      <w:r>
        <w:rPr>
          <w:spacing w:val="27"/>
        </w:rPr>
        <w:t xml:space="preserve"> </w:t>
      </w:r>
      <w:r>
        <w:rPr>
          <w:spacing w:val="-1"/>
        </w:rPr>
        <w:t>que</w:t>
      </w:r>
      <w:r>
        <w:rPr>
          <w:spacing w:val="25"/>
        </w:rPr>
        <w:t xml:space="preserve"> </w:t>
      </w:r>
      <w:r>
        <w:t>corre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rPr>
          <w:spacing w:val="-1"/>
        </w:rPr>
        <w:t>Sistema</w:t>
      </w:r>
      <w:r>
        <w:rPr>
          <w:spacing w:val="37"/>
          <w:w w:val="99"/>
        </w:rPr>
        <w:t xml:space="preserve"> </w:t>
      </w:r>
      <w:r>
        <w:rPr>
          <w:spacing w:val="-1"/>
        </w:rPr>
        <w:t>Operativo.</w:t>
      </w:r>
      <w:r>
        <w:rPr>
          <w:spacing w:val="2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4"/>
        </w:rPr>
        <w:t xml:space="preserve"> </w:t>
      </w:r>
      <w:r>
        <w:t>hay</w:t>
      </w:r>
      <w:r>
        <w:rPr>
          <w:spacing w:val="2"/>
        </w:rPr>
        <w:t xml:space="preserve"> </w:t>
      </w:r>
      <w:r>
        <w:rPr>
          <w:spacing w:val="-1"/>
        </w:rPr>
        <w:t>múltiples</w:t>
      </w:r>
      <w:r>
        <w:rPr>
          <w:spacing w:val="4"/>
        </w:rPr>
        <w:t xml:space="preserve"> </w:t>
      </w:r>
      <w:r>
        <w:rPr>
          <w:spacing w:val="-1"/>
        </w:rPr>
        <w:t>drivers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rPr>
          <w:spacing w:val="-1"/>
        </w:rPr>
        <w:t>Sistemas</w:t>
      </w:r>
      <w:r>
        <w:rPr>
          <w:spacing w:val="3"/>
        </w:rPr>
        <w:t xml:space="preserve"> </w:t>
      </w:r>
      <w:r>
        <w:rPr>
          <w:spacing w:val="-1"/>
        </w:rPr>
        <w:t>Operativos.</w:t>
      </w:r>
      <w:r>
        <w:rPr>
          <w:spacing w:val="71"/>
          <w:w w:val="99"/>
        </w:rPr>
        <w:t xml:space="preserve"> </w:t>
      </w:r>
      <w:r>
        <w:t>Depende</w:t>
      </w:r>
      <w:r>
        <w:rPr>
          <w:spacing w:val="7"/>
        </w:rPr>
        <w:t xml:space="preserve"> </w:t>
      </w:r>
      <w:r>
        <w:rPr>
          <w:spacing w:val="-2"/>
        </w:rPr>
        <w:t>mucho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rPr>
          <w:spacing w:val="-1"/>
        </w:rPr>
        <w:t>driver,</w:t>
      </w:r>
      <w:r>
        <w:rPr>
          <w:spacing w:val="9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estos</w:t>
      </w:r>
      <w:r>
        <w:rPr>
          <w:spacing w:val="4"/>
        </w:rPr>
        <w:t xml:space="preserve"> </w:t>
      </w:r>
      <w:r>
        <w:t>tardan</w:t>
      </w:r>
      <w:r>
        <w:rPr>
          <w:spacing w:val="4"/>
        </w:rPr>
        <w:t xml:space="preserve"> </w:t>
      </w:r>
      <w:r>
        <w:t>en</w:t>
      </w:r>
      <w:r>
        <w:rPr>
          <w:spacing w:val="7"/>
        </w:rPr>
        <w:t xml:space="preserve"> </w:t>
      </w:r>
      <w:r>
        <w:rPr>
          <w:spacing w:val="-1"/>
        </w:rPr>
        <w:t>ser</w:t>
      </w:r>
      <w:r>
        <w:rPr>
          <w:spacing w:val="5"/>
        </w:rPr>
        <w:t xml:space="preserve"> </w:t>
      </w:r>
      <w:r>
        <w:t>desarrollados</w:t>
      </w:r>
      <w:r>
        <w:rPr>
          <w:spacing w:val="5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rPr>
          <w:spacing w:val="-1"/>
        </w:rPr>
        <w:t>la</w:t>
      </w:r>
      <w:r>
        <w:rPr>
          <w:spacing w:val="5"/>
        </w:rPr>
        <w:t xml:space="preserve"> </w:t>
      </w:r>
      <w:r>
        <w:rPr>
          <w:spacing w:val="-1"/>
        </w:rPr>
        <w:t>complejidad</w:t>
      </w:r>
      <w:r>
        <w:rPr>
          <w:spacing w:val="61"/>
          <w:w w:val="99"/>
        </w:rPr>
        <w:t xml:space="preserve"> </w:t>
      </w:r>
      <w:r>
        <w:rPr>
          <w:spacing w:val="-1"/>
        </w:rPr>
        <w:t>que</w:t>
      </w:r>
      <w:r>
        <w:rPr>
          <w:spacing w:val="-8"/>
        </w:rPr>
        <w:t xml:space="preserve"> </w:t>
      </w:r>
      <w:r>
        <w:rPr>
          <w:spacing w:val="-1"/>
        </w:rPr>
        <w:t>ellos</w:t>
      </w:r>
      <w:r>
        <w:rPr>
          <w:spacing w:val="-8"/>
        </w:rPr>
        <w:t xml:space="preserve"> </w:t>
      </w:r>
      <w:r>
        <w:rPr>
          <w:spacing w:val="-1"/>
        </w:rPr>
        <w:t>conllevan.</w:t>
      </w:r>
    </w:p>
    <w:p w:rsidR="000A6513" w:rsidRDefault="00160585">
      <w:pPr>
        <w:pStyle w:val="Textoindependiente"/>
        <w:numPr>
          <w:ilvl w:val="0"/>
          <w:numId w:val="2"/>
        </w:numPr>
        <w:tabs>
          <w:tab w:val="left" w:pos="1100"/>
        </w:tabs>
        <w:kinsoku w:val="0"/>
        <w:overflowPunct w:val="0"/>
        <w:ind w:right="806" w:hanging="283"/>
        <w:jc w:val="both"/>
      </w:pPr>
      <w:r>
        <w:rPr>
          <w:spacing w:val="-1"/>
        </w:rPr>
        <w:t>Vulnerabilidad</w:t>
      </w:r>
      <w:r>
        <w:rPr>
          <w:spacing w:val="3"/>
        </w:rPr>
        <w:t xml:space="preserve"> </w:t>
      </w:r>
      <w:r>
        <w:rPr>
          <w:spacing w:val="-1"/>
        </w:rPr>
        <w:t>ante</w:t>
      </w:r>
      <w:r>
        <w:rPr>
          <w:spacing w:val="4"/>
        </w:rPr>
        <w:t xml:space="preserve"> </w:t>
      </w:r>
      <w:r>
        <w:rPr>
          <w:spacing w:val="-1"/>
        </w:rPr>
        <w:t>virus:</w:t>
      </w:r>
      <w:r>
        <w:rPr>
          <w:spacing w:val="4"/>
        </w:rPr>
        <w:t xml:space="preserve"> </w:t>
      </w:r>
      <w:r>
        <w:rPr>
          <w:spacing w:val="-1"/>
        </w:rPr>
        <w:t>Como</w:t>
      </w:r>
      <w:r>
        <w:rPr>
          <w:spacing w:val="6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1"/>
        </w:rPr>
        <w:t>sistema</w:t>
      </w:r>
      <w:r>
        <w:rPr>
          <w:spacing w:val="5"/>
        </w:rPr>
        <w:t xml:space="preserve"> </w:t>
      </w:r>
      <w:r>
        <w:rPr>
          <w:spacing w:val="-1"/>
        </w:rPr>
        <w:t>RAID</w:t>
      </w:r>
      <w:r>
        <w:rPr>
          <w:spacing w:val="2"/>
        </w:rPr>
        <w:t xml:space="preserve"> </w:t>
      </w:r>
      <w:r>
        <w:rPr>
          <w:spacing w:val="-1"/>
        </w:rPr>
        <w:t>está</w:t>
      </w:r>
      <w:r>
        <w:rPr>
          <w:spacing w:val="5"/>
        </w:rPr>
        <w:t xml:space="preserve"> </w:t>
      </w:r>
      <w:r>
        <w:rPr>
          <w:spacing w:val="-1"/>
        </w:rPr>
        <w:t>corriendo</w:t>
      </w:r>
      <w:r>
        <w:rPr>
          <w:spacing w:val="3"/>
        </w:rPr>
        <w:t xml:space="preserve"> </w:t>
      </w:r>
      <w:r>
        <w:rPr>
          <w:spacing w:val="-1"/>
        </w:rPr>
        <w:t>como</w:t>
      </w:r>
      <w:r>
        <w:rPr>
          <w:spacing w:val="3"/>
        </w:rPr>
        <w:t xml:space="preserve"> </w:t>
      </w:r>
      <w:r>
        <w:rPr>
          <w:spacing w:val="-1"/>
        </w:rPr>
        <w:t>aplicación</w:t>
      </w:r>
      <w:r>
        <w:rPr>
          <w:spacing w:val="89"/>
          <w:w w:val="9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r>
        <w:rPr>
          <w:spacing w:val="-1"/>
        </w:rPr>
        <w:t>equipo</w:t>
      </w:r>
      <w:r>
        <w:rPr>
          <w:spacing w:val="2"/>
        </w:rPr>
        <w:t xml:space="preserve"> </w:t>
      </w:r>
      <w:r>
        <w:rPr>
          <w:spacing w:val="-1"/>
        </w:rPr>
        <w:t>informático,</w:t>
      </w:r>
      <w:r>
        <w:t xml:space="preserve"> </w:t>
      </w:r>
      <w:r>
        <w:rPr>
          <w:spacing w:val="-1"/>
        </w:rPr>
        <w:t>tanto</w:t>
      </w:r>
      <w:r>
        <w:rPr>
          <w:spacing w:val="1"/>
        </w:rPr>
        <w:t xml:space="preserve"> </w:t>
      </w:r>
      <w:r>
        <w:rPr>
          <w:spacing w:val="-1"/>
        </w:rPr>
        <w:t>vulnerabilidades</w:t>
      </w:r>
      <w:r>
        <w:t xml:space="preserve"> </w:t>
      </w:r>
      <w:r>
        <w:rPr>
          <w:spacing w:val="-1"/>
        </w:rPr>
        <w:t>como</w:t>
      </w:r>
      <w:r>
        <w:rPr>
          <w:spacing w:val="1"/>
        </w:rPr>
        <w:t xml:space="preserve"> </w:t>
      </w:r>
      <w:r>
        <w:rPr>
          <w:spacing w:val="-1"/>
        </w:rPr>
        <w:t>virus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1"/>
        </w:rPr>
        <w:t xml:space="preserve"> </w:t>
      </w:r>
      <w:r>
        <w:rPr>
          <w:spacing w:val="-1"/>
        </w:rPr>
        <w:t xml:space="preserve">afecten </w:t>
      </w:r>
      <w:r>
        <w:t>al</w:t>
      </w:r>
      <w:r>
        <w:rPr>
          <w:spacing w:val="1"/>
        </w:rPr>
        <w:t xml:space="preserve"> </w:t>
      </w:r>
      <w:r>
        <w:rPr>
          <w:spacing w:val="-1"/>
        </w:rPr>
        <w:t>sistema</w:t>
      </w:r>
      <w:r>
        <w:rPr>
          <w:spacing w:val="85"/>
          <w:w w:val="99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rPr>
          <w:spacing w:val="-1"/>
        </w:rPr>
        <w:t>tener</w:t>
      </w:r>
      <w:r>
        <w:rPr>
          <w:spacing w:val="-5"/>
        </w:rPr>
        <w:t xml:space="preserve"> </w:t>
      </w:r>
      <w:r>
        <w:t>impacto</w:t>
      </w:r>
      <w:r>
        <w:rPr>
          <w:spacing w:val="-4"/>
        </w:rPr>
        <w:t xml:space="preserve"> </w:t>
      </w:r>
      <w:r>
        <w:rPr>
          <w:spacing w:val="-1"/>
        </w:rPr>
        <w:t>directo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1"/>
        </w:rPr>
        <w:t>sistema</w:t>
      </w:r>
      <w:r>
        <w:rPr>
          <w:spacing w:val="-5"/>
        </w:rPr>
        <w:t xml:space="preserve"> </w:t>
      </w:r>
      <w:r>
        <w:rPr>
          <w:spacing w:val="-1"/>
        </w:rPr>
        <w:t>RAID.</w:t>
      </w:r>
    </w:p>
    <w:p w:rsidR="000A6513" w:rsidRDefault="00160585">
      <w:pPr>
        <w:pStyle w:val="Textoindependiente"/>
        <w:numPr>
          <w:ilvl w:val="0"/>
          <w:numId w:val="2"/>
        </w:numPr>
        <w:tabs>
          <w:tab w:val="left" w:pos="1100"/>
        </w:tabs>
        <w:kinsoku w:val="0"/>
        <w:overflowPunct w:val="0"/>
        <w:ind w:right="806" w:hanging="283"/>
        <w:jc w:val="both"/>
      </w:pPr>
      <w:r>
        <w:rPr>
          <w:spacing w:val="-1"/>
        </w:rPr>
        <w:t>Problemas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3"/>
        </w:rPr>
        <w:t xml:space="preserve"> </w:t>
      </w:r>
      <w:r>
        <w:rPr>
          <w:spacing w:val="-1"/>
        </w:rPr>
        <w:t>integridad</w:t>
      </w:r>
      <w:r>
        <w:rPr>
          <w:spacing w:val="4"/>
        </w:rPr>
        <w:t xml:space="preserve"> </w:t>
      </w:r>
      <w:r>
        <w:t>debido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reinicios</w:t>
      </w:r>
      <w:r>
        <w:rPr>
          <w:spacing w:val="2"/>
        </w:rPr>
        <w:t xml:space="preserve"> </w:t>
      </w:r>
      <w:r>
        <w:t>inesperados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rPr>
          <w:spacing w:val="-1"/>
        </w:rPr>
        <w:t>sistema:</w:t>
      </w:r>
      <w:r>
        <w:rPr>
          <w:spacing w:val="5"/>
        </w:rPr>
        <w:t xml:space="preserve"> </w:t>
      </w:r>
      <w:r>
        <w:rPr>
          <w:spacing w:val="-1"/>
        </w:rPr>
        <w:t>Los</w:t>
      </w:r>
      <w:r>
        <w:rPr>
          <w:spacing w:val="67"/>
          <w:w w:val="99"/>
        </w:rPr>
        <w:t xml:space="preserve"> </w:t>
      </w:r>
      <w:r>
        <w:rPr>
          <w:spacing w:val="-1"/>
        </w:rPr>
        <w:t>problemas,</w:t>
      </w:r>
      <w:r>
        <w:rPr>
          <w:spacing w:val="5"/>
        </w:rPr>
        <w:t xml:space="preserve"> </w:t>
      </w:r>
      <w:r>
        <w:rPr>
          <w:spacing w:val="-1"/>
        </w:rPr>
        <w:t>tanto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nivel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"/>
        </w:rPr>
        <w:t>Hardware</w:t>
      </w:r>
      <w:r>
        <w:rPr>
          <w:spacing w:val="5"/>
        </w:rPr>
        <w:t xml:space="preserve"> </w:t>
      </w:r>
      <w:r>
        <w:rPr>
          <w:spacing w:val="-1"/>
        </w:rPr>
        <w:t>como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"/>
        </w:rPr>
        <w:t>Software</w:t>
      </w:r>
      <w:r>
        <w:rPr>
          <w:spacing w:val="6"/>
        </w:rPr>
        <w:t xml:space="preserve"> </w:t>
      </w:r>
      <w:r>
        <w:t>pueden</w:t>
      </w:r>
      <w:r>
        <w:rPr>
          <w:spacing w:val="4"/>
        </w:rPr>
        <w:t xml:space="preserve"> </w:t>
      </w:r>
      <w:r>
        <w:rPr>
          <w:spacing w:val="-1"/>
        </w:rPr>
        <w:t>tener</w:t>
      </w:r>
      <w:r>
        <w:rPr>
          <w:spacing w:val="5"/>
        </w:rPr>
        <w:t xml:space="preserve"> </w:t>
      </w:r>
      <w:r>
        <w:rPr>
          <w:spacing w:val="-1"/>
        </w:rPr>
        <w:t>un</w:t>
      </w:r>
      <w:r>
        <w:rPr>
          <w:spacing w:val="4"/>
        </w:rPr>
        <w:t xml:space="preserve"> </w:t>
      </w:r>
      <w:r>
        <w:t>impacto</w:t>
      </w:r>
      <w:r>
        <w:rPr>
          <w:spacing w:val="61"/>
          <w:w w:val="99"/>
        </w:rPr>
        <w:t xml:space="preserve"> </w:t>
      </w:r>
      <w:r>
        <w:rPr>
          <w:spacing w:val="-1"/>
        </w:rPr>
        <w:t>directo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consistencia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integridad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datos.</w:t>
      </w:r>
    </w:p>
    <w:p w:rsidR="000A6513" w:rsidRDefault="000A6513">
      <w:pPr>
        <w:pStyle w:val="Textoindependiente"/>
        <w:numPr>
          <w:ilvl w:val="0"/>
          <w:numId w:val="2"/>
        </w:numPr>
        <w:tabs>
          <w:tab w:val="left" w:pos="1100"/>
        </w:tabs>
        <w:kinsoku w:val="0"/>
        <w:overflowPunct w:val="0"/>
        <w:ind w:right="806" w:hanging="283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160585">
      <w:pPr>
        <w:pStyle w:val="Ttulo1"/>
        <w:kinsoku w:val="0"/>
        <w:overflowPunct w:val="0"/>
        <w:spacing w:before="196"/>
        <w:rPr>
          <w:b w:val="0"/>
          <w:bCs w:val="0"/>
        </w:rPr>
      </w:pPr>
      <w:r>
        <w:rPr>
          <w:spacing w:val="-1"/>
        </w:rPr>
        <w:t>RAID</w:t>
      </w:r>
      <w:r>
        <w:rPr>
          <w:spacing w:val="-10"/>
        </w:rPr>
        <w:t xml:space="preserve"> </w:t>
      </w:r>
      <w:r>
        <w:t>basado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hardware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24"/>
          <w:szCs w:val="24"/>
        </w:rPr>
      </w:pPr>
    </w:p>
    <w:p w:rsidR="000A6513" w:rsidRDefault="000A6513">
      <w:pPr>
        <w:pStyle w:val="Textoindependiente"/>
        <w:kinsoku w:val="0"/>
        <w:overflowPunct w:val="0"/>
        <w:spacing w:before="11"/>
        <w:ind w:left="0" w:firstLine="0"/>
        <w:rPr>
          <w:b/>
          <w:bCs/>
          <w:sz w:val="23"/>
          <w:szCs w:val="23"/>
        </w:rPr>
      </w:pPr>
    </w:p>
    <w:p w:rsidR="000A6513" w:rsidRDefault="00160585">
      <w:pPr>
        <w:pStyle w:val="Textoindependiente"/>
        <w:kinsoku w:val="0"/>
        <w:overflowPunct w:val="0"/>
        <w:ind w:right="806" w:firstLine="708"/>
        <w:jc w:val="both"/>
      </w:pPr>
      <w:r>
        <w:rPr>
          <w:spacing w:val="1"/>
        </w:rPr>
        <w:t>Por</w:t>
      </w:r>
      <w:r>
        <w:rPr>
          <w:spacing w:val="3"/>
        </w:rPr>
        <w:t xml:space="preserve"> </w:t>
      </w:r>
      <w:r>
        <w:rPr>
          <w:spacing w:val="-2"/>
        </w:rPr>
        <w:t>lo</w:t>
      </w:r>
      <w:r>
        <w:rPr>
          <w:spacing w:val="3"/>
        </w:rPr>
        <w:t xml:space="preserve"> </w:t>
      </w:r>
      <w:r>
        <w:rPr>
          <w:spacing w:val="-1"/>
        </w:rPr>
        <w:t>general,</w:t>
      </w:r>
      <w:r>
        <w:rPr>
          <w:spacing w:val="3"/>
        </w:rPr>
        <w:t xml:space="preserve"> </w:t>
      </w:r>
      <w:r>
        <w:rPr>
          <w:spacing w:val="-1"/>
        </w:rPr>
        <w:t>las</w:t>
      </w:r>
      <w:r>
        <w:rPr>
          <w:spacing w:val="1"/>
        </w:rPr>
        <w:t xml:space="preserve"> </w:t>
      </w:r>
      <w:r>
        <w:rPr>
          <w:spacing w:val="-1"/>
        </w:rPr>
        <w:t>soluciones</w:t>
      </w:r>
      <w:r>
        <w:rPr>
          <w:spacing w:val="4"/>
        </w:rPr>
        <w:t xml:space="preserve"> </w:t>
      </w:r>
      <w:r>
        <w:t>basadas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1"/>
        </w:rPr>
        <w:t>hardware</w:t>
      </w:r>
      <w:r>
        <w:rPr>
          <w:spacing w:val="3"/>
        </w:rPr>
        <w:t xml:space="preserve"> </w:t>
      </w:r>
      <w:r>
        <w:rPr>
          <w:spacing w:val="-1"/>
        </w:rPr>
        <w:t>se</w:t>
      </w:r>
      <w:r>
        <w:rPr>
          <w:spacing w:val="4"/>
        </w:rPr>
        <w:t xml:space="preserve"> </w:t>
      </w:r>
      <w:r>
        <w:rPr>
          <w:spacing w:val="-1"/>
        </w:rPr>
        <w:t>implementan</w:t>
      </w:r>
      <w:r>
        <w:rPr>
          <w:spacing w:val="3"/>
        </w:rPr>
        <w:t xml:space="preserve"> </w:t>
      </w:r>
      <w:r>
        <w:rPr>
          <w:spacing w:val="-1"/>
        </w:rPr>
        <w:t>mediante</w:t>
      </w:r>
      <w:r>
        <w:rPr>
          <w:spacing w:val="73"/>
          <w:w w:val="99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rPr>
          <w:spacing w:val="-1"/>
        </w:rPr>
        <w:t>niveles</w:t>
      </w:r>
      <w:r>
        <w:rPr>
          <w:spacing w:val="7"/>
        </w:rPr>
        <w:t xml:space="preserve"> </w:t>
      </w:r>
      <w:r>
        <w:rPr>
          <w:spacing w:val="-1"/>
        </w:rPr>
        <w:t>RAID</w:t>
      </w:r>
      <w:r>
        <w:rPr>
          <w:spacing w:val="8"/>
        </w:rPr>
        <w:t xml:space="preserve"> </w:t>
      </w:r>
      <w:r>
        <w:rPr>
          <w:spacing w:val="-1"/>
        </w:rPr>
        <w:t>(matriz</w:t>
      </w:r>
      <w:r>
        <w:rPr>
          <w:spacing w:val="8"/>
        </w:rPr>
        <w:t xml:space="preserve"> </w:t>
      </w:r>
      <w:r>
        <w:rPr>
          <w:spacing w:val="-1"/>
        </w:rPr>
        <w:t>redundante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discos</w:t>
      </w:r>
      <w:r>
        <w:rPr>
          <w:spacing w:val="7"/>
        </w:rPr>
        <w:t xml:space="preserve"> </w:t>
      </w:r>
      <w:r>
        <w:rPr>
          <w:spacing w:val="-1"/>
        </w:rPr>
        <w:t>independientes)</w:t>
      </w:r>
      <w:r>
        <w:rPr>
          <w:spacing w:val="10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5.</w:t>
      </w:r>
      <w:r>
        <w:rPr>
          <w:spacing w:val="9"/>
        </w:rPr>
        <w:t xml:space="preserve"> </w:t>
      </w:r>
      <w:r>
        <w:rPr>
          <w:spacing w:val="-1"/>
        </w:rPr>
        <w:t>La</w:t>
      </w:r>
      <w:r>
        <w:rPr>
          <w:spacing w:val="8"/>
        </w:rPr>
        <w:t xml:space="preserve"> </w:t>
      </w:r>
      <w:r>
        <w:rPr>
          <w:spacing w:val="-1"/>
        </w:rPr>
        <w:t>RAID</w:t>
      </w:r>
      <w:r>
        <w:rPr>
          <w:spacing w:val="57"/>
          <w:w w:val="99"/>
        </w:rPr>
        <w:t xml:space="preserve"> </w:t>
      </w:r>
      <w:r>
        <w:t>basada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1"/>
        </w:rPr>
        <w:t>hardware</w:t>
      </w:r>
      <w:r>
        <w:rPr>
          <w:spacing w:val="3"/>
        </w:rPr>
        <w:t xml:space="preserve"> </w:t>
      </w:r>
      <w:r>
        <w:rPr>
          <w:spacing w:val="-1"/>
        </w:rPr>
        <w:t>utiliza</w:t>
      </w:r>
      <w:r>
        <w:rPr>
          <w:spacing w:val="5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 xml:space="preserve"> </w:t>
      </w:r>
      <w:r>
        <w:t>controlador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1"/>
        </w:rPr>
        <w:t>unidades</w:t>
      </w:r>
      <w:r>
        <w:rPr>
          <w:spacing w:val="49"/>
        </w:rPr>
        <w:t xml:space="preserve"> </w:t>
      </w:r>
      <w:r>
        <w:rPr>
          <w:spacing w:val="-1"/>
        </w:rPr>
        <w:t>inteligente</w:t>
      </w:r>
      <w:r>
        <w:rPr>
          <w:spacing w:val="5"/>
        </w:rPr>
        <w:t xml:space="preserve"> </w:t>
      </w:r>
      <w:r>
        <w:t>y</w:t>
      </w:r>
      <w:r>
        <w:rPr>
          <w:spacing w:val="49"/>
        </w:rPr>
        <w:t xml:space="preserve"> </w:t>
      </w:r>
      <w:r>
        <w:rPr>
          <w:spacing w:val="-1"/>
        </w:rPr>
        <w:t>una</w:t>
      </w:r>
      <w:r>
        <w:rPr>
          <w:spacing w:val="5"/>
        </w:rPr>
        <w:t xml:space="preserve"> </w:t>
      </w:r>
      <w:r>
        <w:rPr>
          <w:spacing w:val="-1"/>
        </w:rPr>
        <w:t>matriz</w:t>
      </w:r>
      <w:r>
        <w:rPr>
          <w:spacing w:val="39"/>
          <w:w w:val="99"/>
        </w:rPr>
        <w:t xml:space="preserve"> </w:t>
      </w:r>
      <w:r>
        <w:rPr>
          <w:spacing w:val="-1"/>
        </w:rPr>
        <w:t>redundante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unidades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disco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rPr>
          <w:spacing w:val="-1"/>
        </w:rPr>
        <w:t>protegerse</w:t>
      </w:r>
      <w:r>
        <w:rPr>
          <w:spacing w:val="8"/>
        </w:rPr>
        <w:t xml:space="preserve"> </w:t>
      </w:r>
      <w:r>
        <w:rPr>
          <w:spacing w:val="-1"/>
        </w:rPr>
        <w:t>frente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la</w:t>
      </w:r>
      <w:r>
        <w:rPr>
          <w:spacing w:val="8"/>
        </w:rPr>
        <w:t xml:space="preserve"> </w:t>
      </w:r>
      <w:r>
        <w:t>pérdida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datos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rPr>
          <w:spacing w:val="-1"/>
        </w:rPr>
        <w:t>caso</w:t>
      </w:r>
      <w:r>
        <w:rPr>
          <w:spacing w:val="56"/>
          <w:w w:val="9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"/>
        </w:rPr>
        <w:t>producirse</w:t>
      </w:r>
      <w:r>
        <w:rPr>
          <w:spacing w:val="6"/>
        </w:rPr>
        <w:t xml:space="preserve"> </w:t>
      </w:r>
      <w:r>
        <w:t>errores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rPr>
          <w:spacing w:val="-1"/>
        </w:rPr>
        <w:t>medios</w:t>
      </w:r>
      <w:r>
        <w:rPr>
          <w:spacing w:val="7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rPr>
          <w:spacing w:val="-1"/>
        </w:rPr>
        <w:t>mejorar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rPr>
          <w:spacing w:val="-1"/>
        </w:rPr>
        <w:t>rendimiento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"/>
        </w:rPr>
        <w:t>las</w:t>
      </w:r>
      <w:r>
        <w:rPr>
          <w:spacing w:val="4"/>
        </w:rPr>
        <w:t xml:space="preserve"> </w:t>
      </w:r>
      <w:r>
        <w:t>operaciones</w:t>
      </w:r>
      <w:r>
        <w:rPr>
          <w:spacing w:val="65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lectura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escritura.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rPr>
          <w:spacing w:val="1"/>
        </w:rPr>
        <w:t>Por</w:t>
      </w:r>
      <w:r>
        <w:rPr>
          <w:spacing w:val="8"/>
        </w:rPr>
        <w:t xml:space="preserve"> </w:t>
      </w:r>
      <w:r>
        <w:rPr>
          <w:spacing w:val="-1"/>
        </w:rPr>
        <w:t>lo</w:t>
      </w:r>
      <w:r>
        <w:rPr>
          <w:spacing w:val="12"/>
        </w:rPr>
        <w:t xml:space="preserve"> </w:t>
      </w:r>
      <w:r>
        <w:rPr>
          <w:spacing w:val="-1"/>
        </w:rPr>
        <w:t>general,</w:t>
      </w:r>
      <w:r>
        <w:rPr>
          <w:spacing w:val="10"/>
        </w:rPr>
        <w:t xml:space="preserve"> </w:t>
      </w:r>
      <w:r>
        <w:rPr>
          <w:spacing w:val="-2"/>
        </w:rPr>
        <w:t>una</w:t>
      </w:r>
      <w:r>
        <w:rPr>
          <w:spacing w:val="11"/>
        </w:rPr>
        <w:t xml:space="preserve"> </w:t>
      </w:r>
      <w:r>
        <w:rPr>
          <w:spacing w:val="-1"/>
        </w:rPr>
        <w:t>RAID</w:t>
      </w:r>
      <w:r>
        <w:rPr>
          <w:spacing w:val="11"/>
        </w:rPr>
        <w:t xml:space="preserve"> </w:t>
      </w:r>
      <w:r>
        <w:t>basada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spacing w:val="-1"/>
        </w:rPr>
        <w:t>hardware</w:t>
      </w:r>
      <w:r>
        <w:rPr>
          <w:spacing w:val="10"/>
        </w:rPr>
        <w:t xml:space="preserve"> </w:t>
      </w:r>
      <w:r>
        <w:rPr>
          <w:spacing w:val="-1"/>
        </w:rPr>
        <w:t>ofrece</w:t>
      </w:r>
      <w:r>
        <w:rPr>
          <w:spacing w:val="11"/>
        </w:rPr>
        <w:t xml:space="preserve"> </w:t>
      </w:r>
      <w:r>
        <w:rPr>
          <w:spacing w:val="-1"/>
        </w:rPr>
        <w:t>ventajas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1"/>
        </w:rPr>
        <w:t>rendimiento</w:t>
      </w:r>
      <w:r>
        <w:rPr>
          <w:spacing w:val="12"/>
        </w:rPr>
        <w:t xml:space="preserve"> </w:t>
      </w:r>
      <w:r>
        <w:t>con</w:t>
      </w:r>
      <w:r>
        <w:rPr>
          <w:spacing w:val="61"/>
          <w:w w:val="99"/>
        </w:rPr>
        <w:t xml:space="preserve"> </w:t>
      </w:r>
      <w:r>
        <w:rPr>
          <w:spacing w:val="-1"/>
        </w:rPr>
        <w:t>respecto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una</w:t>
      </w:r>
      <w:r>
        <w:rPr>
          <w:spacing w:val="30"/>
        </w:rPr>
        <w:t xml:space="preserve"> </w:t>
      </w:r>
      <w:r>
        <w:rPr>
          <w:spacing w:val="-1"/>
        </w:rPr>
        <w:t>RAID</w:t>
      </w:r>
      <w:r>
        <w:rPr>
          <w:spacing w:val="30"/>
        </w:rPr>
        <w:t xml:space="preserve"> </w:t>
      </w:r>
      <w:r>
        <w:t>basada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rPr>
          <w:spacing w:val="-1"/>
        </w:rPr>
        <w:t>software.</w:t>
      </w:r>
      <w:r>
        <w:rPr>
          <w:spacing w:val="31"/>
        </w:rPr>
        <w:t xml:space="preserve"> </w:t>
      </w:r>
      <w:r>
        <w:rPr>
          <w:spacing w:val="1"/>
        </w:rPr>
        <w:t>Por</w:t>
      </w:r>
      <w:r>
        <w:rPr>
          <w:spacing w:val="28"/>
        </w:rPr>
        <w:t xml:space="preserve"> </w:t>
      </w:r>
      <w:r>
        <w:rPr>
          <w:spacing w:val="-1"/>
        </w:rPr>
        <w:t>ejemplo,</w:t>
      </w:r>
      <w:r>
        <w:rPr>
          <w:spacing w:val="30"/>
        </w:rPr>
        <w:t xml:space="preserve"> </w:t>
      </w:r>
      <w:r>
        <w:t>puede</w:t>
      </w:r>
      <w:r>
        <w:rPr>
          <w:spacing w:val="32"/>
        </w:rPr>
        <w:t xml:space="preserve"> </w:t>
      </w:r>
      <w:r>
        <w:rPr>
          <w:spacing w:val="-1"/>
        </w:rPr>
        <w:t>mejorar</w:t>
      </w:r>
      <w:r>
        <w:rPr>
          <w:spacing w:val="63"/>
          <w:w w:val="99"/>
        </w:rPr>
        <w:t xml:space="preserve"> </w:t>
      </w:r>
      <w:r>
        <w:rPr>
          <w:spacing w:val="-1"/>
        </w:rPr>
        <w:t>significativamente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spacing w:val="-1"/>
        </w:rPr>
        <w:t>rendimiento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datos</w:t>
      </w:r>
      <w:r>
        <w:rPr>
          <w:spacing w:val="14"/>
        </w:rPr>
        <w:t xml:space="preserve"> </w:t>
      </w:r>
      <w:r>
        <w:rPr>
          <w:spacing w:val="-1"/>
        </w:rPr>
        <w:t>si</w:t>
      </w:r>
      <w:r>
        <w:rPr>
          <w:spacing w:val="15"/>
        </w:rPr>
        <w:t xml:space="preserve"> </w:t>
      </w:r>
      <w:r>
        <w:rPr>
          <w:spacing w:val="-1"/>
        </w:rPr>
        <w:t>se</w:t>
      </w:r>
      <w:r>
        <w:rPr>
          <w:spacing w:val="16"/>
        </w:rPr>
        <w:t xml:space="preserve"> </w:t>
      </w:r>
      <w:r>
        <w:rPr>
          <w:spacing w:val="-1"/>
        </w:rPr>
        <w:t>implementa</w:t>
      </w:r>
      <w:r>
        <w:rPr>
          <w:spacing w:val="15"/>
        </w:rPr>
        <w:t xml:space="preserve"> </w:t>
      </w:r>
      <w:r>
        <w:rPr>
          <w:spacing w:val="-1"/>
        </w:rPr>
        <w:t>RAID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través</w:t>
      </w:r>
      <w:r>
        <w:rPr>
          <w:spacing w:val="14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rPr>
          <w:spacing w:val="-1"/>
        </w:rPr>
        <w:t>un</w:t>
      </w:r>
      <w:r>
        <w:rPr>
          <w:spacing w:val="35"/>
        </w:rPr>
        <w:t xml:space="preserve"> </w:t>
      </w:r>
      <w:r>
        <w:rPr>
          <w:spacing w:val="-1"/>
        </w:rPr>
        <w:t>hardware</w:t>
      </w:r>
      <w:r>
        <w:rPr>
          <w:spacing w:val="35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rPr>
          <w:spacing w:val="-1"/>
        </w:rPr>
        <w:t>no</w:t>
      </w:r>
      <w:r>
        <w:rPr>
          <w:spacing w:val="38"/>
        </w:rPr>
        <w:t xml:space="preserve"> </w:t>
      </w:r>
      <w:r>
        <w:rPr>
          <w:spacing w:val="-1"/>
        </w:rPr>
        <w:t>utilice</w:t>
      </w:r>
      <w:r>
        <w:rPr>
          <w:spacing w:val="37"/>
        </w:rPr>
        <w:t xml:space="preserve"> </w:t>
      </w:r>
      <w:r>
        <w:rPr>
          <w:spacing w:val="-1"/>
        </w:rPr>
        <w:t>recursos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-1"/>
        </w:rPr>
        <w:t>software</w:t>
      </w:r>
      <w:r>
        <w:rPr>
          <w:spacing w:val="35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rPr>
          <w:spacing w:val="-1"/>
        </w:rPr>
        <w:t>sistema.</w:t>
      </w:r>
      <w:r>
        <w:rPr>
          <w:spacing w:val="35"/>
        </w:rPr>
        <w:t xml:space="preserve"> </w:t>
      </w:r>
      <w:r>
        <w:t>Esto</w:t>
      </w:r>
      <w:r>
        <w:rPr>
          <w:spacing w:val="36"/>
        </w:rPr>
        <w:t xml:space="preserve"> </w:t>
      </w:r>
      <w:r>
        <w:rPr>
          <w:spacing w:val="-1"/>
        </w:rPr>
        <w:t>se</w:t>
      </w:r>
      <w:r>
        <w:rPr>
          <w:spacing w:val="37"/>
        </w:rPr>
        <w:t xml:space="preserve"> </w:t>
      </w:r>
      <w:r>
        <w:rPr>
          <w:spacing w:val="-1"/>
        </w:rPr>
        <w:t>consigue</w:t>
      </w:r>
      <w:r>
        <w:rPr>
          <w:spacing w:val="35"/>
        </w:rPr>
        <w:t xml:space="preserve"> </w:t>
      </w:r>
      <w:r>
        <w:rPr>
          <w:spacing w:val="1"/>
        </w:rPr>
        <w:t>al</w:t>
      </w:r>
      <w:r>
        <w:rPr>
          <w:spacing w:val="69"/>
          <w:w w:val="99"/>
        </w:rPr>
        <w:t xml:space="preserve"> </w:t>
      </w:r>
      <w:r>
        <w:rPr>
          <w:spacing w:val="-1"/>
        </w:rPr>
        <w:t>utilizar</w:t>
      </w:r>
      <w:r>
        <w:rPr>
          <w:spacing w:val="10"/>
        </w:rPr>
        <w:t xml:space="preserve"> </w:t>
      </w:r>
      <w:r>
        <w:rPr>
          <w:spacing w:val="-1"/>
        </w:rPr>
        <w:t>más</w:t>
      </w:r>
      <w:r>
        <w:rPr>
          <w:spacing w:val="7"/>
        </w:rPr>
        <w:t xml:space="preserve"> </w:t>
      </w:r>
      <w:r>
        <w:t>discos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2"/>
        </w:rPr>
        <w:t>una</w:t>
      </w:r>
      <w:r>
        <w:rPr>
          <w:spacing w:val="8"/>
        </w:rPr>
        <w:t xml:space="preserve"> </w:t>
      </w:r>
      <w:r>
        <w:t>capacidad</w:t>
      </w:r>
      <w:r>
        <w:rPr>
          <w:spacing w:val="8"/>
        </w:rPr>
        <w:t xml:space="preserve"> </w:t>
      </w:r>
      <w:r>
        <w:rPr>
          <w:spacing w:val="-1"/>
        </w:rPr>
        <w:t>determinada</w:t>
      </w:r>
      <w:r>
        <w:rPr>
          <w:spacing w:val="8"/>
        </w:rPr>
        <w:t xml:space="preserve"> </w:t>
      </w:r>
      <w:r>
        <w:rPr>
          <w:spacing w:val="-1"/>
        </w:rPr>
        <w:t>que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rPr>
          <w:spacing w:val="-1"/>
        </w:rPr>
        <w:t>que</w:t>
      </w:r>
      <w:r>
        <w:rPr>
          <w:spacing w:val="8"/>
        </w:rPr>
        <w:t xml:space="preserve"> </w:t>
      </w:r>
      <w:r>
        <w:rPr>
          <w:spacing w:val="-1"/>
        </w:rPr>
        <w:t>utiliza</w:t>
      </w:r>
      <w:r>
        <w:rPr>
          <w:spacing w:val="10"/>
        </w:rPr>
        <w:t xml:space="preserve"> </w:t>
      </w:r>
      <w:r>
        <w:rPr>
          <w:spacing w:val="-2"/>
        </w:rPr>
        <w:t>una</w:t>
      </w:r>
      <w:r>
        <w:rPr>
          <w:spacing w:val="8"/>
        </w:rPr>
        <w:t xml:space="preserve"> </w:t>
      </w:r>
      <w:r>
        <w:t>solución</w:t>
      </w:r>
      <w:r>
        <w:rPr>
          <w:spacing w:val="7"/>
        </w:rPr>
        <w:t xml:space="preserve"> </w:t>
      </w:r>
      <w:r>
        <w:t>de</w:t>
      </w:r>
      <w:r>
        <w:rPr>
          <w:spacing w:val="41"/>
          <w:w w:val="99"/>
        </w:rPr>
        <w:t xml:space="preserve"> </w:t>
      </w:r>
      <w:r>
        <w:rPr>
          <w:spacing w:val="-1"/>
        </w:rPr>
        <w:t>almacenamiento</w:t>
      </w:r>
      <w:r>
        <w:rPr>
          <w:spacing w:val="1"/>
        </w:rPr>
        <w:t xml:space="preserve"> </w:t>
      </w:r>
      <w:r>
        <w:t>convencional.</w:t>
      </w:r>
      <w:r>
        <w:rPr>
          <w:spacing w:val="1"/>
        </w:rPr>
        <w:t xml:space="preserve"> </w:t>
      </w:r>
      <w:r>
        <w:t xml:space="preserve">El </w:t>
      </w:r>
      <w:r>
        <w:rPr>
          <w:spacing w:val="-1"/>
        </w:rPr>
        <w:t>rendimiento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lectura</w:t>
      </w:r>
      <w:r>
        <w:t xml:space="preserve"> y </w:t>
      </w:r>
      <w:r>
        <w:rPr>
          <w:spacing w:val="-1"/>
        </w:rPr>
        <w:t>escritura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el </w:t>
      </w:r>
      <w:r>
        <w:rPr>
          <w:spacing w:val="-1"/>
        </w:rPr>
        <w:t>tamaño</w:t>
      </w:r>
      <w:r>
        <w:rPr>
          <w:spacing w:val="2"/>
        </w:rPr>
        <w:t xml:space="preserve"> </w:t>
      </w:r>
      <w:r>
        <w:t>de</w:t>
      </w:r>
      <w:r>
        <w:rPr>
          <w:spacing w:val="65"/>
          <w:w w:val="99"/>
        </w:rPr>
        <w:t xml:space="preserve"> </w:t>
      </w:r>
      <w:r>
        <w:rPr>
          <w:spacing w:val="-1"/>
        </w:rPr>
        <w:t>almacenamiento</w:t>
      </w:r>
      <w:r>
        <w:rPr>
          <w:spacing w:val="-6"/>
        </w:rPr>
        <w:t xml:space="preserve"> </w:t>
      </w:r>
      <w:r>
        <w:rPr>
          <w:spacing w:val="-1"/>
        </w:rPr>
        <w:t>total</w:t>
      </w:r>
      <w:r>
        <w:rPr>
          <w:spacing w:val="-7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rPr>
          <w:spacing w:val="-1"/>
        </w:rPr>
        <w:t>si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7"/>
        </w:rPr>
        <w:t xml:space="preserve"> </w:t>
      </w:r>
      <w:r>
        <w:rPr>
          <w:spacing w:val="-1"/>
        </w:rPr>
        <w:t>utilizan</w:t>
      </w:r>
      <w:r>
        <w:rPr>
          <w:spacing w:val="-8"/>
        </w:rPr>
        <w:t xml:space="preserve"> </w:t>
      </w:r>
      <w:r>
        <w:rPr>
          <w:spacing w:val="-1"/>
        </w:rPr>
        <w:t>varios</w:t>
      </w:r>
      <w:r>
        <w:rPr>
          <w:spacing w:val="-7"/>
        </w:rPr>
        <w:t xml:space="preserve"> </w:t>
      </w:r>
      <w:r>
        <w:t>controladores.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rPr>
          <w:spacing w:val="-1"/>
        </w:rPr>
        <w:t>Las</w:t>
      </w:r>
      <w:r>
        <w:rPr>
          <w:spacing w:val="16"/>
        </w:rPr>
        <w:t xml:space="preserve"> </w:t>
      </w:r>
      <w:r>
        <w:t>soluciones</w:t>
      </w:r>
      <w:r>
        <w:rPr>
          <w:spacing w:val="16"/>
        </w:rPr>
        <w:t xml:space="preserve"> </w:t>
      </w:r>
      <w:r>
        <w:rPr>
          <w:spacing w:val="-1"/>
        </w:rPr>
        <w:t>RAID</w:t>
      </w:r>
      <w:r>
        <w:rPr>
          <w:spacing w:val="17"/>
        </w:rPr>
        <w:t xml:space="preserve"> </w:t>
      </w:r>
      <w:r>
        <w:t>basadas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rPr>
          <w:spacing w:val="-1"/>
        </w:rPr>
        <w:t>hardware</w:t>
      </w:r>
      <w:r>
        <w:rPr>
          <w:spacing w:val="18"/>
        </w:rPr>
        <w:t xml:space="preserve"> </w:t>
      </w:r>
      <w:r>
        <w:rPr>
          <w:spacing w:val="-1"/>
        </w:rPr>
        <w:t>requieren</w:t>
      </w:r>
      <w:r>
        <w:rPr>
          <w:spacing w:val="15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rPr>
          <w:spacing w:val="-1"/>
        </w:rPr>
        <w:t>menos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controlador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41"/>
          <w:w w:val="99"/>
        </w:rPr>
        <w:t xml:space="preserve"> </w:t>
      </w:r>
      <w:r>
        <w:rPr>
          <w:spacing w:val="-1"/>
        </w:rPr>
        <w:t>discos.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equipos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-1"/>
        </w:rPr>
        <w:t>escritorio</w:t>
      </w:r>
      <w:r>
        <w:rPr>
          <w:spacing w:val="38"/>
        </w:rPr>
        <w:t xml:space="preserve"> </w:t>
      </w:r>
      <w:r>
        <w:rPr>
          <w:spacing w:val="-1"/>
        </w:rPr>
        <w:t>esta</w:t>
      </w:r>
      <w:r>
        <w:rPr>
          <w:spacing w:val="37"/>
        </w:rPr>
        <w:t xml:space="preserve"> </w:t>
      </w:r>
      <w:r>
        <w:t>puede</w:t>
      </w:r>
      <w:r>
        <w:rPr>
          <w:spacing w:val="37"/>
        </w:rPr>
        <w:t xml:space="preserve"> </w:t>
      </w:r>
      <w:r>
        <w:rPr>
          <w:spacing w:val="-1"/>
        </w:rPr>
        <w:t>ser</w:t>
      </w:r>
      <w:r>
        <w:rPr>
          <w:spacing w:val="38"/>
        </w:rPr>
        <w:t xml:space="preserve"> </w:t>
      </w:r>
      <w:r>
        <w:rPr>
          <w:spacing w:val="-2"/>
        </w:rPr>
        <w:t>una</w:t>
      </w:r>
      <w:r>
        <w:rPr>
          <w:spacing w:val="36"/>
        </w:rPr>
        <w:t xml:space="preserve"> </w:t>
      </w:r>
      <w:r>
        <w:t>tarjeta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-1"/>
        </w:rPr>
        <w:t>expansión</w:t>
      </w:r>
      <w:r>
        <w:rPr>
          <w:spacing w:val="36"/>
        </w:rPr>
        <w:t xml:space="preserve"> </w:t>
      </w:r>
      <w:r>
        <w:t>PCI,</w:t>
      </w:r>
      <w:r>
        <w:rPr>
          <w:spacing w:val="55"/>
          <w:w w:val="99"/>
        </w:rPr>
        <w:t xml:space="preserve"> </w:t>
      </w:r>
      <w:r>
        <w:t>tarjeta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spacing w:val="15"/>
        </w:rPr>
        <w:t xml:space="preserve"> </w:t>
      </w:r>
      <w:r>
        <w:rPr>
          <w:spacing w:val="-1"/>
        </w:rPr>
        <w:t>expansión</w:t>
      </w:r>
      <w:r>
        <w:rPr>
          <w:spacing w:val="14"/>
        </w:rPr>
        <w:t xml:space="preserve"> </w:t>
      </w:r>
      <w:r>
        <w:rPr>
          <w:spacing w:val="-1"/>
        </w:rPr>
        <w:t>PCI-E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1"/>
        </w:rPr>
        <w:t>integrada</w:t>
      </w:r>
      <w:r>
        <w:rPr>
          <w:spacing w:val="16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t>placa</w:t>
      </w:r>
      <w:r>
        <w:rPr>
          <w:spacing w:val="15"/>
        </w:rPr>
        <w:t xml:space="preserve"> </w:t>
      </w:r>
      <w:r>
        <w:t>base.</w:t>
      </w:r>
      <w:r>
        <w:rPr>
          <w:spacing w:val="15"/>
        </w:rPr>
        <w:t xml:space="preserve"> </w:t>
      </w:r>
      <w:r>
        <w:rPr>
          <w:spacing w:val="-1"/>
        </w:rPr>
        <w:t>Estas</w:t>
      </w:r>
      <w:r>
        <w:rPr>
          <w:spacing w:val="14"/>
        </w:rPr>
        <w:t xml:space="preserve"> </w:t>
      </w:r>
      <w:r>
        <w:t>controladores</w:t>
      </w:r>
      <w:r>
        <w:rPr>
          <w:spacing w:val="13"/>
        </w:rPr>
        <w:t xml:space="preserve"> </w:t>
      </w:r>
      <w:r>
        <w:t>pueden</w:t>
      </w:r>
      <w:r>
        <w:rPr>
          <w:spacing w:val="33"/>
          <w:w w:val="99"/>
        </w:rPr>
        <w:t xml:space="preserve"> </w:t>
      </w:r>
      <w:r>
        <w:rPr>
          <w:spacing w:val="-1"/>
        </w:rPr>
        <w:t>usar</w:t>
      </w:r>
      <w:r>
        <w:rPr>
          <w:spacing w:val="23"/>
        </w:rPr>
        <w:t xml:space="preserve"> </w:t>
      </w:r>
      <w:r>
        <w:t>discos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1"/>
        </w:rPr>
        <w:t>distintos</w:t>
      </w:r>
      <w:r>
        <w:rPr>
          <w:spacing w:val="22"/>
        </w:rPr>
        <w:t xml:space="preserve"> </w:t>
      </w:r>
      <w:r>
        <w:t>tipos</w:t>
      </w:r>
      <w:r>
        <w:rPr>
          <w:spacing w:val="23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IDE</w:t>
      </w:r>
      <w:r>
        <w:rPr>
          <w:spacing w:val="24"/>
        </w:rPr>
        <w:t xml:space="preserve"> </w:t>
      </w:r>
      <w:r>
        <w:rPr>
          <w:spacing w:val="-1"/>
        </w:rPr>
        <w:t>/ATA,</w:t>
      </w:r>
      <w:r>
        <w:rPr>
          <w:spacing w:val="23"/>
        </w:rPr>
        <w:t xml:space="preserve"> </w:t>
      </w:r>
      <w:r>
        <w:rPr>
          <w:spacing w:val="-1"/>
        </w:rPr>
        <w:t>SATA,</w:t>
      </w:r>
      <w:r>
        <w:rPr>
          <w:spacing w:val="23"/>
        </w:rPr>
        <w:t xml:space="preserve"> </w:t>
      </w:r>
      <w:r>
        <w:rPr>
          <w:spacing w:val="-1"/>
        </w:rPr>
        <w:t>SCSI,</w:t>
      </w:r>
      <w:r>
        <w:rPr>
          <w:spacing w:val="24"/>
        </w:rPr>
        <w:t xml:space="preserve"> </w:t>
      </w:r>
      <w:r>
        <w:rPr>
          <w:spacing w:val="-1"/>
        </w:rPr>
        <w:t>SSA,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1"/>
        </w:rPr>
        <w:t>canal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fibra,</w:t>
      </w:r>
      <w:r>
        <w:rPr>
          <w:spacing w:val="24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rPr>
          <w:spacing w:val="-1"/>
        </w:rPr>
        <w:t>veces</w:t>
      </w:r>
      <w:r>
        <w:rPr>
          <w:spacing w:val="-9"/>
        </w:rPr>
        <w:t xml:space="preserve"> </w:t>
      </w:r>
      <w:r>
        <w:rPr>
          <w:spacing w:val="-1"/>
        </w:rPr>
        <w:t>incluso</w:t>
      </w:r>
      <w:r>
        <w:rPr>
          <w:spacing w:val="-7"/>
        </w:rPr>
        <w:t xml:space="preserve"> </w:t>
      </w:r>
      <w:r>
        <w:rPr>
          <w:spacing w:val="-1"/>
        </w:rPr>
        <w:t>una</w:t>
      </w:r>
      <w:r>
        <w:rPr>
          <w:spacing w:val="-8"/>
        </w:rPr>
        <w:t xml:space="preserve"> </w:t>
      </w:r>
      <w:r>
        <w:rPr>
          <w:spacing w:val="-1"/>
        </w:rPr>
        <w:t>combinación.</w:t>
      </w: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t>El</w:t>
      </w:r>
      <w:r>
        <w:rPr>
          <w:spacing w:val="2"/>
        </w:rPr>
        <w:t xml:space="preserve"> </w:t>
      </w:r>
      <w:r>
        <w:t>controlador</w:t>
      </w:r>
      <w:r>
        <w:rPr>
          <w:spacing w:val="4"/>
        </w:rPr>
        <w:t xml:space="preserve"> </w:t>
      </w:r>
      <w:r>
        <w:t>y los</w:t>
      </w:r>
      <w:r>
        <w:rPr>
          <w:spacing w:val="2"/>
        </w:rPr>
        <w:t xml:space="preserve"> </w:t>
      </w:r>
      <w:r>
        <w:t>discos</w:t>
      </w:r>
      <w:r>
        <w:rPr>
          <w:spacing w:val="2"/>
        </w:rPr>
        <w:t xml:space="preserve"> </w:t>
      </w:r>
      <w:r>
        <w:t>pueden</w:t>
      </w:r>
      <w:r>
        <w:rPr>
          <w:spacing w:val="2"/>
        </w:rPr>
        <w:t xml:space="preserve"> </w:t>
      </w:r>
      <w:r>
        <w:rPr>
          <w:spacing w:val="-1"/>
        </w:rPr>
        <w:t>estar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rPr>
          <w:spacing w:val="-1"/>
        </w:rPr>
        <w:t>armario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discos</w:t>
      </w:r>
      <w:r>
        <w:rPr>
          <w:spacing w:val="2"/>
        </w:rPr>
        <w:t xml:space="preserve"> </w:t>
      </w:r>
      <w:r>
        <w:rPr>
          <w:spacing w:val="-1"/>
        </w:rPr>
        <w:t>independiente,</w:t>
      </w:r>
      <w:r>
        <w:rPr>
          <w:spacing w:val="4"/>
        </w:rPr>
        <w:t xml:space="preserve"> </w:t>
      </w:r>
      <w:r>
        <w:t>en</w:t>
      </w:r>
      <w:r>
        <w:rPr>
          <w:spacing w:val="47"/>
          <w:w w:val="99"/>
        </w:rPr>
        <w:t xml:space="preserve"> </w:t>
      </w:r>
      <w:r>
        <w:rPr>
          <w:spacing w:val="-1"/>
        </w:rPr>
        <w:t>lugar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dentro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una</w:t>
      </w:r>
      <w:r>
        <w:t xml:space="preserve"> computadora.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 xml:space="preserve">armario </w:t>
      </w:r>
      <w:r>
        <w:t>puede</w:t>
      </w:r>
      <w:r>
        <w:rPr>
          <w:spacing w:val="-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rPr>
          <w:spacing w:val="-1"/>
        </w:rPr>
        <w:t xml:space="preserve">directamente </w:t>
      </w:r>
      <w:r>
        <w:t>conectado</w:t>
      </w:r>
      <w:r>
        <w:rPr>
          <w:spacing w:val="-1"/>
        </w:rPr>
        <w:t xml:space="preserve"> </w:t>
      </w:r>
      <w:r>
        <w:t>a</w:t>
      </w:r>
      <w:r>
        <w:rPr>
          <w:spacing w:val="49"/>
          <w:w w:val="99"/>
        </w:rPr>
        <w:t xml:space="preserve"> </w:t>
      </w:r>
      <w:r>
        <w:rPr>
          <w:spacing w:val="-1"/>
        </w:rPr>
        <w:t>un</w:t>
      </w:r>
      <w:r>
        <w:rPr>
          <w:spacing w:val="42"/>
        </w:rPr>
        <w:t xml:space="preserve"> </w:t>
      </w:r>
      <w:r>
        <w:t>ordenador,</w:t>
      </w:r>
      <w:r>
        <w:rPr>
          <w:spacing w:val="45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conectados</w:t>
      </w:r>
      <w:r>
        <w:rPr>
          <w:spacing w:val="41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través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2"/>
        </w:rPr>
        <w:t>una</w:t>
      </w:r>
      <w:r>
        <w:rPr>
          <w:spacing w:val="44"/>
        </w:rPr>
        <w:t xml:space="preserve"> </w:t>
      </w:r>
      <w:r>
        <w:t>red.</w:t>
      </w:r>
      <w:r>
        <w:rPr>
          <w:spacing w:val="45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rPr>
          <w:spacing w:val="-1"/>
        </w:rPr>
        <w:t>hardware</w:t>
      </w:r>
      <w:r>
        <w:rPr>
          <w:spacing w:val="44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controlador</w:t>
      </w:r>
      <w:r>
        <w:rPr>
          <w:spacing w:val="42"/>
        </w:rPr>
        <w:t xml:space="preserve"> </w:t>
      </w:r>
      <w:r>
        <w:rPr>
          <w:spacing w:val="-1"/>
        </w:rPr>
        <w:t>se</w:t>
      </w:r>
      <w:r>
        <w:rPr>
          <w:spacing w:val="31"/>
          <w:w w:val="99"/>
        </w:rPr>
        <w:t xml:space="preserve"> </w:t>
      </w:r>
      <w:r>
        <w:rPr>
          <w:spacing w:val="-1"/>
        </w:rPr>
        <w:t>encarga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1"/>
        </w:rPr>
        <w:t>las</w:t>
      </w:r>
      <w:r>
        <w:rPr>
          <w:spacing w:val="2"/>
        </w:rPr>
        <w:t xml:space="preserve"> </w:t>
      </w:r>
      <w:r>
        <w:rPr>
          <w:spacing w:val="-1"/>
        </w:rPr>
        <w:t>unidades,</w:t>
      </w:r>
      <w:r>
        <w:rPr>
          <w:spacing w:val="6"/>
        </w:rPr>
        <w:t xml:space="preserve"> </w:t>
      </w:r>
      <w:r>
        <w:t xml:space="preserve">y </w:t>
      </w:r>
      <w:r>
        <w:rPr>
          <w:spacing w:val="-1"/>
        </w:rPr>
        <w:t>realiza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rPr>
          <w:spacing w:val="-1"/>
        </w:rPr>
        <w:t>cálculos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paridad</w:t>
      </w:r>
      <w:r>
        <w:rPr>
          <w:spacing w:val="2"/>
        </w:rPr>
        <w:t xml:space="preserve"> </w:t>
      </w:r>
      <w:r>
        <w:t xml:space="preserve">requeridos </w:t>
      </w:r>
      <w:r>
        <w:rPr>
          <w:spacing w:val="-1"/>
        </w:rPr>
        <w:t>por</w:t>
      </w:r>
      <w:r>
        <w:rPr>
          <w:spacing w:val="67"/>
          <w:w w:val="9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1"/>
        </w:rPr>
        <w:t>nivel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RAID</w:t>
      </w:r>
      <w:r>
        <w:rPr>
          <w:spacing w:val="-6"/>
        </w:rPr>
        <w:t xml:space="preserve"> </w:t>
      </w:r>
      <w:r>
        <w:t>seleccionado.</w:t>
      </w:r>
    </w:p>
    <w:p w:rsidR="000A6513" w:rsidRDefault="00160585">
      <w:pPr>
        <w:pStyle w:val="Textoindependiente"/>
        <w:kinsoku w:val="0"/>
        <w:overflowPunct w:val="0"/>
        <w:ind w:right="802"/>
        <w:jc w:val="both"/>
      </w:pPr>
      <w:r>
        <w:rPr>
          <w:spacing w:val="-1"/>
        </w:rPr>
        <w:t>La</w:t>
      </w:r>
      <w:r>
        <w:rPr>
          <w:spacing w:val="9"/>
        </w:rPr>
        <w:t xml:space="preserve"> </w:t>
      </w:r>
      <w:r>
        <w:rPr>
          <w:spacing w:val="-1"/>
        </w:rPr>
        <w:t>mayoría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las</w:t>
      </w:r>
      <w:r>
        <w:rPr>
          <w:spacing w:val="7"/>
        </w:rPr>
        <w:t xml:space="preserve"> </w:t>
      </w:r>
      <w:r>
        <w:rPr>
          <w:spacing w:val="-1"/>
        </w:rPr>
        <w:t>implementaciones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hardware</w:t>
      </w:r>
      <w:r>
        <w:rPr>
          <w:spacing w:val="10"/>
        </w:rPr>
        <w:t xml:space="preserve"> </w:t>
      </w:r>
      <w:r>
        <w:rPr>
          <w:spacing w:val="-2"/>
        </w:rPr>
        <w:t>una</w:t>
      </w:r>
      <w:r>
        <w:rPr>
          <w:spacing w:val="10"/>
        </w:rPr>
        <w:t xml:space="preserve"> </w:t>
      </w:r>
      <w:r>
        <w:rPr>
          <w:spacing w:val="-1"/>
        </w:rPr>
        <w:t>unidad</w:t>
      </w:r>
      <w:r>
        <w:rPr>
          <w:spacing w:val="9"/>
        </w:rPr>
        <w:t xml:space="preserve"> </w:t>
      </w:r>
      <w:r>
        <w:t>BBU</w:t>
      </w:r>
      <w:r>
        <w:rPr>
          <w:spacing w:val="8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Battery</w:t>
      </w:r>
      <w:proofErr w:type="spellEnd"/>
      <w:r>
        <w:rPr>
          <w:spacing w:val="75"/>
          <w:w w:val="99"/>
        </w:rPr>
        <w:t xml:space="preserve"> </w:t>
      </w:r>
      <w:proofErr w:type="spellStart"/>
      <w:r>
        <w:rPr>
          <w:spacing w:val="-1"/>
        </w:rPr>
        <w:t>Backup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Units</w:t>
      </w:r>
      <w:proofErr w:type="spellEnd"/>
      <w:r>
        <w:rPr>
          <w:spacing w:val="-1"/>
        </w:rPr>
        <w:t>).</w:t>
      </w:r>
      <w:r>
        <w:rPr>
          <w:spacing w:val="1"/>
        </w:rPr>
        <w:t xml:space="preserve"> </w:t>
      </w:r>
      <w:r>
        <w:rPr>
          <w:spacing w:val="-1"/>
        </w:rPr>
        <w:t>Estas</w:t>
      </w:r>
      <w:r>
        <w:t xml:space="preserve"> unidades </w:t>
      </w:r>
      <w:r>
        <w:rPr>
          <w:spacing w:val="-1"/>
        </w:rPr>
        <w:t>potencian</w:t>
      </w:r>
      <w:r>
        <w:t xml:space="preserve"> el</w:t>
      </w:r>
      <w:r>
        <w:rPr>
          <w:spacing w:val="2"/>
        </w:rPr>
        <w:t xml:space="preserve"> </w:t>
      </w:r>
      <w:r>
        <w:rPr>
          <w:spacing w:val="-1"/>
        </w:rPr>
        <w:t>uso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escritura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través</w:t>
      </w:r>
      <w:r>
        <w:t xml:space="preserve"> de</w:t>
      </w:r>
      <w:r>
        <w:rPr>
          <w:spacing w:val="1"/>
        </w:rPr>
        <w:t xml:space="preserve"> </w:t>
      </w:r>
      <w:r>
        <w:rPr>
          <w:spacing w:val="-2"/>
        </w:rPr>
        <w:t>una</w:t>
      </w:r>
      <w:r>
        <w:rPr>
          <w:spacing w:val="1"/>
        </w:rPr>
        <w:t xml:space="preserve"> </w:t>
      </w:r>
      <w:r>
        <w:rPr>
          <w:spacing w:val="-1"/>
        </w:rPr>
        <w:t>cache</w:t>
      </w:r>
      <w:r>
        <w:rPr>
          <w:spacing w:val="2"/>
        </w:rPr>
        <w:t xml:space="preserve"> </w:t>
      </w:r>
      <w:r>
        <w:rPr>
          <w:spacing w:val="-1"/>
        </w:rPr>
        <w:t>que</w:t>
      </w:r>
      <w:r>
        <w:rPr>
          <w:spacing w:val="69"/>
          <w:w w:val="99"/>
        </w:rPr>
        <w:t xml:space="preserve"> </w:t>
      </w:r>
      <w:r>
        <w:rPr>
          <w:spacing w:val="-1"/>
        </w:rPr>
        <w:t>se</w:t>
      </w:r>
      <w:r>
        <w:rPr>
          <w:spacing w:val="48"/>
        </w:rPr>
        <w:t xml:space="preserve"> </w:t>
      </w:r>
      <w:r>
        <w:rPr>
          <w:spacing w:val="-1"/>
        </w:rPr>
        <w:t>mantiene</w:t>
      </w:r>
      <w:r>
        <w:rPr>
          <w:spacing w:val="47"/>
        </w:rPr>
        <w:t xml:space="preserve"> </w:t>
      </w:r>
      <w:r>
        <w:rPr>
          <w:spacing w:val="-1"/>
        </w:rPr>
        <w:t>alimentada</w:t>
      </w:r>
      <w:r>
        <w:rPr>
          <w:spacing w:val="47"/>
        </w:rPr>
        <w:t xml:space="preserve"> </w:t>
      </w:r>
      <w:r>
        <w:t xml:space="preserve">en  </w:t>
      </w:r>
      <w:r>
        <w:rPr>
          <w:spacing w:val="-1"/>
        </w:rPr>
        <w:t>caso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1"/>
        </w:rPr>
        <w:t>fallo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1"/>
        </w:rPr>
        <w:t>energía</w:t>
      </w:r>
      <w:r>
        <w:rPr>
          <w:spacing w:val="47"/>
        </w:rPr>
        <w:t xml:space="preserve"> </w:t>
      </w:r>
      <w:r>
        <w:rPr>
          <w:spacing w:val="1"/>
        </w:rPr>
        <w:t>en</w:t>
      </w:r>
      <w:r>
        <w:rPr>
          <w:spacing w:val="48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rPr>
          <w:spacing w:val="-1"/>
        </w:rPr>
        <w:t>equipos.</w:t>
      </w:r>
      <w:r>
        <w:rPr>
          <w:spacing w:val="47"/>
        </w:rPr>
        <w:t xml:space="preserve"> </w:t>
      </w:r>
      <w:r>
        <w:t>Cuando</w:t>
      </w:r>
      <w:r>
        <w:rPr>
          <w:spacing w:val="48"/>
        </w:rPr>
        <w:t xml:space="preserve"> </w:t>
      </w:r>
      <w:r>
        <w:t>los</w:t>
      </w:r>
      <w:r>
        <w:rPr>
          <w:spacing w:val="61"/>
          <w:w w:val="99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rPr>
          <w:spacing w:val="-1"/>
        </w:rPr>
        <w:t>vuelven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arrancar</w:t>
      </w:r>
      <w:r>
        <w:rPr>
          <w:spacing w:val="-4"/>
        </w:rPr>
        <w:t xml:space="preserve"> </w:t>
      </w:r>
      <w:r>
        <w:rPr>
          <w:spacing w:val="-1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realiza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escritura</w:t>
      </w:r>
      <w:r>
        <w:rPr>
          <w:spacing w:val="-5"/>
        </w:rPr>
        <w:t xml:space="preserve"> </w:t>
      </w:r>
      <w:r>
        <w:rPr>
          <w:spacing w:val="-1"/>
        </w:rPr>
        <w:t>pendiente.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</w:pP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Las</w:t>
      </w:r>
      <w:r>
        <w:rPr>
          <w:spacing w:val="23"/>
        </w:rPr>
        <w:t xml:space="preserve"> </w:t>
      </w:r>
      <w:r>
        <w:rPr>
          <w:spacing w:val="-1"/>
        </w:rPr>
        <w:t>implementaciones</w:t>
      </w:r>
      <w:r>
        <w:rPr>
          <w:spacing w:val="24"/>
        </w:rPr>
        <w:t xml:space="preserve"> </w:t>
      </w:r>
      <w:r>
        <w:t>basadas</w:t>
      </w:r>
      <w:r>
        <w:rPr>
          <w:spacing w:val="21"/>
        </w:rPr>
        <w:t xml:space="preserve"> </w:t>
      </w:r>
      <w:r>
        <w:rPr>
          <w:spacing w:val="1"/>
        </w:rPr>
        <w:t>en</w:t>
      </w:r>
      <w:r>
        <w:rPr>
          <w:spacing w:val="24"/>
        </w:rPr>
        <w:t xml:space="preserve"> </w:t>
      </w:r>
      <w:r>
        <w:rPr>
          <w:spacing w:val="-1"/>
        </w:rPr>
        <w:t>hardware</w:t>
      </w:r>
      <w:r>
        <w:rPr>
          <w:spacing w:val="26"/>
        </w:rPr>
        <w:t xml:space="preserve"> </w:t>
      </w:r>
      <w:r>
        <w:rPr>
          <w:spacing w:val="-1"/>
        </w:rPr>
        <w:t>ofrecen</w:t>
      </w:r>
      <w:r>
        <w:rPr>
          <w:spacing w:val="23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rPr>
          <w:spacing w:val="-1"/>
        </w:rPr>
        <w:t>rendimiento</w:t>
      </w:r>
      <w:r>
        <w:rPr>
          <w:spacing w:val="25"/>
        </w:rPr>
        <w:t xml:space="preserve"> </w:t>
      </w:r>
      <w:r>
        <w:rPr>
          <w:spacing w:val="-1"/>
        </w:rPr>
        <w:t>garantizado,</w:t>
      </w:r>
      <w:r>
        <w:rPr>
          <w:spacing w:val="85"/>
          <w:w w:val="99"/>
        </w:rPr>
        <w:t xml:space="preserve"> </w:t>
      </w:r>
      <w:r>
        <w:rPr>
          <w:spacing w:val="-1"/>
        </w:rPr>
        <w:t>no</w:t>
      </w:r>
      <w:r>
        <w:rPr>
          <w:spacing w:val="32"/>
        </w:rPr>
        <w:t xml:space="preserve"> </w:t>
      </w:r>
      <w:r>
        <w:rPr>
          <w:spacing w:val="-1"/>
        </w:rPr>
        <w:t>añaden</w:t>
      </w:r>
      <w:r>
        <w:rPr>
          <w:spacing w:val="30"/>
        </w:rPr>
        <w:t xml:space="preserve"> </w:t>
      </w:r>
      <w:r>
        <w:rPr>
          <w:spacing w:val="-1"/>
        </w:rPr>
        <w:t>sobrecarga</w:t>
      </w:r>
      <w:r>
        <w:rPr>
          <w:spacing w:val="31"/>
        </w:rPr>
        <w:t xml:space="preserve"> </w:t>
      </w:r>
      <w:r>
        <w:rPr>
          <w:spacing w:val="-1"/>
        </w:rPr>
        <w:t>la</w:t>
      </w:r>
      <w:r>
        <w:rPr>
          <w:spacing w:val="31"/>
        </w:rPr>
        <w:t xml:space="preserve"> </w:t>
      </w:r>
      <w:r>
        <w:rPr>
          <w:spacing w:val="1"/>
        </w:rPr>
        <w:t>CPU</w:t>
      </w:r>
      <w:r>
        <w:rPr>
          <w:spacing w:val="31"/>
        </w:rPr>
        <w:t xml:space="preserve"> </w:t>
      </w:r>
      <w:r>
        <w:t>local</w:t>
      </w:r>
      <w:r>
        <w:rPr>
          <w:spacing w:val="33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puede</w:t>
      </w:r>
      <w:r>
        <w:rPr>
          <w:spacing w:val="31"/>
        </w:rPr>
        <w:t xml:space="preserve"> </w:t>
      </w:r>
      <w:r>
        <w:t>soportar</w:t>
      </w:r>
      <w:r>
        <w:rPr>
          <w:spacing w:val="32"/>
        </w:rPr>
        <w:t xml:space="preserve"> </w:t>
      </w:r>
      <w:r>
        <w:rPr>
          <w:spacing w:val="-1"/>
        </w:rPr>
        <w:t>muchos</w:t>
      </w:r>
      <w:r>
        <w:rPr>
          <w:spacing w:val="31"/>
        </w:rPr>
        <w:t xml:space="preserve"> </w:t>
      </w:r>
      <w:r>
        <w:rPr>
          <w:spacing w:val="-1"/>
        </w:rPr>
        <w:t>sistemas</w:t>
      </w:r>
      <w:r>
        <w:rPr>
          <w:spacing w:val="30"/>
        </w:rPr>
        <w:t xml:space="preserve"> </w:t>
      </w:r>
      <w:r>
        <w:rPr>
          <w:spacing w:val="-1"/>
        </w:rPr>
        <w:t>operativos,</w:t>
      </w:r>
      <w:r>
        <w:rPr>
          <w:spacing w:val="73"/>
          <w:w w:val="99"/>
        </w:rPr>
        <w:t xml:space="preserve"> </w:t>
      </w:r>
      <w:r>
        <w:rPr>
          <w:spacing w:val="-1"/>
        </w:rPr>
        <w:t>como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controlador</w:t>
      </w:r>
      <w:r>
        <w:rPr>
          <w:spacing w:val="-4"/>
        </w:rPr>
        <w:t xml:space="preserve"> </w:t>
      </w:r>
      <w:r>
        <w:rPr>
          <w:spacing w:val="-1"/>
        </w:rPr>
        <w:t>simplemente</w:t>
      </w:r>
      <w:r>
        <w:rPr>
          <w:spacing w:val="-6"/>
        </w:rPr>
        <w:t xml:space="preserve"> </w:t>
      </w:r>
      <w:r>
        <w:rPr>
          <w:spacing w:val="-1"/>
        </w:rPr>
        <w:t>presenta</w:t>
      </w:r>
      <w:r>
        <w:rPr>
          <w:spacing w:val="-2"/>
        </w:rPr>
        <w:t xml:space="preserve"> </w:t>
      </w:r>
      <w:r>
        <w:rPr>
          <w:spacing w:val="-1"/>
        </w:rPr>
        <w:t>un</w:t>
      </w:r>
      <w:r>
        <w:rPr>
          <w:spacing w:val="-7"/>
        </w:rPr>
        <w:t xml:space="preserve"> </w:t>
      </w:r>
      <w:r>
        <w:t>disco</w:t>
      </w:r>
      <w:r>
        <w:rPr>
          <w:spacing w:val="-4"/>
        </w:rPr>
        <w:t xml:space="preserve"> </w:t>
      </w:r>
      <w:r>
        <w:rPr>
          <w:spacing w:val="-1"/>
        </w:rPr>
        <w:t>lógico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1"/>
        </w:rPr>
        <w:t>sistema</w:t>
      </w:r>
      <w:r>
        <w:rPr>
          <w:spacing w:val="-5"/>
        </w:rPr>
        <w:t xml:space="preserve"> </w:t>
      </w:r>
      <w:r>
        <w:rPr>
          <w:spacing w:val="-1"/>
        </w:rPr>
        <w:t>operativo.</w:t>
      </w: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7"/>
        <w:ind w:left="0" w:firstLine="0"/>
        <w:rPr>
          <w:sz w:val="25"/>
          <w:szCs w:val="25"/>
        </w:rPr>
      </w:pPr>
    </w:p>
    <w:p w:rsidR="000A6513" w:rsidRDefault="00160585">
      <w:pPr>
        <w:pStyle w:val="Ttulo1"/>
        <w:kinsoku w:val="0"/>
        <w:overflowPunct w:val="0"/>
        <w:rPr>
          <w:b w:val="0"/>
          <w:bCs w:val="0"/>
        </w:rPr>
      </w:pPr>
      <w:r>
        <w:rPr>
          <w:spacing w:val="-1"/>
        </w:rPr>
        <w:t>Comparativa:</w:t>
      </w:r>
      <w:r>
        <w:rPr>
          <w:spacing w:val="-14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rPr>
          <w:spacing w:val="-1"/>
        </w:rPr>
        <w:t>Vs.</w:t>
      </w:r>
      <w:r>
        <w:rPr>
          <w:spacing w:val="-13"/>
        </w:rPr>
        <w:t xml:space="preserve"> </w:t>
      </w:r>
      <w:r>
        <w:t>Software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spacing w:before="5"/>
        <w:ind w:left="0" w:firstLine="0"/>
        <w:rPr>
          <w:b/>
          <w:bCs/>
          <w:sz w:val="24"/>
          <w:szCs w:val="24"/>
        </w:rPr>
      </w:pP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1659"/>
        <w:gridCol w:w="1843"/>
      </w:tblGrid>
      <w:tr w:rsidR="000A6513">
        <w:trPr>
          <w:trHeight w:hRule="exact" w:val="250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27" w:lineRule="exact"/>
              <w:ind w:left="226"/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27" w:lineRule="exact"/>
              <w:ind w:left="226"/>
            </w:pPr>
            <w:r>
              <w:rPr>
                <w:b/>
                <w:bCs/>
                <w:sz w:val="20"/>
                <w:szCs w:val="20"/>
              </w:rPr>
              <w:t>Software</w:t>
            </w:r>
            <w:r>
              <w:rPr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1"/>
                <w:sz w:val="20"/>
                <w:szCs w:val="20"/>
              </w:rPr>
              <w:t>RAID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27" w:lineRule="exact"/>
              <w:ind w:left="226"/>
            </w:pPr>
            <w:r>
              <w:rPr>
                <w:b/>
                <w:bCs/>
                <w:sz w:val="20"/>
                <w:szCs w:val="20"/>
              </w:rPr>
              <w:t>Hardware</w:t>
            </w:r>
            <w:r>
              <w:rPr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1"/>
                <w:sz w:val="20"/>
                <w:szCs w:val="20"/>
              </w:rPr>
              <w:t>RAID</w:t>
            </w:r>
          </w:p>
        </w:tc>
      </w:tr>
      <w:tr w:rsidR="000A6513">
        <w:trPr>
          <w:trHeight w:hRule="exact" w:val="756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ind w:left="-2" w:right="-4" w:firstLine="228"/>
              <w:jc w:val="both"/>
            </w:pPr>
            <w:r>
              <w:rPr>
                <w:b/>
                <w:bCs/>
                <w:spacing w:val="-1"/>
                <w:sz w:val="16"/>
                <w:szCs w:val="16"/>
              </w:rPr>
              <w:t>Coste</w:t>
            </w:r>
            <w:proofErr w:type="gramStart"/>
            <w:r>
              <w:rPr>
                <w:b/>
                <w:bCs/>
                <w:spacing w:val="-1"/>
                <w:sz w:val="16"/>
                <w:szCs w:val="16"/>
              </w:rPr>
              <w:t>:</w:t>
            </w:r>
            <w:r>
              <w:rPr>
                <w:spacing w:val="-1"/>
                <w:sz w:val="16"/>
                <w:szCs w:val="16"/>
              </w:rPr>
              <w:t>1Las</w:t>
            </w:r>
            <w:proofErr w:type="gramEnd"/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soluciones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basadas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software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son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parte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sistema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operativo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con</w:t>
            </w:r>
            <w:r>
              <w:rPr>
                <w:spacing w:val="4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que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necesita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gasto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extra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dinero.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5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  <w:jc w:val="center"/>
            </w:pPr>
            <w:r>
              <w:rPr>
                <w:sz w:val="16"/>
                <w:szCs w:val="16"/>
              </w:rPr>
              <w:t>Bajo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5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  <w:jc w:val="center"/>
            </w:pPr>
            <w:r>
              <w:rPr>
                <w:spacing w:val="-1"/>
                <w:sz w:val="16"/>
                <w:szCs w:val="16"/>
              </w:rPr>
              <w:t>Alto</w:t>
            </w:r>
          </w:p>
        </w:tc>
      </w:tr>
      <w:tr w:rsidR="000A6513">
        <w:trPr>
          <w:trHeight w:hRule="exact" w:val="571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39" w:lineRule="auto"/>
              <w:ind w:left="-2" w:right="-1" w:firstLine="228"/>
              <w:jc w:val="both"/>
            </w:pPr>
            <w:r>
              <w:rPr>
                <w:b/>
                <w:bCs/>
                <w:spacing w:val="-1"/>
                <w:sz w:val="16"/>
                <w:szCs w:val="16"/>
              </w:rPr>
              <w:t>Complejidad.</w:t>
            </w:r>
            <w:r>
              <w:rPr>
                <w:b/>
                <w:bCs/>
                <w:spacing w:val="15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Las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soluciones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basadas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software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funcionan</w:t>
            </w:r>
            <w:r>
              <w:rPr>
                <w:sz w:val="16"/>
                <w:szCs w:val="16"/>
              </w:rPr>
              <w:t xml:space="preserve"> a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nivel</w:t>
            </w:r>
            <w:r>
              <w:rPr>
                <w:sz w:val="16"/>
                <w:szCs w:val="16"/>
              </w:rPr>
              <w:t xml:space="preserve"> de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partición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veces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pueden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incrementar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la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553"/>
            </w:pPr>
            <w:r>
              <w:rPr>
                <w:spacing w:val="-1"/>
                <w:sz w:val="16"/>
                <w:szCs w:val="16"/>
              </w:rPr>
              <w:t>Medio-Alto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9"/>
              <w:jc w:val="center"/>
            </w:pPr>
            <w:r>
              <w:rPr>
                <w:sz w:val="16"/>
                <w:szCs w:val="16"/>
              </w:rPr>
              <w:t>Bajo</w:t>
            </w:r>
          </w:p>
        </w:tc>
      </w:tr>
    </w:tbl>
    <w:p w:rsidR="000A6513" w:rsidRDefault="000A6513">
      <w:pPr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  <w:rPr>
          <w:b/>
          <w:bCs/>
          <w:sz w:val="17"/>
          <w:szCs w:val="17"/>
        </w:rPr>
      </w:pP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1659"/>
        <w:gridCol w:w="1843"/>
      </w:tblGrid>
      <w:tr w:rsidR="000A6513">
        <w:trPr>
          <w:trHeight w:hRule="exact" w:val="389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37" w:lineRule="auto"/>
              <w:ind w:left="-2" w:right="-3"/>
            </w:pPr>
            <w:proofErr w:type="gramStart"/>
            <w:r>
              <w:rPr>
                <w:spacing w:val="-1"/>
                <w:sz w:val="16"/>
                <w:szCs w:val="16"/>
              </w:rPr>
              <w:t>complejidad</w:t>
            </w:r>
            <w:proofErr w:type="gramEnd"/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si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mezclas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diferentes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tipos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/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/>
        </w:tc>
      </w:tr>
      <w:tr w:rsidR="000A6513">
        <w:trPr>
          <w:trHeight w:hRule="exact" w:val="1123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ind w:left="-2" w:right="-3" w:firstLine="228"/>
              <w:jc w:val="both"/>
            </w:pPr>
            <w:proofErr w:type="spellStart"/>
            <w:r>
              <w:rPr>
                <w:b/>
                <w:bCs/>
                <w:spacing w:val="-1"/>
                <w:sz w:val="16"/>
                <w:szCs w:val="16"/>
              </w:rPr>
              <w:t>Write</w:t>
            </w:r>
            <w:proofErr w:type="spellEnd"/>
            <w:r>
              <w:rPr>
                <w:b/>
                <w:bCs/>
                <w:spacing w:val="11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back</w:t>
            </w:r>
            <w:r>
              <w:rPr>
                <w:b/>
                <w:bCs/>
                <w:spacing w:val="6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  <w:sz w:val="16"/>
                <w:szCs w:val="16"/>
              </w:rPr>
              <w:t>caching</w:t>
            </w:r>
            <w:proofErr w:type="spellEnd"/>
            <w:r>
              <w:rPr>
                <w:b/>
                <w:bCs/>
                <w:spacing w:val="13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(BBU)</w:t>
            </w:r>
            <w:r>
              <w:rPr>
                <w:spacing w:val="-1"/>
                <w:sz w:val="16"/>
                <w:szCs w:val="16"/>
              </w:rPr>
              <w:t>: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25"/>
                <w:sz w:val="16"/>
                <w:szCs w:val="16"/>
              </w:rPr>
              <w:t>1</w:t>
            </w:r>
            <w:r>
              <w:rPr>
                <w:spacing w:val="29"/>
                <w:w w:val="1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software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RAID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depende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la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alimentación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</w:t>
            </w:r>
            <w:r>
              <w:rPr>
                <w:spacing w:val="-2"/>
                <w:sz w:val="16"/>
                <w:szCs w:val="16"/>
              </w:rPr>
              <w:t>los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equipos.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Con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basado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hardware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instalando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BBU,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pierden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las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escrituras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pendientes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tras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cortes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energía.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  <w:jc w:val="center"/>
            </w:pPr>
            <w:r>
              <w:rPr>
                <w:spacing w:val="-1"/>
                <w:sz w:val="16"/>
                <w:szCs w:val="16"/>
              </w:rPr>
              <w:t>No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jc w:val="center"/>
            </w:pPr>
            <w:r>
              <w:rPr>
                <w:spacing w:val="-1"/>
                <w:sz w:val="16"/>
                <w:szCs w:val="16"/>
              </w:rPr>
              <w:t>Si</w:t>
            </w:r>
          </w:p>
        </w:tc>
      </w:tr>
      <w:tr w:rsidR="000A6513">
        <w:trPr>
          <w:trHeight w:hRule="exact" w:val="756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ind w:left="-2" w:right="-3" w:firstLine="228"/>
              <w:jc w:val="both"/>
            </w:pPr>
            <w:r>
              <w:rPr>
                <w:b/>
                <w:bCs/>
                <w:spacing w:val="-1"/>
                <w:sz w:val="16"/>
                <w:szCs w:val="16"/>
              </w:rPr>
              <w:t>Rendimiento</w:t>
            </w:r>
            <w:proofErr w:type="gramStart"/>
            <w:r>
              <w:rPr>
                <w:b/>
                <w:bCs/>
                <w:spacing w:val="-1"/>
                <w:sz w:val="16"/>
                <w:szCs w:val="16"/>
              </w:rPr>
              <w:t>:</w:t>
            </w:r>
            <w:r>
              <w:rPr>
                <w:spacing w:val="-1"/>
                <w:sz w:val="16"/>
                <w:szCs w:val="16"/>
              </w:rPr>
              <w:t>1El</w:t>
            </w:r>
            <w:proofErr w:type="gramEnd"/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rendimiento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una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solución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basada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software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depende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del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rendimiento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la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CPU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del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servidor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la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carga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actual.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8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378"/>
            </w:pPr>
            <w:r>
              <w:rPr>
                <w:spacing w:val="-1"/>
                <w:sz w:val="16"/>
                <w:szCs w:val="16"/>
              </w:rPr>
              <w:t>Depende del uso.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8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right="1"/>
              <w:jc w:val="center"/>
            </w:pPr>
            <w:r>
              <w:rPr>
                <w:spacing w:val="-1"/>
                <w:sz w:val="16"/>
                <w:szCs w:val="16"/>
              </w:rPr>
              <w:t>Alto</w:t>
            </w:r>
          </w:p>
        </w:tc>
      </w:tr>
      <w:tr w:rsidR="000A6513">
        <w:trPr>
          <w:trHeight w:hRule="exact" w:val="756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ind w:left="-2" w:right="-3" w:firstLine="228"/>
              <w:jc w:val="both"/>
            </w:pPr>
            <w:r>
              <w:rPr>
                <w:b/>
                <w:bCs/>
                <w:sz w:val="16"/>
                <w:szCs w:val="16"/>
              </w:rPr>
              <w:t>Disk</w:t>
            </w:r>
            <w:r>
              <w:rPr>
                <w:b/>
                <w:bCs/>
                <w:spacing w:val="34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hot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 </w:t>
            </w:r>
            <w:r>
              <w:rPr>
                <w:b/>
                <w:bCs/>
                <w:spacing w:val="-1"/>
                <w:sz w:val="16"/>
                <w:szCs w:val="16"/>
              </w:rPr>
              <w:t>swapping</w:t>
            </w:r>
            <w:proofErr w:type="gramStart"/>
            <w:r>
              <w:rPr>
                <w:b/>
                <w:bCs/>
                <w:spacing w:val="-1"/>
                <w:sz w:val="16"/>
                <w:szCs w:val="16"/>
              </w:rPr>
              <w:t>:</w:t>
            </w:r>
            <w:r>
              <w:rPr>
                <w:spacing w:val="-1"/>
                <w:sz w:val="16"/>
                <w:szCs w:val="16"/>
              </w:rPr>
              <w:t>1</w:t>
            </w:r>
            <w:proofErr w:type="gramEnd"/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Esto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significa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reemplazar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disco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duro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sin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apagar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servidor.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Muchos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controladora</w:t>
            </w:r>
            <w:proofErr w:type="gramEnd"/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soporta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 disco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intercambio en caliente.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8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  <w:jc w:val="center"/>
            </w:pPr>
            <w:r>
              <w:rPr>
                <w:spacing w:val="-1"/>
                <w:sz w:val="16"/>
                <w:szCs w:val="16"/>
              </w:rPr>
              <w:t>No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8"/>
              <w:rPr>
                <w:b/>
                <w:bCs/>
                <w:sz w:val="23"/>
                <w:szCs w:val="23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4"/>
              <w:jc w:val="center"/>
            </w:pPr>
            <w:r>
              <w:rPr>
                <w:spacing w:val="-1"/>
                <w:sz w:val="16"/>
                <w:szCs w:val="16"/>
              </w:rPr>
              <w:t>Si</w:t>
            </w:r>
          </w:p>
        </w:tc>
      </w:tr>
      <w:tr w:rsidR="000A6513">
        <w:trPr>
          <w:trHeight w:hRule="exact" w:val="941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39" w:lineRule="auto"/>
              <w:ind w:left="-2" w:right="-3" w:firstLine="228"/>
              <w:jc w:val="both"/>
            </w:pPr>
            <w:r>
              <w:rPr>
                <w:b/>
                <w:bCs/>
                <w:sz w:val="16"/>
                <w:szCs w:val="16"/>
              </w:rPr>
              <w:t>Hot</w:t>
            </w:r>
            <w:r>
              <w:rPr>
                <w:b/>
                <w:bCs/>
                <w:spacing w:val="3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  <w:sz w:val="16"/>
                <w:szCs w:val="16"/>
              </w:rPr>
              <w:t>spare</w:t>
            </w:r>
            <w:proofErr w:type="spellEnd"/>
            <w:r>
              <w:rPr>
                <w:b/>
                <w:bCs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pacing w:val="-1"/>
                <w:sz w:val="16"/>
                <w:szCs w:val="16"/>
              </w:rPr>
              <w:t>support</w:t>
            </w:r>
            <w:proofErr w:type="spellEnd"/>
            <w:proofErr w:type="gramStart"/>
            <w:r>
              <w:rPr>
                <w:b/>
                <w:bCs/>
                <w:spacing w:val="-1"/>
                <w:sz w:val="16"/>
                <w:szCs w:val="16"/>
              </w:rPr>
              <w:t>:</w:t>
            </w:r>
            <w:r>
              <w:rPr>
                <w:b/>
                <w:bCs/>
                <w:sz w:val="16"/>
                <w:szCs w:val="16"/>
              </w:rPr>
              <w:t xml:space="preserve">  </w:t>
            </w:r>
            <w:r>
              <w:rPr>
                <w:w w:val="125"/>
                <w:sz w:val="16"/>
                <w:szCs w:val="16"/>
              </w:rPr>
              <w:t>1</w:t>
            </w:r>
            <w:proofErr w:type="gramEnd"/>
            <w:r>
              <w:rPr>
                <w:spacing w:val="30"/>
                <w:w w:val="1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disco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duro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está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físicamente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instalado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sistema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que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permanece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inactivo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hasta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que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una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unidad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activa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falla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entonces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el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sistema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reemplaza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automáticamente el disco fallado.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spacing w:before="7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2"/>
              <w:jc w:val="center"/>
            </w:pPr>
            <w:r>
              <w:rPr>
                <w:spacing w:val="-1"/>
                <w:sz w:val="16"/>
                <w:szCs w:val="16"/>
              </w:rPr>
              <w:t>Si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spacing w:before="7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4"/>
              <w:jc w:val="center"/>
            </w:pPr>
            <w:r>
              <w:rPr>
                <w:spacing w:val="-1"/>
                <w:sz w:val="16"/>
                <w:szCs w:val="16"/>
              </w:rPr>
              <w:t>Si</w:t>
            </w:r>
          </w:p>
        </w:tc>
      </w:tr>
      <w:tr w:rsidR="000A6513">
        <w:trPr>
          <w:trHeight w:hRule="exact" w:val="571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ind w:left="-2" w:right="-5" w:firstLine="228"/>
              <w:jc w:val="both"/>
            </w:pPr>
            <w:proofErr w:type="spellStart"/>
            <w:r>
              <w:rPr>
                <w:b/>
                <w:bCs/>
                <w:spacing w:val="-2"/>
                <w:w w:val="105"/>
                <w:sz w:val="16"/>
                <w:szCs w:val="16"/>
              </w:rPr>
              <w:t>Higher</w:t>
            </w:r>
            <w:proofErr w:type="spellEnd"/>
            <w:r>
              <w:rPr>
                <w:b/>
                <w:bCs/>
                <w:spacing w:val="-4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pacing w:val="-2"/>
                <w:w w:val="105"/>
                <w:sz w:val="16"/>
                <w:szCs w:val="16"/>
              </w:rPr>
              <w:t>write</w:t>
            </w:r>
            <w:proofErr w:type="spellEnd"/>
            <w:r>
              <w:rPr>
                <w:b/>
                <w:bCs/>
                <w:spacing w:val="-4"/>
                <w:w w:val="105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pacing w:val="-2"/>
                <w:w w:val="105"/>
                <w:sz w:val="16"/>
                <w:szCs w:val="16"/>
              </w:rPr>
              <w:t>throughput</w:t>
            </w:r>
            <w:proofErr w:type="spellEnd"/>
            <w:r>
              <w:rPr>
                <w:b/>
                <w:bCs/>
                <w:spacing w:val="-2"/>
                <w:w w:val="105"/>
                <w:sz w:val="16"/>
                <w:szCs w:val="16"/>
              </w:rPr>
              <w:t>:</w:t>
            </w:r>
            <w:r>
              <w:rPr>
                <w:b/>
                <w:bCs/>
                <w:spacing w:val="-3"/>
                <w:w w:val="105"/>
                <w:sz w:val="16"/>
                <w:szCs w:val="16"/>
              </w:rPr>
              <w:t xml:space="preserve"> </w:t>
            </w:r>
            <w:r>
              <w:rPr>
                <w:w w:val="125"/>
                <w:sz w:val="16"/>
                <w:szCs w:val="16"/>
              </w:rPr>
              <w:t>1</w:t>
            </w:r>
            <w:r>
              <w:rPr>
                <w:spacing w:val="-13"/>
                <w:w w:val="125"/>
                <w:sz w:val="16"/>
                <w:szCs w:val="16"/>
              </w:rPr>
              <w:t xml:space="preserve"> </w:t>
            </w:r>
            <w:r>
              <w:rPr>
                <w:spacing w:val="-2"/>
                <w:w w:val="105"/>
                <w:sz w:val="16"/>
                <w:szCs w:val="16"/>
              </w:rPr>
              <w:t>Hardware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3"/>
                <w:w w:val="105"/>
                <w:sz w:val="16"/>
                <w:szCs w:val="16"/>
              </w:rPr>
              <w:t>RAID</w:t>
            </w:r>
            <w:r>
              <w:rPr>
                <w:spacing w:val="4"/>
                <w:w w:val="105"/>
                <w:sz w:val="16"/>
                <w:szCs w:val="16"/>
              </w:rPr>
              <w:t xml:space="preserve"> </w:t>
            </w:r>
            <w:r>
              <w:rPr>
                <w:spacing w:val="-2"/>
                <w:w w:val="105"/>
                <w:sz w:val="16"/>
                <w:szCs w:val="16"/>
              </w:rPr>
              <w:t>con</w:t>
            </w:r>
            <w:r>
              <w:rPr>
                <w:spacing w:val="6"/>
                <w:w w:val="105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BBU</w:t>
            </w:r>
            <w:r>
              <w:rPr>
                <w:spacing w:val="4"/>
                <w:w w:val="105"/>
                <w:sz w:val="16"/>
                <w:szCs w:val="16"/>
              </w:rPr>
              <w:t xml:space="preserve"> </w:t>
            </w:r>
            <w:r>
              <w:rPr>
                <w:spacing w:val="-2"/>
                <w:w w:val="105"/>
                <w:sz w:val="16"/>
                <w:szCs w:val="16"/>
              </w:rPr>
              <w:t>ofrece</w:t>
            </w:r>
            <w:r>
              <w:rPr>
                <w:spacing w:val="4"/>
                <w:w w:val="105"/>
                <w:sz w:val="16"/>
                <w:szCs w:val="16"/>
              </w:rPr>
              <w:t xml:space="preserve"> </w:t>
            </w:r>
            <w:r>
              <w:rPr>
                <w:spacing w:val="-2"/>
                <w:w w:val="105"/>
                <w:sz w:val="16"/>
                <w:szCs w:val="16"/>
              </w:rPr>
              <w:t>mayor</w:t>
            </w:r>
            <w:r>
              <w:rPr>
                <w:spacing w:val="7"/>
                <w:w w:val="105"/>
                <w:sz w:val="16"/>
                <w:szCs w:val="16"/>
              </w:rPr>
              <w:t xml:space="preserve"> </w:t>
            </w:r>
            <w:r>
              <w:rPr>
                <w:spacing w:val="-2"/>
                <w:w w:val="105"/>
                <w:sz w:val="16"/>
                <w:szCs w:val="16"/>
              </w:rPr>
              <w:t>rendimiento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escritura.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  <w:jc w:val="center"/>
            </w:pPr>
            <w:r>
              <w:rPr>
                <w:spacing w:val="-1"/>
                <w:sz w:val="16"/>
                <w:szCs w:val="16"/>
              </w:rPr>
              <w:t>No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4"/>
              <w:jc w:val="center"/>
            </w:pPr>
            <w:r>
              <w:rPr>
                <w:spacing w:val="-1"/>
                <w:sz w:val="16"/>
                <w:szCs w:val="16"/>
              </w:rPr>
              <w:t>Si</w:t>
            </w:r>
          </w:p>
        </w:tc>
      </w:tr>
      <w:tr w:rsidR="000A6513">
        <w:trPr>
          <w:trHeight w:hRule="exact" w:val="1308"/>
        </w:trPr>
        <w:tc>
          <w:tcPr>
            <w:tcW w:w="28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rPr>
                <w:b/>
                <w:bCs/>
                <w:sz w:val="16"/>
                <w:szCs w:val="16"/>
              </w:rPr>
            </w:pPr>
          </w:p>
          <w:p w:rsidR="000A6513" w:rsidRDefault="000A6513">
            <w:pPr>
              <w:pStyle w:val="TableParagraph"/>
              <w:kinsoku w:val="0"/>
              <w:overflowPunct w:val="0"/>
              <w:spacing w:before="8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kinsoku w:val="0"/>
              <w:overflowPunct w:val="0"/>
              <w:ind w:left="226"/>
            </w:pPr>
            <w:r>
              <w:rPr>
                <w:b/>
                <w:bCs/>
                <w:spacing w:val="-1"/>
                <w:sz w:val="16"/>
                <w:szCs w:val="16"/>
              </w:rPr>
              <w:t>Uso</w:t>
            </w:r>
            <w:r>
              <w:rPr>
                <w:b/>
                <w:bCs/>
                <w:spacing w:val="2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Recomendado</w:t>
            </w:r>
          </w:p>
        </w:tc>
        <w:tc>
          <w:tcPr>
            <w:tcW w:w="165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160585">
            <w:pPr>
              <w:pStyle w:val="TableParagraph"/>
              <w:kinsoku w:val="0"/>
              <w:overflowPunct w:val="0"/>
              <w:spacing w:line="239" w:lineRule="auto"/>
              <w:ind w:left="-2" w:right="-2" w:firstLine="228"/>
              <w:jc w:val="both"/>
            </w:pPr>
            <w:r>
              <w:rPr>
                <w:spacing w:val="-1"/>
                <w:sz w:val="16"/>
                <w:szCs w:val="16"/>
              </w:rPr>
              <w:t>Coste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bajo.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Mejor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para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RAID0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RAID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1.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único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servidor</w:t>
            </w:r>
            <w:r>
              <w:rPr>
                <w:sz w:val="16"/>
                <w:szCs w:val="16"/>
              </w:rPr>
              <w:t xml:space="preserve"> o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estación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trabajo.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Perfecto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usuarios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domésticos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pequeñas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empresas</w:t>
            </w:r>
          </w:p>
        </w:tc>
        <w:tc>
          <w:tcPr>
            <w:tcW w:w="184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A6513" w:rsidRDefault="000A6513">
            <w:pPr>
              <w:pStyle w:val="TableParagraph"/>
              <w:kinsoku w:val="0"/>
              <w:overflowPunct w:val="0"/>
              <w:spacing w:before="6"/>
              <w:rPr>
                <w:b/>
                <w:bCs/>
                <w:sz w:val="15"/>
                <w:szCs w:val="15"/>
              </w:rPr>
            </w:pPr>
          </w:p>
          <w:p w:rsidR="000A6513" w:rsidRDefault="00160585">
            <w:pPr>
              <w:pStyle w:val="TableParagraph"/>
              <w:tabs>
                <w:tab w:val="left" w:pos="946"/>
                <w:tab w:val="left" w:pos="1539"/>
              </w:tabs>
              <w:kinsoku w:val="0"/>
              <w:overflowPunct w:val="0"/>
              <w:ind w:left="-2" w:right="-5" w:firstLine="228"/>
              <w:jc w:val="both"/>
            </w:pPr>
            <w:r>
              <w:rPr>
                <w:sz w:val="16"/>
                <w:szCs w:val="16"/>
              </w:rPr>
              <w:t>Más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adaptado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para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uso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en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clusters</w:t>
            </w:r>
            <w:proofErr w:type="spellEnd"/>
            <w:r>
              <w:rPr>
                <w:spacing w:val="-1"/>
                <w:sz w:val="16"/>
                <w:szCs w:val="16"/>
              </w:rPr>
              <w:t>,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bases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datos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muy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pesadas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cuando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se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pacing w:val="-1"/>
                <w:w w:val="95"/>
                <w:sz w:val="16"/>
                <w:szCs w:val="16"/>
              </w:rPr>
              <w:t>necesita</w:t>
            </w:r>
            <w:r>
              <w:rPr>
                <w:spacing w:val="-1"/>
                <w:w w:val="95"/>
                <w:sz w:val="16"/>
                <w:szCs w:val="16"/>
              </w:rPr>
              <w:tab/>
              <w:t>un</w:t>
            </w:r>
            <w:r>
              <w:rPr>
                <w:spacing w:val="-1"/>
                <w:w w:val="95"/>
                <w:sz w:val="16"/>
                <w:szCs w:val="16"/>
              </w:rPr>
              <w:tab/>
            </w:r>
            <w:r>
              <w:rPr>
                <w:spacing w:val="-1"/>
                <w:sz w:val="16"/>
                <w:szCs w:val="16"/>
              </w:rPr>
              <w:t>gran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rendimiento.</w:t>
            </w:r>
          </w:p>
        </w:tc>
      </w:tr>
    </w:tbl>
    <w:p w:rsidR="000A6513" w:rsidRDefault="00160585">
      <w:pPr>
        <w:pStyle w:val="Textoindependiente"/>
        <w:kinsoku w:val="0"/>
        <w:overflowPunct w:val="0"/>
        <w:spacing w:before="119"/>
        <w:ind w:left="1818" w:right="1584" w:firstLine="0"/>
        <w:jc w:val="center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Tabla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1: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Comparativa</w:t>
      </w:r>
      <w:r>
        <w:rPr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b/>
          <w:bCs/>
          <w:spacing w:val="-1"/>
          <w:sz w:val="18"/>
          <w:szCs w:val="18"/>
        </w:rPr>
        <w:t>Hw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b/>
          <w:bCs/>
          <w:spacing w:val="-2"/>
          <w:sz w:val="18"/>
          <w:szCs w:val="18"/>
        </w:rPr>
        <w:t>Vs</w:t>
      </w:r>
      <w:r>
        <w:rPr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b/>
          <w:bCs/>
          <w:spacing w:val="-1"/>
          <w:sz w:val="18"/>
          <w:szCs w:val="18"/>
        </w:rPr>
        <w:t>Sw</w:t>
      </w:r>
      <w:proofErr w:type="spellEnd"/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tulo1"/>
        <w:kinsoku w:val="0"/>
        <w:overflowPunct w:val="0"/>
        <w:spacing w:before="105"/>
        <w:rPr>
          <w:b w:val="0"/>
          <w:bCs w:val="0"/>
        </w:rPr>
      </w:pPr>
      <w:r>
        <w:t>Soluciones</w:t>
      </w:r>
      <w:r>
        <w:rPr>
          <w:spacing w:val="-9"/>
        </w:rPr>
        <w:t xml:space="preserve"> </w:t>
      </w:r>
      <w:r>
        <w:rPr>
          <w:spacing w:val="-1"/>
        </w:rPr>
        <w:t>RAID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clientes</w:t>
      </w:r>
      <w:r>
        <w:rPr>
          <w:spacing w:val="-8"/>
        </w:rPr>
        <w:t xml:space="preserve"> </w:t>
      </w:r>
      <w:r>
        <w:rPr>
          <w:spacing w:val="-1"/>
        </w:rPr>
        <w:t>reales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tulo2"/>
        <w:kinsoku w:val="0"/>
        <w:overflowPunct w:val="0"/>
        <w:spacing w:before="164"/>
        <w:rPr>
          <w:b w:val="0"/>
          <w:bCs w:val="0"/>
        </w:rPr>
      </w:pPr>
      <w:r>
        <w:rPr>
          <w:spacing w:val="-1"/>
        </w:rPr>
        <w:t>Universidad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Oviedo</w:t>
      </w:r>
    </w:p>
    <w:p w:rsidR="000A6513" w:rsidRDefault="000A6513">
      <w:pPr>
        <w:pStyle w:val="Textoindependiente"/>
        <w:kinsoku w:val="0"/>
        <w:overflowPunct w:val="0"/>
        <w:spacing w:before="7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Cabinas</w:t>
      </w:r>
      <w:r>
        <w:rPr>
          <w:spacing w:val="-3"/>
        </w:rPr>
        <w:t xml:space="preserve"> </w:t>
      </w:r>
      <w:r>
        <w:t xml:space="preserve">HP </w:t>
      </w:r>
      <w:proofErr w:type="spellStart"/>
      <w:r>
        <w:rPr>
          <w:spacing w:val="-1"/>
        </w:rPr>
        <w:t>LeftHand</w:t>
      </w:r>
      <w:proofErr w:type="spellEnd"/>
      <w:r>
        <w:rPr>
          <w:spacing w:val="-2"/>
        </w:rPr>
        <w:t xml:space="preserve"> </w:t>
      </w:r>
      <w:r>
        <w:t>(P4000)</w:t>
      </w:r>
      <w:r>
        <w:rPr>
          <w:spacing w:val="-4"/>
        </w:rPr>
        <w:t xml:space="preserve"> </w:t>
      </w:r>
      <w:r>
        <w:rPr>
          <w:spacing w:val="-1"/>
        </w:rPr>
        <w:t>instaladas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“ASAC</w:t>
      </w:r>
      <w:r>
        <w:rPr>
          <w:spacing w:val="-4"/>
        </w:rPr>
        <w:t xml:space="preserve"> </w:t>
      </w:r>
      <w:r>
        <w:t>comunicaciones”.</w:t>
      </w:r>
      <w:r>
        <w:rPr>
          <w:spacing w:val="-1"/>
        </w:rPr>
        <w:t xml:space="preserve"> </w:t>
      </w:r>
      <w:r>
        <w:t>Capacidad</w:t>
      </w:r>
      <w:r>
        <w:rPr>
          <w:spacing w:val="45"/>
          <w:w w:val="99"/>
        </w:rPr>
        <w:t xml:space="preserve"> </w:t>
      </w:r>
      <w:r>
        <w:rPr>
          <w:spacing w:val="-1"/>
        </w:rPr>
        <w:t>total:</w:t>
      </w:r>
      <w:r>
        <w:rPr>
          <w:spacing w:val="-5"/>
        </w:rPr>
        <w:t xml:space="preserve"> </w:t>
      </w:r>
      <w:r>
        <w:t>7,2TB</w:t>
      </w:r>
      <w:r>
        <w:rPr>
          <w:spacing w:val="-3"/>
        </w:rPr>
        <w:t xml:space="preserve"> </w:t>
      </w:r>
      <w:r>
        <w:rPr>
          <w:spacing w:val="-1"/>
        </w:rPr>
        <w:t>netos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discos</w:t>
      </w:r>
      <w:r>
        <w:rPr>
          <w:spacing w:val="-5"/>
        </w:rPr>
        <w:t xml:space="preserve"> </w:t>
      </w:r>
      <w:r>
        <w:rPr>
          <w:spacing w:val="-1"/>
        </w:rPr>
        <w:t>SAS</w:t>
      </w:r>
    </w:p>
    <w:p w:rsidR="000A6513" w:rsidRDefault="00160585">
      <w:pPr>
        <w:pStyle w:val="Textoindependiente"/>
        <w:kinsoku w:val="0"/>
        <w:overflowPunct w:val="0"/>
        <w:ind w:right="802"/>
        <w:jc w:val="both"/>
      </w:pPr>
      <w:r>
        <w:rPr>
          <w:spacing w:val="-1"/>
        </w:rPr>
        <w:t>Se</w:t>
      </w:r>
      <w:r>
        <w:rPr>
          <w:spacing w:val="11"/>
        </w:rPr>
        <w:t xml:space="preserve"> </w:t>
      </w:r>
      <w:r>
        <w:rPr>
          <w:spacing w:val="-1"/>
        </w:rPr>
        <w:t>tiene</w:t>
      </w:r>
      <w:r>
        <w:rPr>
          <w:spacing w:val="14"/>
        </w:rPr>
        <w:t xml:space="preserve"> </w:t>
      </w:r>
      <w:r>
        <w:rPr>
          <w:spacing w:val="-1"/>
        </w:rPr>
        <w:t>un</w:t>
      </w:r>
      <w:r>
        <w:rPr>
          <w:spacing w:val="13"/>
        </w:rPr>
        <w:t xml:space="preserve"> </w:t>
      </w:r>
      <w:r>
        <w:rPr>
          <w:spacing w:val="-1"/>
        </w:rPr>
        <w:t>sistema</w:t>
      </w:r>
      <w:r>
        <w:rPr>
          <w:spacing w:val="11"/>
        </w:rPr>
        <w:t xml:space="preserve"> </w:t>
      </w:r>
      <w:r>
        <w:rPr>
          <w:spacing w:val="1"/>
        </w:rPr>
        <w:t>en</w:t>
      </w:r>
      <w:r>
        <w:rPr>
          <w:spacing w:val="10"/>
        </w:rPr>
        <w:t xml:space="preserve"> </w:t>
      </w:r>
      <w:r>
        <w:t>espejo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rPr>
          <w:spacing w:val="-1"/>
        </w:rPr>
        <w:t>cabinas</w:t>
      </w:r>
      <w:r>
        <w:rPr>
          <w:spacing w:val="11"/>
        </w:rPr>
        <w:t xml:space="preserve"> </w:t>
      </w:r>
      <w:r>
        <w:rPr>
          <w:spacing w:val="-1"/>
        </w:rPr>
        <w:t>(RAID</w:t>
      </w:r>
      <w:r>
        <w:rPr>
          <w:spacing w:val="11"/>
        </w:rPr>
        <w:t xml:space="preserve"> </w:t>
      </w:r>
      <w:r>
        <w:t>1),</w:t>
      </w:r>
      <w:r>
        <w:rPr>
          <w:spacing w:val="12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rPr>
          <w:spacing w:val="-1"/>
        </w:rPr>
        <w:t>modo</w:t>
      </w:r>
      <w:r>
        <w:rPr>
          <w:spacing w:val="12"/>
        </w:rPr>
        <w:t xml:space="preserve"> </w:t>
      </w:r>
      <w:r>
        <w:rPr>
          <w:spacing w:val="-1"/>
        </w:rPr>
        <w:t>que</w:t>
      </w:r>
      <w:r>
        <w:rPr>
          <w:spacing w:val="12"/>
        </w:rPr>
        <w:t xml:space="preserve"> </w:t>
      </w:r>
      <w:r>
        <w:rPr>
          <w:spacing w:val="-1"/>
        </w:rPr>
        <w:t>se</w:t>
      </w:r>
      <w:r>
        <w:rPr>
          <w:spacing w:val="12"/>
        </w:rPr>
        <w:t xml:space="preserve"> </w:t>
      </w:r>
      <w:r>
        <w:rPr>
          <w:spacing w:val="-1"/>
        </w:rPr>
        <w:t>tiene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53"/>
          <w:w w:val="99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almacenamiento</w:t>
      </w:r>
      <w:r>
        <w:rPr>
          <w:spacing w:val="1"/>
        </w:rPr>
        <w:t xml:space="preserve"> </w:t>
      </w:r>
      <w:r>
        <w:rPr>
          <w:spacing w:val="-1"/>
        </w:rPr>
        <w:t>total</w:t>
      </w:r>
      <w:r>
        <w:t xml:space="preserve">  </w:t>
      </w:r>
      <w:r>
        <w:rPr>
          <w:spacing w:val="-1"/>
        </w:rPr>
        <w:t>duplicada</w:t>
      </w:r>
      <w:r>
        <w:t xml:space="preserve"> para</w:t>
      </w:r>
      <w:r>
        <w:rPr>
          <w:spacing w:val="2"/>
        </w:rPr>
        <w:t xml:space="preserve"> </w:t>
      </w:r>
      <w:r>
        <w:rPr>
          <w:spacing w:val="-1"/>
        </w:rPr>
        <w:t>mantener</w:t>
      </w:r>
      <w:r>
        <w:rPr>
          <w:spacing w:val="3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rPr>
          <w:spacing w:val="-1"/>
        </w:rPr>
        <w:t>sistema</w:t>
      </w:r>
      <w:r>
        <w:t xml:space="preserve"> de</w:t>
      </w:r>
      <w:r>
        <w:rPr>
          <w:spacing w:val="63"/>
          <w:w w:val="99"/>
        </w:rPr>
        <w:t xml:space="preserve"> </w:t>
      </w:r>
      <w:r>
        <w:rPr>
          <w:spacing w:val="-1"/>
        </w:rPr>
        <w:t>emergencia.</w:t>
      </w:r>
      <w:r>
        <w:rPr>
          <w:spacing w:val="-2"/>
        </w:rPr>
        <w:t xml:space="preserve"> </w:t>
      </w:r>
      <w:r>
        <w:rPr>
          <w:spacing w:val="-1"/>
        </w:rPr>
        <w:t>Dentro</w:t>
      </w:r>
      <w:r>
        <w:t xml:space="preserve"> de</w:t>
      </w:r>
      <w:r>
        <w:rPr>
          <w:spacing w:val="-1"/>
        </w:rPr>
        <w:t xml:space="preserve"> las</w:t>
      </w:r>
      <w:r>
        <w:rPr>
          <w:spacing w:val="-2"/>
        </w:rPr>
        <w:t xml:space="preserve"> </w:t>
      </w:r>
      <w:r>
        <w:t xml:space="preserve">cabinas </w:t>
      </w:r>
      <w:r>
        <w:rPr>
          <w:spacing w:val="-1"/>
        </w:rPr>
        <w:t xml:space="preserve">se </w:t>
      </w:r>
      <w:r>
        <w:t>establece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RAID </w:t>
      </w:r>
      <w:r>
        <w:t>5</w:t>
      </w:r>
      <w:r>
        <w:rPr>
          <w:spacing w:val="2"/>
        </w:rPr>
        <w:t xml:space="preserve"> </w:t>
      </w:r>
      <w:r>
        <w:rPr>
          <w:spacing w:val="-1"/>
        </w:rPr>
        <w:t>manteniendo</w:t>
      </w:r>
      <w:r>
        <w:t xml:space="preserve"> un</w:t>
      </w:r>
      <w:r>
        <w:rPr>
          <w:spacing w:val="-3"/>
        </w:rPr>
        <w:t xml:space="preserve"> </w:t>
      </w:r>
      <w:r>
        <w:rPr>
          <w:spacing w:val="-1"/>
        </w:rPr>
        <w:t xml:space="preserve">disco </w:t>
      </w:r>
      <w:r>
        <w:t>para</w:t>
      </w:r>
      <w:r>
        <w:rPr>
          <w:spacing w:val="63"/>
          <w:w w:val="99"/>
        </w:rPr>
        <w:t xml:space="preserve"> </w:t>
      </w:r>
      <w:r>
        <w:rPr>
          <w:spacing w:val="-1"/>
        </w:rPr>
        <w:t>recuperar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 xml:space="preserve"> </w:t>
      </w:r>
      <w:r>
        <w:rPr>
          <w:spacing w:val="-1"/>
        </w:rPr>
        <w:t>información</w:t>
      </w:r>
      <w:r>
        <w:rPr>
          <w:spacing w:val="49"/>
        </w:rPr>
        <w:t xml:space="preserve"> </w:t>
      </w:r>
      <w:r>
        <w:rPr>
          <w:spacing w:val="1"/>
        </w:rPr>
        <w:t>en</w:t>
      </w:r>
      <w:r>
        <w:rPr>
          <w:spacing w:val="2"/>
        </w:rPr>
        <w:t xml:space="preserve"> </w:t>
      </w:r>
      <w:r>
        <w:rPr>
          <w:spacing w:val="-1"/>
        </w:rPr>
        <w:t>caso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2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t>estropee</w:t>
      </w:r>
      <w:r>
        <w:rPr>
          <w:spacing w:val="49"/>
        </w:rPr>
        <w:t xml:space="preserve"> </w:t>
      </w:r>
      <w:r>
        <w:rPr>
          <w:spacing w:val="-1"/>
        </w:rPr>
        <w:t>alguno.</w:t>
      </w:r>
      <w:r>
        <w:rPr>
          <w:spacing w:val="2"/>
        </w:rPr>
        <w:t xml:space="preserve"> </w:t>
      </w:r>
      <w:r>
        <w:rPr>
          <w:spacing w:val="-1"/>
        </w:rPr>
        <w:t>Ambas</w:t>
      </w:r>
      <w:r>
        <w:rPr>
          <w:spacing w:val="49"/>
        </w:rPr>
        <w:t xml:space="preserve"> </w:t>
      </w:r>
      <w:r>
        <w:t xml:space="preserve">cabinas  </w:t>
      </w:r>
      <w:r>
        <w:rPr>
          <w:spacing w:val="-1"/>
        </w:rPr>
        <w:t>se</w:t>
      </w:r>
      <w:r>
        <w:rPr>
          <w:spacing w:val="59"/>
          <w:w w:val="99"/>
        </w:rPr>
        <w:t xml:space="preserve"> </w:t>
      </w:r>
      <w:r>
        <w:rPr>
          <w:spacing w:val="-1"/>
        </w:rPr>
        <w:t>comportan</w:t>
      </w:r>
      <w:r>
        <w:rPr>
          <w:spacing w:val="24"/>
        </w:rPr>
        <w:t xml:space="preserve"> </w:t>
      </w:r>
      <w:r>
        <w:rPr>
          <w:spacing w:val="-1"/>
        </w:rPr>
        <w:t>como</w:t>
      </w:r>
      <w:r>
        <w:rPr>
          <w:spacing w:val="26"/>
        </w:rPr>
        <w:t xml:space="preserve"> </w:t>
      </w:r>
      <w:r>
        <w:rPr>
          <w:spacing w:val="-1"/>
        </w:rPr>
        <w:t>una</w:t>
      </w:r>
      <w:r>
        <w:rPr>
          <w:spacing w:val="26"/>
        </w:rPr>
        <w:t xml:space="preserve"> </w:t>
      </w:r>
      <w:r>
        <w:rPr>
          <w:spacing w:val="-1"/>
        </w:rPr>
        <w:t>sola,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rPr>
          <w:spacing w:val="-1"/>
        </w:rPr>
        <w:t>lo</w:t>
      </w:r>
      <w:r>
        <w:rPr>
          <w:spacing w:val="24"/>
        </w:rPr>
        <w:t xml:space="preserve"> </w:t>
      </w:r>
      <w:r>
        <w:rPr>
          <w:spacing w:val="-1"/>
        </w:rPr>
        <w:t>que</w:t>
      </w:r>
      <w:r>
        <w:rPr>
          <w:spacing w:val="26"/>
        </w:rPr>
        <w:t xml:space="preserve"> </w:t>
      </w:r>
      <w:r>
        <w:rPr>
          <w:spacing w:val="-1"/>
        </w:rPr>
        <w:t>ambas</w:t>
      </w:r>
      <w:r>
        <w:rPr>
          <w:spacing w:val="24"/>
        </w:rPr>
        <w:t xml:space="preserve"> </w:t>
      </w:r>
      <w:r>
        <w:t>responden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misma</w:t>
      </w:r>
      <w:r>
        <w:rPr>
          <w:spacing w:val="26"/>
        </w:rPr>
        <w:t xml:space="preserve"> </w:t>
      </w:r>
      <w:r>
        <w:t>IP.</w:t>
      </w:r>
      <w:r>
        <w:rPr>
          <w:spacing w:val="25"/>
        </w:rPr>
        <w:t xml:space="preserve"> </w:t>
      </w:r>
      <w:r>
        <w:rPr>
          <w:spacing w:val="-1"/>
        </w:rPr>
        <w:t>Una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spacing w:val="-1"/>
        </w:rPr>
        <w:t>las</w:t>
      </w:r>
      <w:r>
        <w:rPr>
          <w:spacing w:val="65"/>
          <w:w w:val="99"/>
        </w:rPr>
        <w:t xml:space="preserve"> </w:t>
      </w:r>
      <w:r>
        <w:rPr>
          <w:spacing w:val="-1"/>
        </w:rPr>
        <w:t>cabinas</w:t>
      </w:r>
      <w:r>
        <w:rPr>
          <w:spacing w:val="28"/>
        </w:rPr>
        <w:t xml:space="preserve"> </w:t>
      </w:r>
      <w:r>
        <w:rPr>
          <w:spacing w:val="-1"/>
        </w:rPr>
        <w:t>está</w:t>
      </w:r>
      <w:r>
        <w:rPr>
          <w:spacing w:val="30"/>
        </w:rPr>
        <w:t xml:space="preserve"> </w:t>
      </w:r>
      <w:r>
        <w:rPr>
          <w:spacing w:val="1"/>
        </w:rPr>
        <w:t>en</w:t>
      </w:r>
      <w:r>
        <w:rPr>
          <w:spacing w:val="28"/>
        </w:rPr>
        <w:t xml:space="preserve"> </w:t>
      </w:r>
      <w:r>
        <w:rPr>
          <w:spacing w:val="-1"/>
        </w:rPr>
        <w:t>una</w:t>
      </w:r>
      <w:r>
        <w:rPr>
          <w:spacing w:val="30"/>
        </w:rPr>
        <w:t xml:space="preserve"> </w:t>
      </w:r>
      <w:r>
        <w:t>sede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rPr>
          <w:spacing w:val="-1"/>
        </w:rPr>
        <w:t>"ASAC</w:t>
      </w:r>
      <w:r>
        <w:rPr>
          <w:spacing w:val="31"/>
        </w:rPr>
        <w:t xml:space="preserve"> </w:t>
      </w:r>
      <w:r>
        <w:rPr>
          <w:spacing w:val="-1"/>
        </w:rPr>
        <w:t>Comunicaciones"</w:t>
      </w:r>
      <w:r>
        <w:rPr>
          <w:spacing w:val="32"/>
        </w:rPr>
        <w:t xml:space="preserve"> </w:t>
      </w:r>
      <w:r>
        <w:t>y</w:t>
      </w:r>
      <w:r>
        <w:rPr>
          <w:spacing w:val="26"/>
        </w:rPr>
        <w:t xml:space="preserve"> </w:t>
      </w:r>
      <w:r>
        <w:rPr>
          <w:spacing w:val="1"/>
        </w:rPr>
        <w:t>la</w:t>
      </w:r>
      <w:r>
        <w:rPr>
          <w:spacing w:val="29"/>
        </w:rPr>
        <w:t xml:space="preserve"> </w:t>
      </w:r>
      <w:r>
        <w:t>otra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rPr>
          <w:spacing w:val="-1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universidad.</w:t>
      </w:r>
      <w:r>
        <w:rPr>
          <w:spacing w:val="69"/>
          <w:w w:val="99"/>
        </w:rPr>
        <w:t xml:space="preserve"> </w:t>
      </w:r>
      <w:r>
        <w:rPr>
          <w:spacing w:val="-1"/>
        </w:rPr>
        <w:t>Están</w:t>
      </w:r>
      <w:r>
        <w:rPr>
          <w:spacing w:val="-6"/>
        </w:rPr>
        <w:t xml:space="preserve"> </w:t>
      </w:r>
      <w:r>
        <w:rPr>
          <w:spacing w:val="-1"/>
        </w:rPr>
        <w:t>interconectadas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1"/>
        </w:rPr>
        <w:t>fibra</w:t>
      </w:r>
      <w:r>
        <w:rPr>
          <w:spacing w:val="-5"/>
        </w:rPr>
        <w:t xml:space="preserve"> </w:t>
      </w:r>
      <w:r>
        <w:t>óptica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1"/>
        </w:rPr>
        <w:t>mantener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RAID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5"/>
        </w:rPr>
        <w:t xml:space="preserve"> </w:t>
      </w:r>
      <w:r>
        <w:rPr>
          <w:spacing w:val="-1"/>
        </w:rPr>
        <w:t>ellas</w:t>
      </w:r>
    </w:p>
    <w:p w:rsidR="000A6513" w:rsidRDefault="000A6513">
      <w:pPr>
        <w:pStyle w:val="Textoindependiente"/>
        <w:kinsoku w:val="0"/>
        <w:overflowPunct w:val="0"/>
        <w:ind w:right="802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  <w:rPr>
          <w:sz w:val="17"/>
          <w:szCs w:val="17"/>
        </w:rPr>
      </w:pPr>
    </w:p>
    <w:p w:rsidR="000A6513" w:rsidRDefault="00160585">
      <w:pPr>
        <w:pStyle w:val="Textoindependiente"/>
        <w:kinsoku w:val="0"/>
        <w:overflowPunct w:val="0"/>
        <w:spacing w:line="200" w:lineRule="atLeast"/>
        <w:ind w:left="2054" w:firstLine="0"/>
      </w:pPr>
      <w:r>
        <w:rPr>
          <w:noProof/>
        </w:rPr>
        <w:drawing>
          <wp:inline distT="0" distB="0" distL="0" distR="0">
            <wp:extent cx="2962275" cy="1543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21"/>
        <w:ind w:left="3021" w:firstLine="0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11: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HP</w:t>
      </w:r>
      <w:r>
        <w:rPr>
          <w:b/>
          <w:bCs/>
          <w:spacing w:val="-6"/>
          <w:sz w:val="18"/>
          <w:szCs w:val="18"/>
        </w:rPr>
        <w:t xml:space="preserve"> </w:t>
      </w:r>
      <w:proofErr w:type="spellStart"/>
      <w:r>
        <w:rPr>
          <w:b/>
          <w:bCs/>
          <w:spacing w:val="-1"/>
          <w:sz w:val="18"/>
          <w:szCs w:val="18"/>
        </w:rPr>
        <w:t>LeftHand</w:t>
      </w:r>
      <w:proofErr w:type="spellEnd"/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P4300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spacing w:before="4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Rack</w:t>
      </w:r>
      <w:r>
        <w:rPr>
          <w:spacing w:val="6"/>
        </w:rPr>
        <w:t xml:space="preserve"> </w:t>
      </w:r>
      <w:r>
        <w:rPr>
          <w:spacing w:val="-1"/>
        </w:rPr>
        <w:t>hp</w:t>
      </w:r>
      <w:r>
        <w:rPr>
          <w:spacing w:val="7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MSA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Array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Systems.Es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una</w:t>
      </w:r>
      <w:r>
        <w:rPr>
          <w:spacing w:val="6"/>
        </w:rPr>
        <w:t xml:space="preserve"> </w:t>
      </w:r>
      <w:r>
        <w:t>solución</w:t>
      </w:r>
      <w:r>
        <w:rPr>
          <w:spacing w:val="4"/>
        </w:rPr>
        <w:t xml:space="preserve"> </w:t>
      </w:r>
      <w:r>
        <w:t>SAN</w:t>
      </w:r>
      <w:r>
        <w:rPr>
          <w:spacing w:val="6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discos</w:t>
      </w:r>
      <w:r>
        <w:rPr>
          <w:spacing w:val="5"/>
        </w:rPr>
        <w:t xml:space="preserve"> </w:t>
      </w:r>
      <w:r>
        <w:t>SAS</w:t>
      </w:r>
      <w:r>
        <w:rPr>
          <w:spacing w:val="8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SATA,</w:t>
      </w:r>
      <w:r>
        <w:rPr>
          <w:spacing w:val="58"/>
          <w:w w:val="99"/>
        </w:rPr>
        <w:t xml:space="preserve"> </w:t>
      </w:r>
      <w:r>
        <w:rPr>
          <w:spacing w:val="-1"/>
        </w:rPr>
        <w:t>tiene</w:t>
      </w:r>
      <w:r>
        <w:rPr>
          <w:spacing w:val="12"/>
        </w:rPr>
        <w:t xml:space="preserve"> </w:t>
      </w:r>
      <w:r>
        <w:rPr>
          <w:spacing w:val="-2"/>
        </w:rPr>
        <w:t>una</w:t>
      </w:r>
      <w:r>
        <w:rPr>
          <w:spacing w:val="12"/>
        </w:rPr>
        <w:t xml:space="preserve"> </w:t>
      </w:r>
      <w:r>
        <w:t>controladora</w:t>
      </w:r>
      <w:r>
        <w:rPr>
          <w:spacing w:val="11"/>
        </w:rPr>
        <w:t xml:space="preserve"> </w:t>
      </w:r>
      <w:r>
        <w:rPr>
          <w:spacing w:val="-1"/>
        </w:rPr>
        <w:t>SCSI</w:t>
      </w:r>
      <w:r>
        <w:rPr>
          <w:spacing w:val="13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se</w:t>
      </w:r>
      <w:r>
        <w:rPr>
          <w:spacing w:val="10"/>
        </w:rPr>
        <w:t xml:space="preserve"> </w:t>
      </w:r>
      <w:r>
        <w:t>conecta</w:t>
      </w:r>
      <w:r>
        <w:rPr>
          <w:spacing w:val="11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rPr>
          <w:spacing w:val="-1"/>
        </w:rPr>
        <w:t>servidor</w:t>
      </w:r>
      <w:r>
        <w:rPr>
          <w:spacing w:val="13"/>
        </w:rPr>
        <w:t xml:space="preserve"> </w:t>
      </w:r>
      <w:r>
        <w:rPr>
          <w:spacing w:val="-1"/>
        </w:rPr>
        <w:t>mediante</w:t>
      </w:r>
      <w:r>
        <w:rPr>
          <w:spacing w:val="11"/>
        </w:rPr>
        <w:t xml:space="preserve"> </w:t>
      </w:r>
      <w:r>
        <w:t>cable</w:t>
      </w:r>
      <w:r>
        <w:rPr>
          <w:spacing w:val="10"/>
        </w:rPr>
        <w:t xml:space="preserve"> </w:t>
      </w:r>
      <w:r>
        <w:rPr>
          <w:spacing w:val="-1"/>
        </w:rPr>
        <w:t>Ethernet.</w:t>
      </w:r>
      <w:r>
        <w:rPr>
          <w:spacing w:val="11"/>
        </w:rPr>
        <w:t xml:space="preserve"> </w:t>
      </w:r>
      <w:r>
        <w:t>Posee</w:t>
      </w:r>
      <w:r>
        <w:rPr>
          <w:spacing w:val="47"/>
          <w:w w:val="9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controladoras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red</w:t>
      </w:r>
    </w:p>
    <w:p w:rsidR="000A6513" w:rsidRDefault="00160585">
      <w:pPr>
        <w:pStyle w:val="Textoindependiente"/>
        <w:kinsoku w:val="0"/>
        <w:overflowPunct w:val="0"/>
        <w:spacing w:line="200" w:lineRule="atLeast"/>
        <w:ind w:left="2736" w:firstLine="0"/>
      </w:pPr>
      <w:r>
        <w:rPr>
          <w:noProof/>
        </w:rPr>
        <w:drawing>
          <wp:inline distT="0" distB="0" distL="0" distR="0">
            <wp:extent cx="2105025" cy="1657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13" w:rsidRDefault="00160585">
      <w:pPr>
        <w:pStyle w:val="Textoindependiente"/>
        <w:kinsoku w:val="0"/>
        <w:overflowPunct w:val="0"/>
        <w:spacing w:before="114"/>
        <w:ind w:firstLine="2232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12: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MSA</w:t>
      </w:r>
      <w:r>
        <w:rPr>
          <w:b/>
          <w:bCs/>
          <w:spacing w:val="-6"/>
          <w:sz w:val="18"/>
          <w:szCs w:val="18"/>
        </w:rPr>
        <w:t xml:space="preserve"> </w:t>
      </w:r>
      <w:proofErr w:type="spellStart"/>
      <w:r>
        <w:rPr>
          <w:b/>
          <w:bCs/>
          <w:spacing w:val="-1"/>
          <w:sz w:val="18"/>
          <w:szCs w:val="18"/>
        </w:rPr>
        <w:t>Array</w:t>
      </w:r>
      <w:proofErr w:type="spellEnd"/>
      <w:r>
        <w:rPr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b/>
          <w:bCs/>
          <w:spacing w:val="-1"/>
          <w:sz w:val="18"/>
          <w:szCs w:val="18"/>
        </w:rPr>
        <w:t>System</w:t>
      </w:r>
      <w:proofErr w:type="spellEnd"/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  <w:sz w:val="18"/>
          <w:szCs w:val="18"/>
        </w:rPr>
      </w:pPr>
    </w:p>
    <w:p w:rsidR="000A6513" w:rsidRDefault="000A6513">
      <w:pPr>
        <w:pStyle w:val="Textoindependiente"/>
        <w:kinsoku w:val="0"/>
        <w:overflowPunct w:val="0"/>
        <w:spacing w:before="11"/>
        <w:ind w:left="0" w:firstLine="0"/>
        <w:rPr>
          <w:b/>
          <w:bCs/>
          <w:sz w:val="19"/>
          <w:szCs w:val="19"/>
        </w:rPr>
      </w:pPr>
    </w:p>
    <w:p w:rsidR="000A6513" w:rsidRDefault="00160585">
      <w:pPr>
        <w:pStyle w:val="Ttulo2"/>
        <w:kinsoku w:val="0"/>
        <w:overflowPunct w:val="0"/>
        <w:rPr>
          <w:b w:val="0"/>
          <w:bCs w:val="0"/>
        </w:rPr>
      </w:pPr>
      <w:r>
        <w:rPr>
          <w:spacing w:val="-1"/>
        </w:rPr>
        <w:t>Cadena</w:t>
      </w:r>
      <w:r>
        <w:rPr>
          <w:spacing w:val="-9"/>
        </w:rPr>
        <w:t xml:space="preserve"> </w:t>
      </w:r>
      <w:r>
        <w:rPr>
          <w:spacing w:val="-1"/>
        </w:rPr>
        <w:t>Ser</w:t>
      </w:r>
    </w:p>
    <w:p w:rsidR="000A6513" w:rsidRDefault="000A6513">
      <w:pPr>
        <w:pStyle w:val="Textoindependiente"/>
        <w:kinsoku w:val="0"/>
        <w:overflowPunct w:val="0"/>
        <w:spacing w:before="9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t>En</w:t>
      </w:r>
      <w:r>
        <w:rPr>
          <w:spacing w:val="7"/>
        </w:rPr>
        <w:t xml:space="preserve"> </w:t>
      </w:r>
      <w:r>
        <w:rPr>
          <w:spacing w:val="-1"/>
        </w:rPr>
        <w:t>la</w:t>
      </w:r>
      <w:r>
        <w:rPr>
          <w:spacing w:val="11"/>
        </w:rPr>
        <w:t xml:space="preserve"> </w:t>
      </w:r>
      <w:r>
        <w:rPr>
          <w:spacing w:val="-1"/>
        </w:rPr>
        <w:t>Cadena</w:t>
      </w:r>
      <w:r>
        <w:rPr>
          <w:spacing w:val="11"/>
        </w:rPr>
        <w:t xml:space="preserve"> </w:t>
      </w:r>
      <w:r>
        <w:rPr>
          <w:spacing w:val="-1"/>
        </w:rPr>
        <w:t>Ser</w:t>
      </w:r>
      <w:r>
        <w:rPr>
          <w:spacing w:val="9"/>
        </w:rPr>
        <w:t xml:space="preserve"> </w:t>
      </w:r>
      <w:r>
        <w:t>Gijón</w:t>
      </w:r>
      <w:r>
        <w:rPr>
          <w:spacing w:val="7"/>
        </w:rPr>
        <w:t xml:space="preserve"> </w:t>
      </w:r>
      <w:r>
        <w:t>poseen</w:t>
      </w:r>
      <w:r>
        <w:rPr>
          <w:spacing w:val="8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tipos</w:t>
      </w:r>
      <w:r>
        <w:rPr>
          <w:spacing w:val="7"/>
        </w:rPr>
        <w:t xml:space="preserve"> </w:t>
      </w:r>
      <w:r>
        <w:t>distintos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soluciones</w:t>
      </w:r>
      <w:r>
        <w:rPr>
          <w:spacing w:val="10"/>
        </w:rPr>
        <w:t xml:space="preserve"> </w:t>
      </w:r>
      <w:r>
        <w:rPr>
          <w:spacing w:val="-1"/>
        </w:rPr>
        <w:t>RAID</w:t>
      </w:r>
      <w:r>
        <w:rPr>
          <w:spacing w:val="8"/>
        </w:rPr>
        <w:t xml:space="preserve"> </w:t>
      </w:r>
      <w:r>
        <w:rPr>
          <w:spacing w:val="1"/>
        </w:rPr>
        <w:t>en</w:t>
      </w:r>
      <w:r>
        <w:rPr>
          <w:spacing w:val="7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data</w:t>
      </w:r>
      <w:r>
        <w:rPr>
          <w:spacing w:val="34"/>
          <w:w w:val="99"/>
        </w:rPr>
        <w:t xml:space="preserve"> </w:t>
      </w:r>
      <w:r>
        <w:rPr>
          <w:spacing w:val="-1"/>
        </w:rPr>
        <w:t>center.</w:t>
      </w:r>
      <w:r>
        <w:rPr>
          <w:spacing w:val="9"/>
        </w:rPr>
        <w:t xml:space="preserve"> </w:t>
      </w:r>
      <w:r>
        <w:rPr>
          <w:spacing w:val="1"/>
        </w:rPr>
        <w:t>Por</w:t>
      </w:r>
      <w:r>
        <w:rPr>
          <w:spacing w:val="9"/>
        </w:rPr>
        <w:t xml:space="preserve"> </w:t>
      </w:r>
      <w:r>
        <w:rPr>
          <w:spacing w:val="-2"/>
        </w:rPr>
        <w:t>una</w:t>
      </w:r>
      <w:r>
        <w:rPr>
          <w:spacing w:val="8"/>
        </w:rPr>
        <w:t xml:space="preserve"> </w:t>
      </w:r>
      <w:r>
        <w:t>parte,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discos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rPr>
          <w:spacing w:val="-1"/>
        </w:rPr>
        <w:t>sistema</w:t>
      </w:r>
      <w:r>
        <w:rPr>
          <w:spacing w:val="8"/>
        </w:rPr>
        <w:t xml:space="preserve"> </w:t>
      </w:r>
      <w:r>
        <w:t>realizan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RAID</w:t>
      </w:r>
      <w:r>
        <w:rPr>
          <w:spacing w:val="8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rPr>
          <w:spacing w:val="-1"/>
        </w:rPr>
        <w:t>mantener</w:t>
      </w:r>
      <w:r>
        <w:rPr>
          <w:spacing w:val="39"/>
          <w:w w:val="99"/>
        </w:rPr>
        <w:t xml:space="preserve"> </w:t>
      </w:r>
      <w:r>
        <w:rPr>
          <w:spacing w:val="-2"/>
        </w:rPr>
        <w:t>una</w:t>
      </w:r>
      <w:r>
        <w:rPr>
          <w:spacing w:val="8"/>
        </w:rPr>
        <w:t xml:space="preserve"> </w:t>
      </w:r>
      <w:r>
        <w:t>copia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todo</w:t>
      </w:r>
      <w:r>
        <w:rPr>
          <w:spacing w:val="9"/>
        </w:rPr>
        <w:t xml:space="preserve"> </w:t>
      </w:r>
      <w:r>
        <w:rPr>
          <w:spacing w:val="-1"/>
        </w:rPr>
        <w:t>momento</w:t>
      </w:r>
      <w:r>
        <w:rPr>
          <w:spacing w:val="7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rPr>
          <w:spacing w:val="-1"/>
        </w:rPr>
        <w:t>sistema</w:t>
      </w:r>
      <w:r>
        <w:rPr>
          <w:spacing w:val="11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rPr>
          <w:spacing w:val="7"/>
        </w:rPr>
        <w:t xml:space="preserve"> </w:t>
      </w:r>
      <w:r>
        <w:t>perder</w:t>
      </w:r>
      <w:r>
        <w:rPr>
          <w:spacing w:val="6"/>
        </w:rPr>
        <w:t xml:space="preserve"> </w:t>
      </w:r>
      <w:r>
        <w:rPr>
          <w:spacing w:val="-1"/>
        </w:rPr>
        <w:t>rendimiento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equipo.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los</w:t>
      </w:r>
      <w:r>
        <w:rPr>
          <w:spacing w:val="47"/>
          <w:w w:val="99"/>
        </w:rPr>
        <w:t xml:space="preserve"> </w:t>
      </w:r>
      <w:r>
        <w:rPr>
          <w:spacing w:val="-1"/>
        </w:rPr>
        <w:t>servidores</w:t>
      </w:r>
      <w:r>
        <w:t xml:space="preserve"> </w:t>
      </w:r>
      <w:r>
        <w:rPr>
          <w:spacing w:val="-1"/>
        </w:rPr>
        <w:t>que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t>encargan de</w:t>
      </w:r>
      <w:r>
        <w:rPr>
          <w:spacing w:val="4"/>
        </w:rPr>
        <w:t xml:space="preserve"> </w:t>
      </w:r>
      <w:r>
        <w:rPr>
          <w:spacing w:val="-1"/>
        </w:rPr>
        <w:t>procesamiento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sonido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t>radio</w:t>
      </w:r>
      <w:r>
        <w:rPr>
          <w:spacing w:val="2"/>
        </w:rPr>
        <w:t xml:space="preserve"> </w:t>
      </w:r>
      <w:r>
        <w:rPr>
          <w:spacing w:val="-1"/>
        </w:rPr>
        <w:t>utilizan</w:t>
      </w:r>
      <w:r>
        <w:t xml:space="preserve"> un</w:t>
      </w:r>
      <w:r>
        <w:rPr>
          <w:spacing w:val="59"/>
          <w:w w:val="99"/>
        </w:rPr>
        <w:t xml:space="preserve"> </w:t>
      </w:r>
      <w:r>
        <w:rPr>
          <w:spacing w:val="-1"/>
        </w:rPr>
        <w:t>sistema</w:t>
      </w:r>
      <w:r>
        <w:rPr>
          <w:spacing w:val="-7"/>
        </w:rPr>
        <w:t xml:space="preserve"> </w:t>
      </w:r>
      <w:r>
        <w:t>RAID</w:t>
      </w:r>
      <w:r>
        <w:rPr>
          <w:spacing w:val="-6"/>
        </w:rPr>
        <w:t xml:space="preserve"> </w:t>
      </w:r>
      <w:r>
        <w:t>5.</w:t>
      </w:r>
    </w:p>
    <w:p w:rsidR="000A6513" w:rsidRDefault="000A6513">
      <w:pPr>
        <w:pStyle w:val="Textoindependiente"/>
        <w:kinsoku w:val="0"/>
        <w:overflowPunct w:val="0"/>
        <w:ind w:right="804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  <w:rPr>
          <w:sz w:val="17"/>
          <w:szCs w:val="17"/>
        </w:rPr>
      </w:pPr>
    </w:p>
    <w:bookmarkStart w:id="0" w:name="_GoBack"/>
    <w:bookmarkEnd w:id="0"/>
    <w:p w:rsidR="000A6513" w:rsidRDefault="00547D41">
      <w:pPr>
        <w:pStyle w:val="Textoindependiente"/>
        <w:kinsoku w:val="0"/>
        <w:overflowPunct w:val="0"/>
        <w:spacing w:line="200" w:lineRule="atLeast"/>
        <w:ind w:left="1602" w:firstLine="0"/>
      </w:pPr>
      <w:r>
        <w:rPr>
          <w:noProof/>
        </w:rPr>
      </w:r>
      <w:r>
        <w:rPr>
          <w:noProof/>
        </w:rPr>
        <w:pict>
          <v:group id="Group 2" o:spid="_x0000_s1026" style="width:278.65pt;height:293.15pt;mso-position-horizontal-relative:char;mso-position-vertical-relative:line" coordsize="5573,5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">
            <v:rect id="Rectangle 3" o:spid="_x0000_s1027" style="position:absolute;left:23;top:15;width:5520;height: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<v:textbox inset="0,0,0,0">
                <w:txbxContent>
                  <w:p w:rsidR="007830BF" w:rsidRDefault="00160585">
                    <w:pPr>
                      <w:widowControl/>
                      <w:autoSpaceDE/>
                      <w:autoSpaceDN/>
                      <w:adjustRightInd/>
                      <w:spacing w:line="5840" w:lineRule="atLeas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524250" cy="3719830"/>
                          <wp:effectExtent l="0" t="0" r="0" b="0"/>
                          <wp:docPr id="14" name="Imagen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24250" cy="3719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830BF" w:rsidRDefault="007830BF"/>
                </w:txbxContent>
              </v:textbox>
            </v:rect>
            <v:shape id="Freeform 4" o:spid="_x0000_s1028" style="position:absolute;left:8;top:8;width:5556;height:20;visibility:visible;mso-wrap-style:square;v-text-anchor:top" coordsize="555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+xU78A&#10;AADbAAAADwAAAGRycy9kb3ducmV2LnhtbERPTYvCMBC9C/6HMII3m9aDrNUoKgh703W9eBuasSlt&#10;JrXJ2vrvzcLC3ubxPme9HWwjntT5yrGCLElBEBdOV1wquH4fZx8gfEDW2DgmBS/ysN2MR2vMtev5&#10;i56XUIoYwj5HBSaENpfSF4Ys+sS1xJG7u85iiLArpe6wj+G2kfM0XUiLFccGgy0dDBX15ccq2NPt&#10;UXvdn1qbLQ/3c2aONRqlppNhtwIRaAj/4j/3p47zl/D7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/7FTvwAAANsAAAAPAAAAAAAAAAAAAAAAAJgCAABkcnMvZG93bnJl&#10;di54bWxQSwUGAAAAAAQABAD1AAAAhAMAAAAA&#10;" path="m,l5555,e" filled="f" strokecolor="#4e81bd" strokeweight=".28925mm">
              <v:path arrowok="t" o:connecttype="custom" o:connectlocs="0,0;5555,0" o:connectangles="0,0"/>
            </v:shape>
            <v:shape id="Freeform 5" o:spid="_x0000_s1029" style="position:absolute;left:15;top:15;width:20;height:5832;visibility:visible;mso-wrap-style:square;v-text-anchor:top" coordsize="20,5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Ul70A&#10;AADbAAAADwAAAGRycy9kb3ducmV2LnhtbERPvQrCMBDeBd8hnOCmqR1EqlFEEAVxsLq4Hc3ZFptL&#10;bWJb394MguPH97/a9KYSLTWutKxgNo1AEGdWl5wruF33kwUI55E1VpZJwYccbNbDwQoTbTu+UJv6&#10;XIQQdgkqKLyvEyldVpBBN7U1ceAetjHoA2xyqRvsQripZBxFc2mw5NBQYE27grJn+jYK5lt5vtxb&#10;NufXYXFNT/fuGWedUuNRv12C8NT7v/jnPmoFc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xUl70AAADbAAAADwAAAAAAAAAAAAAAAACYAgAAZHJzL2Rvd25yZXYu&#10;eG1sUEsFBgAAAAAEAAQA9QAAAIIDAAAAAA==&#10;" path="m,l,5831e" filled="f" strokecolor="#4e81bd" strokeweight=".28925mm">
              <v:path arrowok="t" o:connecttype="custom" o:connectlocs="0,0;0,5831" o:connectangles="0,0"/>
            </v:shape>
            <v:shape id="Freeform 6" o:spid="_x0000_s1030" style="position:absolute;left:5557;top:15;width:20;height:5832;visibility:visible;mso-wrap-style:square;v-text-anchor:top" coordsize="20,5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xDMMA&#10;AADbAAAADwAAAGRycy9kb3ducmV2LnhtbESPQWvCQBSE74X+h+UVequb5CAhuooIpULJwcSLt0f2&#10;mQSzb2N2TdJ/3xUEj8PMfMOst7PpxEiDay0riBcRCOLK6pZrBafy+ysF4Tyyxs4yKfgjB9vN+9sa&#10;M20nPtJY+FoECLsMFTTe95mUrmrIoFvYnjh4FzsY9EEOtdQDTgFuOplE0VIabDksNNjTvqHqWtyN&#10;guVO5sfzyCa//aRl8Xuerkk1KfX5Me9WIDzN/hV+tg9aQRLD40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xDMMAAADbAAAADwAAAAAAAAAAAAAAAACYAgAAZHJzL2Rv&#10;d25yZXYueG1sUEsFBgAAAAAEAAQA9QAAAIgDAAAAAA==&#10;" path="m,l,5831e" filled="f" strokecolor="#4e81bd" strokeweight=".28925mm">
              <v:path arrowok="t" o:connecttype="custom" o:connectlocs="0,0;0,5831" o:connectangles="0,0"/>
            </v:shape>
            <v:shape id="Freeform 7" o:spid="_x0000_s1031" style="position:absolute;left:8;top:5854;width:5556;height:20;visibility:visible;mso-wrap-style:square;v-text-anchor:top" coordsize="555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pn8IA&#10;AADbAAAADwAAAGRycy9kb3ducmV2LnhtbESPzWrDMBCE74G+g9hCb7FsH0rqWgltwJBbfppLb4u1&#10;sYytlWuptvv2VaDQ4zAz3zDlbrG9mGj0rWMFWZKCIK6dbrlRcP2o1hsQPiBr7B2Tgh/ysNs+rEos&#10;tJv5TNMlNCJC2BeowIQwFFL62pBFn7iBOHo3N1oMUY6N1CPOEW57mafps7TYclwwONDeUN1dvq2C&#10;d/r86ryej4PNXva3U2aqDo1ST4/L2yuIQEv4D/+1D1pBnsP9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N+mfwgAAANsAAAAPAAAAAAAAAAAAAAAAAJgCAABkcnMvZG93&#10;bnJldi54bWxQSwUGAAAAAAQABAD1AAAAhwMAAAAA&#10;" path="m,l5555,e" filled="f" strokecolor="#4e81bd" strokeweight=".28925mm">
              <v:path arrowok="t" o:connecttype="custom" o:connectlocs="0,0;5555,0" o:connectangles="0,0"/>
            </v:shape>
            <w10:wrap type="none"/>
            <w10:anchorlock/>
          </v:group>
        </w:pict>
      </w:r>
    </w:p>
    <w:p w:rsidR="000A6513" w:rsidRDefault="00160585">
      <w:pPr>
        <w:pStyle w:val="Textoindependiente"/>
        <w:kinsoku w:val="0"/>
        <w:overflowPunct w:val="0"/>
        <w:spacing w:before="121"/>
        <w:ind w:left="2879" w:firstLine="0"/>
        <w:rPr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>Ilustración</w:t>
      </w:r>
      <w:r>
        <w:rPr>
          <w:b/>
          <w:bCs/>
          <w:spacing w:val="-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13: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Vista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RAID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Cadena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Ser</w:t>
      </w: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ind w:left="0" w:firstLine="0"/>
        <w:rPr>
          <w:b/>
          <w:bCs/>
        </w:rPr>
      </w:pPr>
    </w:p>
    <w:p w:rsidR="000A6513" w:rsidRDefault="000A6513">
      <w:pPr>
        <w:pStyle w:val="Textoindependiente"/>
        <w:kinsoku w:val="0"/>
        <w:overflowPunct w:val="0"/>
        <w:spacing w:before="10"/>
        <w:ind w:left="0" w:firstLine="0"/>
        <w:rPr>
          <w:b/>
          <w:bCs/>
          <w:sz w:val="25"/>
          <w:szCs w:val="25"/>
        </w:rPr>
      </w:pPr>
    </w:p>
    <w:p w:rsidR="000A6513" w:rsidRDefault="00160585">
      <w:pPr>
        <w:pStyle w:val="Ttulo2"/>
        <w:kinsoku w:val="0"/>
        <w:overflowPunct w:val="0"/>
        <w:spacing w:before="73"/>
        <w:rPr>
          <w:b w:val="0"/>
          <w:bCs w:val="0"/>
        </w:rPr>
      </w:pPr>
      <w:proofErr w:type="spellStart"/>
      <w:r>
        <w:t>Cajastur</w:t>
      </w:r>
      <w:proofErr w:type="spellEnd"/>
    </w:p>
    <w:p w:rsidR="000A6513" w:rsidRDefault="000A6513">
      <w:pPr>
        <w:pStyle w:val="Textoindependiente"/>
        <w:kinsoku w:val="0"/>
        <w:overflowPunct w:val="0"/>
        <w:spacing w:before="9"/>
        <w:ind w:left="0" w:firstLine="0"/>
        <w:rPr>
          <w:b/>
          <w:bCs/>
          <w:sz w:val="18"/>
          <w:szCs w:val="18"/>
        </w:rPr>
      </w:pPr>
    </w:p>
    <w:p w:rsidR="000A6513" w:rsidRDefault="00160585">
      <w:pPr>
        <w:pStyle w:val="Textoindependiente"/>
        <w:kinsoku w:val="0"/>
        <w:overflowPunct w:val="0"/>
        <w:ind w:right="803"/>
        <w:jc w:val="both"/>
      </w:pPr>
      <w:r>
        <w:t>El</w:t>
      </w:r>
      <w:r>
        <w:rPr>
          <w:spacing w:val="-2"/>
        </w:rPr>
        <w:t xml:space="preserve"> </w:t>
      </w:r>
      <w:r>
        <w:rPr>
          <w:spacing w:val="-1"/>
        </w:rPr>
        <w:t>servicio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almacenamiento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Cajastur</w:t>
      </w:r>
      <w:proofErr w:type="spellEnd"/>
      <w:r>
        <w:t xml:space="preserve"> es</w:t>
      </w:r>
      <w:r>
        <w:rPr>
          <w:spacing w:val="-2"/>
        </w:rPr>
        <w:t xml:space="preserve"> </w:t>
      </w:r>
      <w:r>
        <w:rPr>
          <w:spacing w:val="-1"/>
        </w:rPr>
        <w:t>llevado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través </w:t>
      </w:r>
      <w:r>
        <w:t>de</w:t>
      </w:r>
      <w:r>
        <w:rPr>
          <w:spacing w:val="-1"/>
        </w:rPr>
        <w:t xml:space="preserve"> la</w:t>
      </w:r>
      <w:r>
        <w:rPr>
          <w:spacing w:val="75"/>
          <w:w w:val="99"/>
        </w:rPr>
        <w:t xml:space="preserve"> </w:t>
      </w:r>
      <w:r>
        <w:rPr>
          <w:spacing w:val="-1"/>
        </w:rPr>
        <w:t>empresa</w:t>
      </w:r>
      <w:r>
        <w:rPr>
          <w:spacing w:val="14"/>
        </w:rPr>
        <w:t xml:space="preserve"> </w:t>
      </w:r>
      <w:proofErr w:type="spellStart"/>
      <w:r>
        <w:t>Infocaja</w:t>
      </w:r>
      <w:proofErr w:type="spellEnd"/>
      <w:r>
        <w:t>.</w:t>
      </w:r>
      <w:r>
        <w:rPr>
          <w:spacing w:val="15"/>
        </w:rPr>
        <w:t xml:space="preserve"> </w:t>
      </w:r>
      <w:r>
        <w:rPr>
          <w:spacing w:val="-1"/>
        </w:rPr>
        <w:t>Esta</w:t>
      </w:r>
      <w:r>
        <w:rPr>
          <w:spacing w:val="14"/>
        </w:rPr>
        <w:t xml:space="preserve"> </w:t>
      </w:r>
      <w:r>
        <w:t>empresa</w:t>
      </w:r>
      <w:r>
        <w:rPr>
          <w:spacing w:val="15"/>
        </w:rPr>
        <w:t xml:space="preserve"> </w:t>
      </w:r>
      <w:r>
        <w:rPr>
          <w:spacing w:val="-1"/>
        </w:rPr>
        <w:t>se</w:t>
      </w:r>
      <w:r>
        <w:rPr>
          <w:spacing w:val="15"/>
        </w:rPr>
        <w:t xml:space="preserve"> </w:t>
      </w:r>
      <w:r>
        <w:t>encarga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rPr>
          <w:spacing w:val="-1"/>
        </w:rPr>
        <w:t>almacenamiento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rPr>
          <w:spacing w:val="-1"/>
        </w:rPr>
        <w:t>mantenimiento</w:t>
      </w:r>
      <w:r>
        <w:rPr>
          <w:spacing w:val="14"/>
        </w:rPr>
        <w:t xml:space="preserve"> </w:t>
      </w:r>
      <w:r>
        <w:t>de</w:t>
      </w:r>
      <w:r>
        <w:rPr>
          <w:spacing w:val="65"/>
          <w:w w:val="99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clientes</w:t>
      </w:r>
      <w:r>
        <w:rPr>
          <w:spacing w:val="24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sus</w:t>
      </w:r>
      <w:r>
        <w:rPr>
          <w:spacing w:val="22"/>
        </w:rPr>
        <w:t xml:space="preserve"> </w:t>
      </w:r>
      <w:r>
        <w:t>cuentas</w:t>
      </w:r>
      <w:r>
        <w:rPr>
          <w:spacing w:val="22"/>
        </w:rPr>
        <w:t xml:space="preserve"> </w:t>
      </w:r>
      <w:r>
        <w:rPr>
          <w:spacing w:val="-1"/>
        </w:rPr>
        <w:t>bancarias.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menor</w:t>
      </w:r>
      <w:r>
        <w:rPr>
          <w:spacing w:val="23"/>
        </w:rPr>
        <w:t xml:space="preserve"> </w:t>
      </w:r>
      <w:r>
        <w:t>escala,</w:t>
      </w:r>
      <w:r>
        <w:rPr>
          <w:spacing w:val="23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rPr>
          <w:spacing w:val="-1"/>
        </w:rPr>
        <w:t>departamentos</w:t>
      </w:r>
      <w:r>
        <w:rPr>
          <w:spacing w:val="22"/>
        </w:rPr>
        <w:t xml:space="preserve"> </w:t>
      </w:r>
      <w:r>
        <w:rPr>
          <w:spacing w:val="-1"/>
        </w:rPr>
        <w:t>se</w:t>
      </w:r>
      <w:r>
        <w:rPr>
          <w:spacing w:val="51"/>
          <w:w w:val="99"/>
        </w:rPr>
        <w:t xml:space="preserve"> </w:t>
      </w:r>
      <w:r>
        <w:rPr>
          <w:spacing w:val="-1"/>
        </w:rPr>
        <w:t>utilizan</w:t>
      </w:r>
      <w:r>
        <w:rPr>
          <w:spacing w:val="-7"/>
        </w:rPr>
        <w:t xml:space="preserve"> </w:t>
      </w:r>
      <w:r>
        <w:t>servidores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rPr>
          <w:spacing w:val="-1"/>
        </w:rPr>
        <w:t>RAID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1"/>
        </w:rPr>
        <w:t>almacenar</w:t>
      </w:r>
      <w:r>
        <w:rPr>
          <w:spacing w:val="-5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rPr>
          <w:spacing w:val="-1"/>
        </w:rPr>
        <w:t>administrativos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menor</w:t>
      </w:r>
      <w:r>
        <w:rPr>
          <w:spacing w:val="55"/>
          <w:w w:val="99"/>
        </w:rPr>
        <w:t xml:space="preserve"> </w:t>
      </w:r>
      <w:r>
        <w:rPr>
          <w:spacing w:val="-1"/>
        </w:rPr>
        <w:t>importancia.</w:t>
      </w:r>
    </w:p>
    <w:p w:rsidR="000A6513" w:rsidRDefault="000A6513">
      <w:pPr>
        <w:pStyle w:val="Textoindependiente"/>
        <w:kinsoku w:val="0"/>
        <w:overflowPunct w:val="0"/>
        <w:spacing w:before="3"/>
        <w:ind w:left="0" w:firstLine="0"/>
      </w:pPr>
    </w:p>
    <w:p w:rsidR="000A6513" w:rsidRDefault="00160585">
      <w:pPr>
        <w:pStyle w:val="Ttulo2"/>
        <w:numPr>
          <w:ilvl w:val="2"/>
          <w:numId w:val="1"/>
        </w:numPr>
        <w:tabs>
          <w:tab w:val="left" w:pos="1376"/>
        </w:tabs>
        <w:kinsoku w:val="0"/>
        <w:overflowPunct w:val="0"/>
        <w:ind w:hanging="559"/>
        <w:rPr>
          <w:b w:val="0"/>
          <w:bCs w:val="0"/>
        </w:rPr>
      </w:pPr>
      <w:r>
        <w:rPr>
          <w:spacing w:val="-1"/>
        </w:rPr>
        <w:t>(Telefónica</w:t>
      </w:r>
      <w:r>
        <w:rPr>
          <w:spacing w:val="-14"/>
        </w:rPr>
        <w:t xml:space="preserve"> </w:t>
      </w:r>
      <w:r>
        <w:t>Compras</w:t>
      </w:r>
      <w:r>
        <w:rPr>
          <w:spacing w:val="-12"/>
        </w:rPr>
        <w:t xml:space="preserve"> </w:t>
      </w:r>
      <w:r>
        <w:rPr>
          <w:spacing w:val="-1"/>
        </w:rPr>
        <w:t>Electrónicas)</w:t>
      </w:r>
    </w:p>
    <w:p w:rsidR="000A6513" w:rsidRDefault="000A6513">
      <w:pPr>
        <w:pStyle w:val="Textoindependiente"/>
        <w:kinsoku w:val="0"/>
        <w:overflowPunct w:val="0"/>
        <w:spacing w:before="8"/>
        <w:ind w:left="0" w:firstLine="0"/>
        <w:rPr>
          <w:b/>
          <w:bCs/>
          <w:sz w:val="19"/>
          <w:szCs w:val="19"/>
        </w:rPr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Los</w:t>
      </w:r>
      <w:r>
        <w:rPr>
          <w:spacing w:val="18"/>
        </w:rPr>
        <w:t xml:space="preserve"> </w:t>
      </w:r>
      <w:r>
        <w:t>servidores</w:t>
      </w:r>
      <w:r>
        <w:rPr>
          <w:spacing w:val="19"/>
        </w:rPr>
        <w:t xml:space="preserve"> </w:t>
      </w:r>
      <w:r>
        <w:t>donde</w:t>
      </w:r>
      <w:r>
        <w:rPr>
          <w:spacing w:val="20"/>
        </w:rPr>
        <w:t xml:space="preserve"> </w:t>
      </w:r>
      <w:r>
        <w:rPr>
          <w:spacing w:val="-1"/>
        </w:rPr>
        <w:t>se</w:t>
      </w:r>
      <w:r>
        <w:rPr>
          <w:spacing w:val="19"/>
        </w:rPr>
        <w:t xml:space="preserve"> </w:t>
      </w:r>
      <w:r>
        <w:rPr>
          <w:spacing w:val="-1"/>
        </w:rPr>
        <w:t>ejecuta</w:t>
      </w:r>
      <w:r>
        <w:rPr>
          <w:spacing w:val="20"/>
        </w:rPr>
        <w:t xml:space="preserve"> </w:t>
      </w:r>
      <w:r>
        <w:rPr>
          <w:spacing w:val="-1"/>
        </w:rPr>
        <w:t>varias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1"/>
        </w:rPr>
        <w:t>las</w:t>
      </w:r>
      <w:r>
        <w:rPr>
          <w:spacing w:val="19"/>
        </w:rPr>
        <w:t xml:space="preserve"> </w:t>
      </w:r>
      <w:r>
        <w:rPr>
          <w:spacing w:val="-1"/>
        </w:rPr>
        <w:t>aplicaciones</w:t>
      </w:r>
      <w:r>
        <w:rPr>
          <w:spacing w:val="22"/>
        </w:rPr>
        <w:t xml:space="preserve"> </w:t>
      </w:r>
      <w:r>
        <w:rPr>
          <w:spacing w:val="-1"/>
        </w:rPr>
        <w:t>que</w:t>
      </w:r>
      <w:r>
        <w:rPr>
          <w:spacing w:val="19"/>
        </w:rPr>
        <w:t xml:space="preserve"> </w:t>
      </w:r>
      <w:r>
        <w:rPr>
          <w:spacing w:val="-1"/>
        </w:rPr>
        <w:t>esta</w:t>
      </w:r>
      <w:r>
        <w:rPr>
          <w:spacing w:val="20"/>
        </w:rPr>
        <w:t xml:space="preserve"> </w:t>
      </w:r>
      <w:r>
        <w:rPr>
          <w:spacing w:val="-1"/>
        </w:rPr>
        <w:t>empresa</w:t>
      </w:r>
      <w:r>
        <w:rPr>
          <w:spacing w:val="20"/>
        </w:rPr>
        <w:t xml:space="preserve"> </w:t>
      </w:r>
      <w:r>
        <w:t>usa,</w:t>
      </w:r>
      <w:r>
        <w:rPr>
          <w:spacing w:val="71"/>
          <w:w w:val="99"/>
        </w:rPr>
        <w:t xml:space="preserve"> </w:t>
      </w:r>
      <w:r>
        <w:rPr>
          <w:spacing w:val="-1"/>
        </w:rPr>
        <w:t>entre</w:t>
      </w:r>
      <w:r>
        <w:rPr>
          <w:spacing w:val="44"/>
        </w:rPr>
        <w:t xml:space="preserve"> </w:t>
      </w:r>
      <w:r>
        <w:t>ellas</w:t>
      </w:r>
      <w:r>
        <w:rPr>
          <w:spacing w:val="46"/>
        </w:rPr>
        <w:t xml:space="preserve"> </w:t>
      </w:r>
      <w:r>
        <w:rPr>
          <w:spacing w:val="-1"/>
        </w:rPr>
        <w:t>ARIBA,</w:t>
      </w:r>
      <w:r>
        <w:rPr>
          <w:spacing w:val="47"/>
        </w:rPr>
        <w:t xml:space="preserve"> </w:t>
      </w:r>
      <w:r>
        <w:rPr>
          <w:spacing w:val="-1"/>
        </w:rPr>
        <w:t>se</w:t>
      </w:r>
      <w:r>
        <w:rPr>
          <w:spacing w:val="47"/>
        </w:rPr>
        <w:t xml:space="preserve"> </w:t>
      </w:r>
      <w:r>
        <w:rPr>
          <w:spacing w:val="-1"/>
        </w:rPr>
        <w:t>mantienen</w:t>
      </w:r>
      <w:r>
        <w:rPr>
          <w:spacing w:val="46"/>
        </w:rPr>
        <w:t xml:space="preserve"> </w:t>
      </w:r>
      <w:r>
        <w:t>por</w:t>
      </w:r>
      <w:r>
        <w:rPr>
          <w:spacing w:val="45"/>
        </w:rPr>
        <w:t xml:space="preserve"> </w:t>
      </w:r>
      <w:r>
        <w:t>CSC</w:t>
      </w:r>
      <w:r>
        <w:rPr>
          <w:spacing w:val="44"/>
        </w:rPr>
        <w:t xml:space="preserve"> </w:t>
      </w:r>
      <w:r>
        <w:t>desde</w:t>
      </w:r>
      <w:r>
        <w:rPr>
          <w:spacing w:val="45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rPr>
          <w:spacing w:val="-1"/>
        </w:rPr>
        <w:t>centro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1"/>
        </w:rPr>
        <w:t>Avilés.</w:t>
      </w:r>
      <w:r>
        <w:rPr>
          <w:spacing w:val="45"/>
        </w:rPr>
        <w:t xml:space="preserve"> </w:t>
      </w:r>
      <w:r>
        <w:t>El</w:t>
      </w:r>
      <w:r>
        <w:rPr>
          <w:spacing w:val="47"/>
          <w:w w:val="99"/>
        </w:rPr>
        <w:t xml:space="preserve"> </w:t>
      </w:r>
      <w:r>
        <w:rPr>
          <w:spacing w:val="-1"/>
        </w:rPr>
        <w:t xml:space="preserve">mantenimiento </w:t>
      </w:r>
      <w:r>
        <w:t>del</w:t>
      </w:r>
      <w:r>
        <w:rPr>
          <w:spacing w:val="-2"/>
        </w:rPr>
        <w:t xml:space="preserve"> </w:t>
      </w:r>
      <w:r>
        <w:rPr>
          <w:spacing w:val="-1"/>
        </w:rPr>
        <w:t xml:space="preserve">almacenamiento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rPr>
          <w:spacing w:val="-1"/>
        </w:rPr>
        <w:t>servidores</w:t>
      </w:r>
      <w:r>
        <w:rPr>
          <w:spacing w:val="-2"/>
        </w:rPr>
        <w:t xml:space="preserve"> </w:t>
      </w:r>
      <w:r>
        <w:rPr>
          <w:spacing w:val="-1"/>
        </w:rPr>
        <w:t>lo</w:t>
      </w:r>
      <w:r>
        <w:rPr>
          <w:spacing w:val="-4"/>
        </w:rPr>
        <w:t xml:space="preserve"> </w:t>
      </w:r>
      <w:r>
        <w:rPr>
          <w:spacing w:val="-1"/>
        </w:rPr>
        <w:t>lleva</w:t>
      </w:r>
      <w:r>
        <w:rPr>
          <w:spacing w:val="47"/>
        </w:rPr>
        <w:t xml:space="preserve"> </w:t>
      </w:r>
      <w:r>
        <w:rPr>
          <w:spacing w:val="-1"/>
        </w:rPr>
        <w:t>la empresa</w:t>
      </w:r>
      <w:r>
        <w:t xml:space="preserve"> </w:t>
      </w:r>
      <w:proofErr w:type="spellStart"/>
      <w:r>
        <w:rPr>
          <w:spacing w:val="-1"/>
        </w:rPr>
        <w:t>Adquira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71"/>
          <w:w w:val="99"/>
        </w:rPr>
        <w:t xml:space="preserve"> </w:t>
      </w:r>
      <w:r>
        <w:rPr>
          <w:spacing w:val="-1"/>
        </w:rPr>
        <w:t>lo</w:t>
      </w:r>
      <w:r>
        <w:rPr>
          <w:spacing w:val="-3"/>
        </w:rPr>
        <w:t xml:space="preserve"> </w:t>
      </w:r>
      <w:r>
        <w:rPr>
          <w:spacing w:val="-1"/>
        </w:rPr>
        <w:t>que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TCE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CSC</w:t>
      </w:r>
      <w:r>
        <w:rPr>
          <w:spacing w:val="-5"/>
        </w:rPr>
        <w:t xml:space="preserve"> </w:t>
      </w:r>
      <w:r>
        <w:rPr>
          <w:spacing w:val="-1"/>
        </w:rPr>
        <w:t xml:space="preserve">le </w:t>
      </w:r>
      <w:r>
        <w:t>es</w:t>
      </w:r>
      <w:r>
        <w:rPr>
          <w:spacing w:val="-4"/>
        </w:rPr>
        <w:t xml:space="preserve"> </w:t>
      </w:r>
      <w:r>
        <w:rPr>
          <w:spacing w:val="-1"/>
        </w:rPr>
        <w:t>transparente.</w:t>
      </w:r>
      <w:r>
        <w:rPr>
          <w:spacing w:val="4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hemos</w:t>
      </w:r>
      <w:r>
        <w:rPr>
          <w:spacing w:val="-5"/>
        </w:rPr>
        <w:t xml:space="preserve"> </w:t>
      </w:r>
      <w:r>
        <w:t xml:space="preserve">conseguido </w:t>
      </w:r>
      <w:r>
        <w:rPr>
          <w:spacing w:val="-2"/>
        </w:rPr>
        <w:t>más</w:t>
      </w:r>
      <w:r>
        <w:rPr>
          <w:spacing w:val="-4"/>
        </w:rPr>
        <w:t xml:space="preserve"> </w:t>
      </w:r>
      <w:r>
        <w:t>información</w:t>
      </w:r>
      <w:r>
        <w:rPr>
          <w:spacing w:val="55"/>
          <w:w w:val="99"/>
        </w:rPr>
        <w:t xml:space="preserve"> </w:t>
      </w:r>
      <w:r>
        <w:t>acerca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1"/>
        </w:rPr>
        <w:t>tipo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RAID</w:t>
      </w:r>
      <w:r>
        <w:rPr>
          <w:spacing w:val="-4"/>
        </w:rPr>
        <w:t xml:space="preserve"> </w:t>
      </w:r>
      <w:r>
        <w:rPr>
          <w:spacing w:val="-1"/>
        </w:rPr>
        <w:t>que usan.</w:t>
      </w:r>
    </w:p>
    <w:p w:rsidR="000A6513" w:rsidRDefault="000A6513">
      <w:pPr>
        <w:pStyle w:val="Textoindependiente"/>
        <w:kinsoku w:val="0"/>
        <w:overflowPunct w:val="0"/>
        <w:ind w:right="804"/>
        <w:jc w:val="both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2"/>
        <w:ind w:left="0" w:firstLine="0"/>
      </w:pPr>
    </w:p>
    <w:p w:rsidR="000A6513" w:rsidRDefault="00160585">
      <w:pPr>
        <w:pStyle w:val="Ttulo1"/>
        <w:kinsoku w:val="0"/>
        <w:overflowPunct w:val="0"/>
        <w:spacing w:before="69"/>
        <w:rPr>
          <w:b w:val="0"/>
          <w:bCs w:val="0"/>
        </w:rPr>
      </w:pPr>
      <w:r>
        <w:t>Conclusiones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  <w:rPr>
          <w:b/>
          <w:bCs/>
          <w:sz w:val="24"/>
          <w:szCs w:val="24"/>
        </w:rPr>
      </w:pPr>
    </w:p>
    <w:p w:rsidR="000A6513" w:rsidRDefault="00160585">
      <w:pPr>
        <w:pStyle w:val="Textoindependiente"/>
        <w:kinsoku w:val="0"/>
        <w:overflowPunct w:val="0"/>
        <w:ind w:right="806"/>
        <w:jc w:val="both"/>
      </w:pPr>
      <w:r>
        <w:t xml:space="preserve">El </w:t>
      </w:r>
      <w:r>
        <w:rPr>
          <w:spacing w:val="-1"/>
        </w:rP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almacenamiento</w:t>
      </w:r>
      <w:r>
        <w:rPr>
          <w:spacing w:val="2"/>
        </w:rPr>
        <w:t xml:space="preserve"> </w:t>
      </w:r>
      <w:r>
        <w:rPr>
          <w:spacing w:val="-1"/>
        </w:rPr>
        <w:t>RAID</w:t>
      </w:r>
      <w:r>
        <w:t xml:space="preserve"> </w:t>
      </w:r>
      <w:r>
        <w:rPr>
          <w:spacing w:val="-1"/>
        </w:rPr>
        <w:t>ofrece</w:t>
      </w:r>
      <w:r>
        <w:rPr>
          <w:spacing w:val="1"/>
        </w:rPr>
        <w:t xml:space="preserve"> </w:t>
      </w:r>
      <w:r>
        <w:rPr>
          <w:spacing w:val="-1"/>
        </w:rPr>
        <w:t>una</w:t>
      </w:r>
      <w:r>
        <w:rPr>
          <w:spacing w:val="1"/>
        </w:rPr>
        <w:t xml:space="preserve"> </w:t>
      </w:r>
      <w:r>
        <w:rPr>
          <w:spacing w:val="-1"/>
        </w:rPr>
        <w:t>buena</w:t>
      </w:r>
      <w:r>
        <w:rPr>
          <w:spacing w:val="1"/>
        </w:rPr>
        <w:t xml:space="preserve"> </w:t>
      </w:r>
      <w:r>
        <w:rPr>
          <w:spacing w:val="-1"/>
        </w:rPr>
        <w:t>solución</w:t>
      </w:r>
      <w:r>
        <w:t xml:space="preserve"> para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>empresas</w:t>
      </w:r>
      <w:r>
        <w:rPr>
          <w:spacing w:val="87"/>
          <w:w w:val="9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servidores</w:t>
      </w:r>
      <w:r>
        <w:rPr>
          <w:spacing w:val="-5"/>
        </w:rPr>
        <w:t xml:space="preserve"> </w:t>
      </w:r>
      <w:r>
        <w:rPr>
          <w:spacing w:val="-1"/>
        </w:rPr>
        <w:t>guarden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forma</w:t>
      </w:r>
      <w:r>
        <w:rPr>
          <w:spacing w:val="-2"/>
        </w:rPr>
        <w:t xml:space="preserve"> </w:t>
      </w:r>
      <w:r>
        <w:rPr>
          <w:spacing w:val="-1"/>
        </w:rPr>
        <w:t xml:space="preserve">fiable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segura.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</w:pPr>
    </w:p>
    <w:p w:rsidR="000A6513" w:rsidRDefault="00160585">
      <w:pPr>
        <w:pStyle w:val="Textoindependiente"/>
        <w:kinsoku w:val="0"/>
        <w:overflowPunct w:val="0"/>
        <w:ind w:right="806"/>
        <w:jc w:val="both"/>
      </w:pPr>
      <w:r>
        <w:rPr>
          <w:spacing w:val="-1"/>
        </w:rPr>
        <w:t>Las</w:t>
      </w:r>
      <w:r>
        <w:rPr>
          <w:spacing w:val="2"/>
        </w:rPr>
        <w:t xml:space="preserve"> </w:t>
      </w:r>
      <w:r>
        <w:rPr>
          <w:spacing w:val="-1"/>
        </w:rPr>
        <w:t>soluciones</w:t>
      </w:r>
      <w:r>
        <w:rPr>
          <w:spacing w:val="2"/>
        </w:rPr>
        <w:t xml:space="preserve"> </w:t>
      </w:r>
      <w:r>
        <w:rPr>
          <w:spacing w:val="-1"/>
        </w:rPr>
        <w:t>hardware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 xml:space="preserve">las </w:t>
      </w:r>
      <w:r>
        <w:rPr>
          <w:spacing w:val="-1"/>
        </w:rPr>
        <w:t>que</w:t>
      </w:r>
      <w:r>
        <w:rPr>
          <w:spacing w:val="1"/>
        </w:rPr>
        <w:t xml:space="preserve"> </w:t>
      </w:r>
      <w:r>
        <w:t>tienen un</w:t>
      </w:r>
      <w:r>
        <w:rPr>
          <w:spacing w:val="3"/>
        </w:rPr>
        <w:t xml:space="preserve"> </w:t>
      </w:r>
      <w:r>
        <w:rPr>
          <w:spacing w:val="-1"/>
        </w:rPr>
        <w:t>uso</w:t>
      </w:r>
      <w:r>
        <w:rPr>
          <w:spacing w:val="4"/>
        </w:rPr>
        <w:t xml:space="preserve"> </w:t>
      </w:r>
      <w:r>
        <w:rPr>
          <w:spacing w:val="-1"/>
        </w:rPr>
        <w:t>más</w:t>
      </w:r>
      <w:r>
        <w:t xml:space="preserve"> extendido,</w:t>
      </w:r>
      <w:r>
        <w:rPr>
          <w:spacing w:val="1"/>
        </w:rPr>
        <w:t xml:space="preserve"> </w:t>
      </w:r>
      <w:r>
        <w:rPr>
          <w:spacing w:val="-2"/>
        </w:rPr>
        <w:t>ya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3"/>
        </w:rPr>
        <w:t xml:space="preserve"> </w:t>
      </w:r>
      <w:r>
        <w:rPr>
          <w:spacing w:val="-1"/>
        </w:rPr>
        <w:t>hablar</w:t>
      </w:r>
      <w:r>
        <w:rPr>
          <w:spacing w:val="53"/>
          <w:w w:val="9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rPr>
          <w:spacing w:val="-1"/>
        </w:rPr>
        <w:t>almacenamiento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datos</w:t>
      </w:r>
      <w:r>
        <w:rPr>
          <w:spacing w:val="26"/>
        </w:rPr>
        <w:t xml:space="preserve"> </w:t>
      </w:r>
      <w:r>
        <w:rPr>
          <w:spacing w:val="-1"/>
        </w:rPr>
        <w:t>siempre</w:t>
      </w:r>
      <w:r>
        <w:rPr>
          <w:spacing w:val="28"/>
        </w:rPr>
        <w:t xml:space="preserve"> </w:t>
      </w:r>
      <w:r>
        <w:rPr>
          <w:spacing w:val="-1"/>
        </w:rPr>
        <w:t>se</w:t>
      </w:r>
      <w:r>
        <w:rPr>
          <w:spacing w:val="28"/>
        </w:rPr>
        <w:t xml:space="preserve"> </w:t>
      </w:r>
      <w:r>
        <w:rPr>
          <w:spacing w:val="-1"/>
        </w:rPr>
        <w:t>piensa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priori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rPr>
          <w:spacing w:val="-2"/>
        </w:rPr>
        <w:t>una</w:t>
      </w:r>
      <w:r>
        <w:rPr>
          <w:spacing w:val="29"/>
        </w:rPr>
        <w:t xml:space="preserve"> </w:t>
      </w:r>
      <w:r>
        <w:rPr>
          <w:spacing w:val="-1"/>
        </w:rPr>
        <w:t>solución</w:t>
      </w:r>
      <w:r>
        <w:rPr>
          <w:spacing w:val="26"/>
        </w:rPr>
        <w:t xml:space="preserve"> </w:t>
      </w:r>
      <w:r>
        <w:rPr>
          <w:spacing w:val="-1"/>
        </w:rPr>
        <w:t>física.</w:t>
      </w:r>
      <w:r>
        <w:rPr>
          <w:spacing w:val="28"/>
        </w:rPr>
        <w:t xml:space="preserve"> </w:t>
      </w:r>
      <w:r>
        <w:t>Sin</w:t>
      </w:r>
      <w:r>
        <w:rPr>
          <w:spacing w:val="75"/>
          <w:w w:val="99"/>
        </w:rPr>
        <w:t xml:space="preserve"> </w:t>
      </w:r>
      <w:r>
        <w:rPr>
          <w:spacing w:val="-1"/>
        </w:rPr>
        <w:t>embargo,</w:t>
      </w:r>
      <w:r>
        <w:rPr>
          <w:spacing w:val="36"/>
        </w:rPr>
        <w:t xml:space="preserve"> </w:t>
      </w:r>
      <w:r>
        <w:rPr>
          <w:spacing w:val="-1"/>
        </w:rPr>
        <w:t>las</w:t>
      </w:r>
      <w:r>
        <w:rPr>
          <w:spacing w:val="35"/>
        </w:rPr>
        <w:t xml:space="preserve"> </w:t>
      </w:r>
      <w:r>
        <w:t>soluciones</w:t>
      </w:r>
      <w:r>
        <w:rPr>
          <w:spacing w:val="35"/>
        </w:rPr>
        <w:t xml:space="preserve"> </w:t>
      </w:r>
      <w:r>
        <w:rPr>
          <w:spacing w:val="-1"/>
        </w:rPr>
        <w:t>software</w:t>
      </w:r>
      <w:r>
        <w:rPr>
          <w:spacing w:val="36"/>
        </w:rPr>
        <w:t xml:space="preserve"> </w:t>
      </w:r>
      <w:r>
        <w:t>están</w:t>
      </w:r>
      <w:r>
        <w:rPr>
          <w:spacing w:val="35"/>
        </w:rPr>
        <w:t xml:space="preserve"> </w:t>
      </w:r>
      <w:r>
        <w:t>cobrando</w:t>
      </w:r>
      <w:r>
        <w:rPr>
          <w:spacing w:val="39"/>
        </w:rPr>
        <w:t xml:space="preserve"> </w:t>
      </w:r>
      <w:r>
        <w:rPr>
          <w:spacing w:val="-2"/>
        </w:rPr>
        <w:t>más</w:t>
      </w:r>
      <w:r>
        <w:rPr>
          <w:spacing w:val="36"/>
        </w:rPr>
        <w:t xml:space="preserve"> </w:t>
      </w:r>
      <w:r>
        <w:rPr>
          <w:spacing w:val="-1"/>
        </w:rPr>
        <w:t>relevancia</w:t>
      </w:r>
      <w:r>
        <w:rPr>
          <w:spacing w:val="3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medida</w:t>
      </w:r>
      <w:r>
        <w:rPr>
          <w:spacing w:val="36"/>
        </w:rPr>
        <w:t xml:space="preserve"> </w:t>
      </w:r>
      <w:r>
        <w:rPr>
          <w:spacing w:val="-1"/>
        </w:rPr>
        <w:t>que</w:t>
      </w:r>
      <w:r>
        <w:rPr>
          <w:spacing w:val="36"/>
        </w:rPr>
        <w:t xml:space="preserve"> </w:t>
      </w:r>
      <w:r>
        <w:rPr>
          <w:spacing w:val="-1"/>
        </w:rPr>
        <w:t>la</w:t>
      </w:r>
      <w:r>
        <w:rPr>
          <w:spacing w:val="67"/>
          <w:w w:val="99"/>
        </w:rPr>
        <w:t xml:space="preserve"> </w:t>
      </w:r>
      <w:r>
        <w:rPr>
          <w:spacing w:val="-1"/>
        </w:rPr>
        <w:t>tecnología</w:t>
      </w:r>
      <w:r>
        <w:rPr>
          <w:spacing w:val="-15"/>
        </w:rPr>
        <w:t xml:space="preserve"> </w:t>
      </w:r>
      <w:r>
        <w:rPr>
          <w:spacing w:val="-1"/>
        </w:rPr>
        <w:t>avanza.</w:t>
      </w:r>
    </w:p>
    <w:p w:rsidR="000A6513" w:rsidRDefault="000A6513">
      <w:pPr>
        <w:pStyle w:val="Textoindependiente"/>
        <w:kinsoku w:val="0"/>
        <w:overflowPunct w:val="0"/>
        <w:spacing w:before="10"/>
        <w:ind w:left="0" w:firstLine="0"/>
        <w:rPr>
          <w:sz w:val="19"/>
          <w:szCs w:val="19"/>
        </w:rPr>
      </w:pP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rPr>
          <w:spacing w:val="-1"/>
        </w:rPr>
        <w:t>La</w:t>
      </w:r>
      <w:r>
        <w:rPr>
          <w:spacing w:val="29"/>
        </w:rPr>
        <w:t xml:space="preserve"> </w:t>
      </w:r>
      <w:r>
        <w:rPr>
          <w:spacing w:val="-1"/>
        </w:rPr>
        <w:t>tecnología</w:t>
      </w:r>
      <w:r>
        <w:rPr>
          <w:spacing w:val="29"/>
        </w:rPr>
        <w:t xml:space="preserve"> </w:t>
      </w:r>
      <w:r>
        <w:rPr>
          <w:spacing w:val="-1"/>
        </w:rPr>
        <w:t>RAID</w:t>
      </w:r>
      <w:r>
        <w:rPr>
          <w:spacing w:val="29"/>
        </w:rPr>
        <w:t xml:space="preserve"> </w:t>
      </w:r>
      <w:r>
        <w:t>permite</w:t>
      </w:r>
      <w:r>
        <w:rPr>
          <w:spacing w:val="34"/>
        </w:rPr>
        <w:t xml:space="preserve"> </w:t>
      </w:r>
      <w:r>
        <w:rPr>
          <w:spacing w:val="-1"/>
        </w:rPr>
        <w:t>mejorar</w:t>
      </w:r>
      <w:r>
        <w:rPr>
          <w:spacing w:val="30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rPr>
          <w:spacing w:val="-1"/>
        </w:rPr>
        <w:t>tiempo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-1"/>
        </w:rPr>
        <w:t>funcionamiento,</w:t>
      </w:r>
      <w:r>
        <w:rPr>
          <w:spacing w:val="30"/>
        </w:rPr>
        <w:t xml:space="preserve"> </w:t>
      </w:r>
      <w:r>
        <w:rPr>
          <w:spacing w:val="-1"/>
        </w:rPr>
        <w:t>así</w:t>
      </w:r>
      <w:r>
        <w:rPr>
          <w:spacing w:val="28"/>
        </w:rPr>
        <w:t xml:space="preserve"> </w:t>
      </w:r>
      <w:r>
        <w:rPr>
          <w:spacing w:val="-1"/>
        </w:rPr>
        <w:t>como</w:t>
      </w:r>
      <w:r>
        <w:rPr>
          <w:spacing w:val="30"/>
        </w:rPr>
        <w:t xml:space="preserve"> </w:t>
      </w:r>
      <w:r>
        <w:t>el</w:t>
      </w:r>
      <w:r>
        <w:rPr>
          <w:spacing w:val="63"/>
          <w:w w:val="99"/>
        </w:rPr>
        <w:t xml:space="preserve"> </w:t>
      </w:r>
      <w:r>
        <w:rPr>
          <w:spacing w:val="-1"/>
        </w:rPr>
        <w:t>rendimiento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ciertas</w:t>
      </w:r>
      <w:r>
        <w:rPr>
          <w:spacing w:val="-10"/>
        </w:rPr>
        <w:t xml:space="preserve"> </w:t>
      </w:r>
      <w:r>
        <w:rPr>
          <w:spacing w:val="-1"/>
        </w:rPr>
        <w:t>aplicaciones.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</w:pPr>
    </w:p>
    <w:p w:rsidR="000A6513" w:rsidRDefault="00160585">
      <w:pPr>
        <w:pStyle w:val="Textoindependiente"/>
        <w:kinsoku w:val="0"/>
        <w:overflowPunct w:val="0"/>
        <w:ind w:right="805"/>
        <w:jc w:val="both"/>
      </w:pPr>
      <w:r>
        <w:t>En</w:t>
      </w:r>
      <w:r>
        <w:rPr>
          <w:spacing w:val="-1"/>
        </w:rPr>
        <w:t xml:space="preserve"> función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 estructura</w:t>
      </w:r>
      <w:r>
        <w:rPr>
          <w:spacing w:val="-2"/>
        </w:rPr>
        <w:t xml:space="preserve"> </w:t>
      </w:r>
      <w:r>
        <w:t>escogida</w:t>
      </w:r>
      <w:r>
        <w:rPr>
          <w:spacing w:val="-2"/>
        </w:rPr>
        <w:t xml:space="preserve"> </w:t>
      </w:r>
      <w:r>
        <w:rPr>
          <w:spacing w:val="-1"/>
        </w:rPr>
        <w:t>como</w:t>
      </w:r>
      <w:r>
        <w:t xml:space="preserve"> </w:t>
      </w:r>
      <w:r>
        <w:rPr>
          <w:spacing w:val="-1"/>
        </w:rPr>
        <w:t>RAID,</w:t>
      </w:r>
      <w: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aumentar</w:t>
      </w:r>
      <w:r>
        <w:rPr>
          <w:spacing w:val="1"/>
        </w:rPr>
        <w:t xml:space="preserve"> </w:t>
      </w:r>
      <w:r>
        <w:rPr>
          <w:spacing w:val="-1"/>
        </w:rPr>
        <w:t>notablemente</w:t>
      </w:r>
      <w:r>
        <w:rPr>
          <w:spacing w:val="71"/>
          <w:w w:val="99"/>
        </w:rPr>
        <w:t xml:space="preserve"> </w:t>
      </w:r>
      <w:r>
        <w:rPr>
          <w:spacing w:val="-1"/>
        </w:rPr>
        <w:t>la</w:t>
      </w:r>
      <w:r>
        <w:rPr>
          <w:spacing w:val="15"/>
        </w:rPr>
        <w:t xml:space="preserve"> </w:t>
      </w:r>
      <w:r>
        <w:t>capacidad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1"/>
        </w:rPr>
        <w:t>almacenamiento</w:t>
      </w:r>
      <w:r>
        <w:rPr>
          <w:spacing w:val="17"/>
        </w:rPr>
        <w:t xml:space="preserve"> </w:t>
      </w:r>
      <w:r>
        <w:rPr>
          <w:spacing w:val="-1"/>
        </w:rPr>
        <w:t>disponible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rPr>
          <w:spacing w:val="-1"/>
        </w:rPr>
        <w:t>una</w:t>
      </w:r>
      <w:r>
        <w:rPr>
          <w:spacing w:val="17"/>
        </w:rPr>
        <w:t xml:space="preserve"> </w:t>
      </w:r>
      <w:r>
        <w:t>unidad</w:t>
      </w:r>
      <w:r>
        <w:rPr>
          <w:spacing w:val="16"/>
        </w:rPr>
        <w:t xml:space="preserve"> </w:t>
      </w:r>
      <w:r>
        <w:rPr>
          <w:spacing w:val="-1"/>
        </w:rPr>
        <w:t>lógica</w:t>
      </w:r>
      <w:r>
        <w:rPr>
          <w:spacing w:val="16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perder</w:t>
      </w:r>
      <w:r>
        <w:rPr>
          <w:spacing w:val="15"/>
        </w:rPr>
        <w:t xml:space="preserve"> </w:t>
      </w:r>
      <w:r>
        <w:rPr>
          <w:spacing w:val="-1"/>
        </w:rPr>
        <w:t>la</w:t>
      </w:r>
      <w:r>
        <w:rPr>
          <w:spacing w:val="65"/>
          <w:w w:val="99"/>
        </w:rPr>
        <w:t xml:space="preserve"> </w:t>
      </w:r>
      <w:r>
        <w:rPr>
          <w:spacing w:val="-1"/>
        </w:rPr>
        <w:t>limitación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estar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discos</w:t>
      </w:r>
      <w:r>
        <w:rPr>
          <w:spacing w:val="-4"/>
        </w:rPr>
        <w:t xml:space="preserve"> </w:t>
      </w:r>
      <w:r>
        <w:t>separados.</w:t>
      </w:r>
    </w:p>
    <w:p w:rsidR="000A6513" w:rsidRDefault="000A6513">
      <w:pPr>
        <w:pStyle w:val="Textoindependiente"/>
        <w:kinsoku w:val="0"/>
        <w:overflowPunct w:val="0"/>
        <w:spacing w:before="1"/>
        <w:ind w:left="0" w:firstLine="0"/>
      </w:pP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t>En</w:t>
      </w:r>
      <w:r>
        <w:rPr>
          <w:spacing w:val="4"/>
        </w:rPr>
        <w:t xml:space="preserve"> </w:t>
      </w:r>
      <w:r>
        <w:rPr>
          <w:spacing w:val="-1"/>
        </w:rPr>
        <w:t>cuanto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qué</w:t>
      </w:r>
      <w:r>
        <w:rPr>
          <w:spacing w:val="7"/>
        </w:rPr>
        <w:t xml:space="preserve"> </w:t>
      </w:r>
      <w:r>
        <w:rPr>
          <w:spacing w:val="-1"/>
        </w:rPr>
        <w:t>solución</w:t>
      </w:r>
      <w:r>
        <w:rPr>
          <w:spacing w:val="4"/>
        </w:rPr>
        <w:t xml:space="preserve"> </w:t>
      </w:r>
      <w:r>
        <w:rPr>
          <w:spacing w:val="1"/>
        </w:rPr>
        <w:t>es</w:t>
      </w:r>
      <w:r>
        <w:rPr>
          <w:spacing w:val="5"/>
        </w:rPr>
        <w:t xml:space="preserve"> </w:t>
      </w:r>
      <w:r>
        <w:t>mejor</w:t>
      </w:r>
      <w:r>
        <w:rPr>
          <w:spacing w:val="7"/>
        </w:rPr>
        <w:t xml:space="preserve"> </w:t>
      </w:r>
      <w:r>
        <w:rPr>
          <w:spacing w:val="-1"/>
        </w:rPr>
        <w:t>aplicar</w:t>
      </w:r>
      <w:r>
        <w:rPr>
          <w:spacing w:val="6"/>
        </w:rPr>
        <w:t xml:space="preserve"> </w:t>
      </w:r>
      <w:r>
        <w:rPr>
          <w:spacing w:val="-1"/>
        </w:rPr>
        <w:t>ante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rPr>
          <w:spacing w:val="-1"/>
        </w:rPr>
        <w:t>problemas</w:t>
      </w:r>
      <w:r>
        <w:rPr>
          <w:spacing w:val="6"/>
        </w:rPr>
        <w:t xml:space="preserve"> </w:t>
      </w:r>
      <w:r>
        <w:rPr>
          <w:spacing w:val="-1"/>
        </w:rPr>
        <w:t>que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r>
        <w:rPr>
          <w:spacing w:val="-1"/>
        </w:rPr>
        <w:t>presenten,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71"/>
          <w:w w:val="99"/>
        </w:rPr>
        <w:t xml:space="preserve"> </w:t>
      </w:r>
      <w:r>
        <w:rPr>
          <w:spacing w:val="-1"/>
        </w:rPr>
        <w:t>se</w:t>
      </w:r>
      <w:r>
        <w:rPr>
          <w:spacing w:val="20"/>
        </w:rPr>
        <w:t xml:space="preserve"> </w:t>
      </w:r>
      <w:r>
        <w:t>podría</w:t>
      </w:r>
      <w:r>
        <w:rPr>
          <w:spacing w:val="20"/>
        </w:rPr>
        <w:t xml:space="preserve"> </w:t>
      </w:r>
      <w:r>
        <w:rPr>
          <w:spacing w:val="-2"/>
        </w:rPr>
        <w:t>una</w:t>
      </w:r>
      <w:r>
        <w:rPr>
          <w:spacing w:val="24"/>
        </w:rPr>
        <w:t xml:space="preserve"> </w:t>
      </w:r>
      <w:r>
        <w:rPr>
          <w:spacing w:val="-1"/>
        </w:rPr>
        <w:t>única</w:t>
      </w:r>
      <w:r>
        <w:rPr>
          <w:spacing w:val="20"/>
        </w:rPr>
        <w:t xml:space="preserve"> </w:t>
      </w:r>
      <w:r>
        <w:t>solución</w:t>
      </w:r>
      <w:r>
        <w:rPr>
          <w:spacing w:val="25"/>
        </w:rPr>
        <w:t xml:space="preserve"> </w:t>
      </w:r>
      <w:r>
        <w:rPr>
          <w:spacing w:val="-1"/>
        </w:rPr>
        <w:t>que</w:t>
      </w:r>
      <w:r>
        <w:rPr>
          <w:spacing w:val="20"/>
        </w:rPr>
        <w:t xml:space="preserve"> </w:t>
      </w:r>
      <w:r>
        <w:rPr>
          <w:spacing w:val="-1"/>
        </w:rPr>
        <w:t>sea</w:t>
      </w:r>
      <w:r>
        <w:rPr>
          <w:spacing w:val="21"/>
        </w:rPr>
        <w:t xml:space="preserve"> </w:t>
      </w:r>
      <w:r>
        <w:rPr>
          <w:spacing w:val="-1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mejor</w:t>
      </w:r>
      <w:r>
        <w:rPr>
          <w:spacing w:val="21"/>
        </w:rPr>
        <w:t xml:space="preserve"> </w:t>
      </w:r>
      <w:r>
        <w:rPr>
          <w:spacing w:val="-1"/>
        </w:rPr>
        <w:t>solución</w:t>
      </w:r>
      <w:r>
        <w:rPr>
          <w:spacing w:val="20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rPr>
          <w:spacing w:val="-1"/>
        </w:rPr>
        <w:t>casos,</w:t>
      </w:r>
      <w:r>
        <w:rPr>
          <w:spacing w:val="22"/>
        </w:rPr>
        <w:t xml:space="preserve"> </w:t>
      </w:r>
      <w:r>
        <w:rPr>
          <w:spacing w:val="1"/>
        </w:rPr>
        <w:t>en</w:t>
      </w:r>
      <w:r>
        <w:rPr>
          <w:spacing w:val="19"/>
        </w:rPr>
        <w:t xml:space="preserve"> </w:t>
      </w:r>
      <w:r>
        <w:t>un</w:t>
      </w:r>
      <w:r>
        <w:rPr>
          <w:spacing w:val="71"/>
          <w:w w:val="99"/>
        </w:rPr>
        <w:t xml:space="preserve"> </w:t>
      </w:r>
      <w:r>
        <w:rPr>
          <w:spacing w:val="-1"/>
        </w:rPr>
        <w:t>principio</w:t>
      </w:r>
      <w:r>
        <w:rPr>
          <w:spacing w:val="35"/>
        </w:rPr>
        <w:t xml:space="preserve"> </w:t>
      </w:r>
      <w:r>
        <w:rPr>
          <w:spacing w:val="-1"/>
        </w:rPr>
        <w:t>habría</w:t>
      </w:r>
      <w:r>
        <w:rPr>
          <w:spacing w:val="35"/>
        </w:rPr>
        <w:t xml:space="preserve"> </w:t>
      </w:r>
      <w:r>
        <w:rPr>
          <w:spacing w:val="-1"/>
        </w:rPr>
        <w:t>que</w:t>
      </w:r>
      <w:r>
        <w:rPr>
          <w:spacing w:val="35"/>
        </w:rPr>
        <w:t xml:space="preserve"> </w:t>
      </w:r>
      <w:r>
        <w:rPr>
          <w:spacing w:val="-1"/>
        </w:rPr>
        <w:t>analizar</w:t>
      </w:r>
      <w:r>
        <w:rPr>
          <w:spacing w:val="35"/>
        </w:rPr>
        <w:t xml:space="preserve"> </w:t>
      </w:r>
      <w:r>
        <w:rPr>
          <w:spacing w:val="-1"/>
        </w:rPr>
        <w:t>las</w:t>
      </w:r>
      <w:r>
        <w:rPr>
          <w:spacing w:val="34"/>
        </w:rPr>
        <w:t xml:space="preserve"> </w:t>
      </w:r>
      <w:r>
        <w:rPr>
          <w:spacing w:val="-1"/>
        </w:rPr>
        <w:t>necesidades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rPr>
          <w:spacing w:val="-1"/>
        </w:rPr>
        <w:t>la</w:t>
      </w:r>
      <w:r>
        <w:rPr>
          <w:spacing w:val="35"/>
        </w:rPr>
        <w:t xml:space="preserve"> </w:t>
      </w:r>
      <w:r>
        <w:rPr>
          <w:spacing w:val="-1"/>
        </w:rPr>
        <w:t>empresa.</w:t>
      </w:r>
      <w:r>
        <w:rPr>
          <w:spacing w:val="35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rPr>
          <w:spacing w:val="-1"/>
        </w:rPr>
        <w:t>lo</w:t>
      </w:r>
      <w:r>
        <w:rPr>
          <w:spacing w:val="36"/>
        </w:rPr>
        <w:t xml:space="preserve"> </w:t>
      </w:r>
      <w:r>
        <w:rPr>
          <w:spacing w:val="-1"/>
        </w:rPr>
        <w:t>mismo</w:t>
      </w:r>
      <w:r>
        <w:rPr>
          <w:spacing w:val="38"/>
        </w:rPr>
        <w:t xml:space="preserve"> </w:t>
      </w:r>
      <w:r>
        <w:rPr>
          <w:spacing w:val="-1"/>
        </w:rPr>
        <w:t>una</w:t>
      </w:r>
      <w:r>
        <w:rPr>
          <w:spacing w:val="77"/>
          <w:w w:val="99"/>
        </w:rPr>
        <w:t xml:space="preserve"> </w:t>
      </w:r>
      <w:r>
        <w:rPr>
          <w:spacing w:val="-1"/>
        </w:rPr>
        <w:t>necesidad</w:t>
      </w:r>
      <w:r>
        <w:rPr>
          <w:spacing w:val="23"/>
        </w:rPr>
        <w:t xml:space="preserve"> </w:t>
      </w:r>
      <w:r>
        <w:rPr>
          <w:spacing w:val="-1"/>
        </w:rPr>
        <w:t>puramente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almacenamiento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datos,</w:t>
      </w:r>
      <w:r>
        <w:rPr>
          <w:spacing w:val="22"/>
        </w:rPr>
        <w:t xml:space="preserve"> </w:t>
      </w:r>
      <w:r>
        <w:t>o</w:t>
      </w:r>
      <w:r>
        <w:rPr>
          <w:spacing w:val="21"/>
        </w:rPr>
        <w:t xml:space="preserve"> </w:t>
      </w:r>
      <w:r>
        <w:rPr>
          <w:spacing w:val="-1"/>
        </w:rPr>
        <w:t>por</w:t>
      </w:r>
      <w:r>
        <w:rPr>
          <w:spacing w:val="22"/>
        </w:rPr>
        <w:t xml:space="preserve"> </w:t>
      </w:r>
      <w:r>
        <w:rPr>
          <w:spacing w:val="-1"/>
        </w:rPr>
        <w:t>otra</w:t>
      </w:r>
      <w:r>
        <w:rPr>
          <w:spacing w:val="23"/>
        </w:rPr>
        <w:t xml:space="preserve"> </w:t>
      </w:r>
      <w:r>
        <w:t>parte,</w:t>
      </w:r>
      <w:r>
        <w:rPr>
          <w:spacing w:val="20"/>
        </w:rPr>
        <w:t xml:space="preserve"> </w:t>
      </w:r>
      <w:r>
        <w:rPr>
          <w:spacing w:val="-1"/>
        </w:rPr>
        <w:t>un</w:t>
      </w:r>
      <w:r>
        <w:rPr>
          <w:spacing w:val="21"/>
        </w:rPr>
        <w:t xml:space="preserve"> </w:t>
      </w:r>
      <w:r>
        <w:rPr>
          <w:spacing w:val="-1"/>
        </w:rPr>
        <w:t>sistema</w:t>
      </w:r>
      <w:r>
        <w:rPr>
          <w:spacing w:val="22"/>
        </w:rPr>
        <w:t xml:space="preserve"> </w:t>
      </w:r>
      <w:r>
        <w:rPr>
          <w:spacing w:val="-1"/>
        </w:rPr>
        <w:t>que</w:t>
      </w:r>
      <w:r>
        <w:rPr>
          <w:spacing w:val="59"/>
          <w:w w:val="99"/>
        </w:rPr>
        <w:t xml:space="preserve"> </w:t>
      </w:r>
      <w:r>
        <w:rPr>
          <w:spacing w:val="-1"/>
        </w:rPr>
        <w:t>tenga</w:t>
      </w:r>
      <w:r>
        <w:rPr>
          <w:spacing w:val="38"/>
        </w:rPr>
        <w:t xml:space="preserve"> </w:t>
      </w:r>
      <w:r>
        <w:rPr>
          <w:spacing w:val="-1"/>
        </w:rPr>
        <w:t>que</w:t>
      </w:r>
      <w:r>
        <w:rPr>
          <w:spacing w:val="38"/>
        </w:rPr>
        <w:t xml:space="preserve"> </w:t>
      </w:r>
      <w:r>
        <w:rPr>
          <w:spacing w:val="-1"/>
        </w:rPr>
        <w:t>albergar</w:t>
      </w:r>
      <w:r>
        <w:rPr>
          <w:spacing w:val="41"/>
        </w:rPr>
        <w:t xml:space="preserve"> </w:t>
      </w:r>
      <w:r>
        <w:rPr>
          <w:spacing w:val="-1"/>
        </w:rPr>
        <w:t>miles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-1"/>
        </w:rPr>
        <w:t>usuarios</w:t>
      </w:r>
      <w:r>
        <w:rPr>
          <w:spacing w:val="38"/>
        </w:rPr>
        <w:t xml:space="preserve"> </w:t>
      </w:r>
      <w:r>
        <w:rPr>
          <w:spacing w:val="-1"/>
        </w:rPr>
        <w:t>haciendo</w:t>
      </w:r>
      <w:r>
        <w:rPr>
          <w:spacing w:val="39"/>
        </w:rPr>
        <w:t xml:space="preserve"> </w:t>
      </w:r>
      <w:r>
        <w:rPr>
          <w:spacing w:val="-1"/>
        </w:rPr>
        <w:t>transacciones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-1"/>
        </w:rPr>
        <w:t>información</w:t>
      </w:r>
      <w:r>
        <w:rPr>
          <w:spacing w:val="77"/>
          <w:w w:val="99"/>
        </w:rPr>
        <w:t xml:space="preserve"> </w:t>
      </w:r>
      <w:r>
        <w:rPr>
          <w:spacing w:val="-1"/>
        </w:rPr>
        <w:t>continuamente.</w:t>
      </w: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rPr>
          <w:spacing w:val="-1"/>
        </w:rPr>
        <w:t>Este</w:t>
      </w:r>
      <w:r>
        <w:rPr>
          <w:spacing w:val="4"/>
        </w:rPr>
        <w:t xml:space="preserve"> </w:t>
      </w:r>
      <w:r>
        <w:rPr>
          <w:spacing w:val="-1"/>
        </w:rPr>
        <w:t>análisis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5"/>
        </w:rPr>
        <w:t xml:space="preserve"> </w:t>
      </w:r>
      <w:r>
        <w:rPr>
          <w:spacing w:val="-1"/>
        </w:rPr>
        <w:t>sólo</w:t>
      </w:r>
      <w:r>
        <w:rPr>
          <w:spacing w:val="5"/>
        </w:rPr>
        <w:t xml:space="preserve"> </w:t>
      </w:r>
      <w:r>
        <w:rPr>
          <w:spacing w:val="-1"/>
        </w:rPr>
        <w:t>servirá</w:t>
      </w:r>
      <w:r>
        <w:rPr>
          <w:spacing w:val="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saber</w:t>
      </w:r>
      <w:r>
        <w:rPr>
          <w:spacing w:val="4"/>
        </w:rPr>
        <w:t xml:space="preserve"> </w:t>
      </w:r>
      <w:r>
        <w:rPr>
          <w:spacing w:val="-1"/>
        </w:rPr>
        <w:t>qué</w:t>
      </w:r>
      <w:r>
        <w:rPr>
          <w:spacing w:val="5"/>
        </w:rPr>
        <w:t xml:space="preserve"> </w:t>
      </w:r>
      <w:r>
        <w:rPr>
          <w:spacing w:val="-1"/>
        </w:rPr>
        <w:t>tipo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"/>
        </w:rPr>
        <w:t>RAID</w:t>
      </w:r>
      <w:r>
        <w:rPr>
          <w:spacing w:val="3"/>
        </w:rPr>
        <w:t xml:space="preserve"> </w:t>
      </w:r>
      <w:r>
        <w:rPr>
          <w:spacing w:val="-1"/>
        </w:rPr>
        <w:t>utilizar,</w:t>
      </w:r>
      <w:r>
        <w:rPr>
          <w:spacing w:val="5"/>
        </w:rPr>
        <w:t xml:space="preserve"> </w:t>
      </w:r>
      <w:r>
        <w:rPr>
          <w:spacing w:val="-1"/>
        </w:rPr>
        <w:t>sino</w:t>
      </w:r>
      <w:r>
        <w:rPr>
          <w:spacing w:val="4"/>
        </w:rPr>
        <w:t xml:space="preserve"> </w:t>
      </w:r>
      <w:r>
        <w:rPr>
          <w:spacing w:val="-1"/>
        </w:rPr>
        <w:t>que</w:t>
      </w:r>
      <w:r>
        <w:rPr>
          <w:spacing w:val="5"/>
        </w:rPr>
        <w:t xml:space="preserve"> </w:t>
      </w:r>
      <w:r>
        <w:rPr>
          <w:spacing w:val="-1"/>
        </w:rPr>
        <w:t>irá</w:t>
      </w:r>
      <w:r>
        <w:rPr>
          <w:spacing w:val="6"/>
        </w:rPr>
        <w:t xml:space="preserve"> </w:t>
      </w:r>
      <w:r>
        <w:rPr>
          <w:spacing w:val="-2"/>
        </w:rPr>
        <w:t>más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allá 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servirá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elección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1"/>
        </w:rPr>
        <w:t>tipo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1"/>
        </w:rPr>
        <w:t>disco</w:t>
      </w:r>
      <w:r>
        <w:rPr>
          <w:spacing w:val="-3"/>
        </w:rPr>
        <w:t xml:space="preserve"> </w:t>
      </w:r>
      <w:r>
        <w:rPr>
          <w:spacing w:val="-1"/>
        </w:rPr>
        <w:t>duro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utilizar.</w:t>
      </w:r>
    </w:p>
    <w:p w:rsidR="000A6513" w:rsidRDefault="00160585">
      <w:pPr>
        <w:pStyle w:val="Textoindependiente"/>
        <w:kinsoku w:val="0"/>
        <w:overflowPunct w:val="0"/>
        <w:ind w:right="804"/>
        <w:jc w:val="both"/>
      </w:pPr>
      <w:r>
        <w:t>En</w:t>
      </w:r>
      <w:r>
        <w:rPr>
          <w:spacing w:val="-1"/>
        </w:rPr>
        <w:t xml:space="preserve"> </w:t>
      </w:r>
      <w:r>
        <w:t>los ejemplos</w:t>
      </w:r>
      <w:r>
        <w:rPr>
          <w:spacing w:val="2"/>
        </w:rPr>
        <w:t xml:space="preserve"> </w:t>
      </w:r>
      <w:r>
        <w:rPr>
          <w:spacing w:val="-1"/>
        </w:rPr>
        <w:t>mencionados</w:t>
      </w:r>
      <w:r>
        <w:rPr>
          <w:spacing w:val="1"/>
        </w:rPr>
        <w:t xml:space="preserve"> </w:t>
      </w:r>
      <w:r>
        <w:rPr>
          <w:spacing w:val="-1"/>
        </w:rPr>
        <w:t>anteriormente,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disco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utilizar</w:t>
      </w:r>
      <w:r>
        <w:rPr>
          <w:spacing w:val="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rPr>
          <w:spacing w:val="-1"/>
        </w:rPr>
        <w:t>sólo</w:t>
      </w:r>
      <w:r>
        <w:rPr>
          <w:spacing w:val="67"/>
          <w:w w:val="99"/>
        </w:rPr>
        <w:t xml:space="preserve"> </w:t>
      </w:r>
      <w:r>
        <w:rPr>
          <w:spacing w:val="-1"/>
        </w:rPr>
        <w:t>se</w:t>
      </w:r>
      <w:r>
        <w:rPr>
          <w:spacing w:val="12"/>
        </w:rPr>
        <w:t xml:space="preserve"> </w:t>
      </w:r>
      <w:r>
        <w:rPr>
          <w:spacing w:val="-1"/>
        </w:rPr>
        <w:t>necesita</w:t>
      </w:r>
      <w:r>
        <w:rPr>
          <w:spacing w:val="12"/>
        </w:rPr>
        <w:t xml:space="preserve"> </w:t>
      </w:r>
      <w:r>
        <w:rPr>
          <w:spacing w:val="-1"/>
        </w:rPr>
        <w:t>almacenamiento</w:t>
      </w:r>
      <w:r>
        <w:rPr>
          <w:spacing w:val="13"/>
        </w:rPr>
        <w:t xml:space="preserve"> </w:t>
      </w:r>
      <w:r>
        <w:t>sería</w:t>
      </w:r>
      <w:r>
        <w:rPr>
          <w:spacing w:val="12"/>
        </w:rPr>
        <w:t xml:space="preserve"> </w:t>
      </w:r>
      <w:r>
        <w:rPr>
          <w:spacing w:val="-1"/>
        </w:rPr>
        <w:t>SATA,</w:t>
      </w:r>
      <w:r>
        <w:rPr>
          <w:spacing w:val="15"/>
        </w:rPr>
        <w:t xml:space="preserve"> </w:t>
      </w:r>
      <w:r>
        <w:rPr>
          <w:spacing w:val="-1"/>
        </w:rPr>
        <w:t>mientras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segunda</w:t>
      </w:r>
      <w:r>
        <w:rPr>
          <w:spacing w:val="13"/>
        </w:rPr>
        <w:t xml:space="preserve"> </w:t>
      </w:r>
      <w:r>
        <w:t>opción</w:t>
      </w:r>
      <w:r>
        <w:rPr>
          <w:spacing w:val="11"/>
        </w:rPr>
        <w:t xml:space="preserve"> </w:t>
      </w:r>
      <w:r>
        <w:t>debería</w:t>
      </w:r>
      <w:r>
        <w:rPr>
          <w:spacing w:val="12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t>optar</w:t>
      </w:r>
      <w:r>
        <w:rPr>
          <w:spacing w:val="-5"/>
        </w:rPr>
        <w:t xml:space="preserve"> </w:t>
      </w:r>
      <w:r>
        <w:rPr>
          <w:spacing w:val="-1"/>
        </w:rPr>
        <w:t>por</w:t>
      </w:r>
      <w:r>
        <w:rPr>
          <w:spacing w:val="-5"/>
        </w:rPr>
        <w:t xml:space="preserve"> </w:t>
      </w:r>
      <w:r>
        <w:rPr>
          <w:spacing w:val="-1"/>
        </w:rPr>
        <w:t>utilizar</w:t>
      </w:r>
      <w:r>
        <w:rPr>
          <w:spacing w:val="-5"/>
        </w:rPr>
        <w:t xml:space="preserve"> </w:t>
      </w:r>
      <w:r>
        <w:rPr>
          <w:spacing w:val="-1"/>
        </w:rPr>
        <w:t>las</w:t>
      </w:r>
      <w:r>
        <w:rPr>
          <w:spacing w:val="-6"/>
        </w:rPr>
        <w:t xml:space="preserve"> </w:t>
      </w:r>
      <w:r>
        <w:rPr>
          <w:spacing w:val="-1"/>
        </w:rPr>
        <w:t>alternativas</w:t>
      </w:r>
      <w:r>
        <w:rPr>
          <w:spacing w:val="-7"/>
        </w:rPr>
        <w:t xml:space="preserve"> </w:t>
      </w:r>
      <w:r>
        <w:rPr>
          <w:spacing w:val="-1"/>
        </w:rPr>
        <w:t>SCSI</w:t>
      </w: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8"/>
        <w:ind w:left="0" w:firstLine="0"/>
        <w:rPr>
          <w:sz w:val="25"/>
          <w:szCs w:val="25"/>
        </w:rPr>
      </w:pPr>
    </w:p>
    <w:p w:rsidR="000A6513" w:rsidRDefault="00160585">
      <w:pPr>
        <w:pStyle w:val="Ttulo1"/>
        <w:kinsoku w:val="0"/>
        <w:overflowPunct w:val="0"/>
        <w:rPr>
          <w:b w:val="0"/>
          <w:bCs w:val="0"/>
        </w:rPr>
      </w:pPr>
      <w:r>
        <w:rPr>
          <w:spacing w:val="-1"/>
        </w:rPr>
        <w:t>Bibliografía</w:t>
      </w:r>
    </w:p>
    <w:p w:rsidR="000A6513" w:rsidRDefault="000A6513">
      <w:pPr>
        <w:pStyle w:val="Textoindependiente"/>
        <w:kinsoku w:val="0"/>
        <w:overflowPunct w:val="0"/>
        <w:spacing w:before="10"/>
        <w:ind w:left="0" w:firstLine="0"/>
        <w:rPr>
          <w:b/>
          <w:bCs/>
          <w:sz w:val="23"/>
          <w:szCs w:val="23"/>
        </w:rPr>
      </w:pP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1305"/>
      </w:pPr>
      <w:r>
        <w:rPr>
          <w:spacing w:val="-1"/>
        </w:rPr>
        <w:t>Hardware</w:t>
      </w:r>
      <w:r>
        <w:rPr>
          <w:spacing w:val="-6"/>
        </w:rPr>
        <w:t xml:space="preserve"> </w:t>
      </w:r>
      <w:r>
        <w:rPr>
          <w:spacing w:val="-1"/>
        </w:rPr>
        <w:t>Raid</w:t>
      </w:r>
      <w:r>
        <w:rPr>
          <w:spacing w:val="-4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t>Raid: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Which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Implementation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1"/>
        </w:rPr>
        <w:t>is</w:t>
      </w:r>
      <w:proofErr w:type="spellEnd"/>
      <w:r>
        <w:rPr>
          <w:spacing w:val="-4"/>
        </w:rPr>
        <w:t xml:space="preserve"> </w:t>
      </w:r>
      <w:proofErr w:type="spellStart"/>
      <w:r>
        <w:t>Best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61"/>
          <w:w w:val="99"/>
        </w:rPr>
        <w:t xml:space="preserve"> </w:t>
      </w:r>
      <w:proofErr w:type="spellStart"/>
      <w:r>
        <w:rPr>
          <w:spacing w:val="-1"/>
        </w:rPr>
        <w:t>application</w:t>
      </w:r>
      <w:proofErr w:type="spellEnd"/>
      <w:r>
        <w:rPr>
          <w:spacing w:val="-1"/>
        </w:rPr>
        <w:t>?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2704"/>
      </w:pPr>
      <w:r>
        <w:rPr>
          <w:spacing w:val="-1"/>
        </w:rPr>
        <w:t>Windows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rPr>
          <w:spacing w:val="-1"/>
        </w:rPr>
        <w:t>RAID</w:t>
      </w:r>
      <w:r>
        <w:rPr>
          <w:spacing w:val="-8"/>
        </w:rPr>
        <w:t xml:space="preserve"> </w:t>
      </w:r>
      <w:r>
        <w:t>guide:</w:t>
      </w:r>
      <w:hyperlink r:id="rId26" w:history="1">
        <w:r>
          <w:rPr>
            <w:spacing w:val="26"/>
            <w:w w:val="99"/>
          </w:rPr>
          <w:t xml:space="preserve"> </w:t>
        </w:r>
        <w:r>
          <w:rPr>
            <w:spacing w:val="-1"/>
          </w:rPr>
          <w:t>[http://www.techimo.com/articles/index.pl?photo=149</w:t>
        </w:r>
      </w:hyperlink>
      <w:r>
        <w:rPr>
          <w:spacing w:val="-1"/>
        </w:rPr>
        <w:t>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2836"/>
      </w:pPr>
      <w:proofErr w:type="spellStart"/>
      <w:r>
        <w:rPr>
          <w:spacing w:val="-1"/>
        </w:rPr>
        <w:t>Wikipedia</w:t>
      </w:r>
      <w:proofErr w:type="spellEnd"/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Red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Area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Almacenamiento:</w:t>
      </w:r>
      <w:hyperlink r:id="rId27" w:history="1">
        <w:r>
          <w:rPr>
            <w:spacing w:val="45"/>
            <w:w w:val="99"/>
          </w:rPr>
          <w:t xml:space="preserve"> </w:t>
        </w:r>
        <w:r>
          <w:rPr>
            <w:spacing w:val="-1"/>
          </w:rPr>
          <w:t>[http://es.wikipedia.org/wiki/Storage_Area_Network</w:t>
        </w:r>
      </w:hyperlink>
      <w:r>
        <w:rPr>
          <w:spacing w:val="-1"/>
        </w:rPr>
        <w:t>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856"/>
      </w:pPr>
      <w:proofErr w:type="spellStart"/>
      <w:r>
        <w:rPr>
          <w:spacing w:val="-1"/>
        </w:rPr>
        <w:t>Wikipedia</w:t>
      </w:r>
      <w:proofErr w:type="spellEnd"/>
      <w:r>
        <w:rPr>
          <w:spacing w:val="-1"/>
        </w:rPr>
        <w:t>:</w:t>
      </w:r>
      <w:r>
        <w:rPr>
          <w:spacing w:val="-3"/>
        </w:rPr>
        <w:t xml:space="preserve"> </w:t>
      </w:r>
      <w:r>
        <w:t xml:space="preserve">Network </w:t>
      </w:r>
      <w:proofErr w:type="spellStart"/>
      <w:r>
        <w:rPr>
          <w:spacing w:val="-1"/>
        </w:rPr>
        <w:t>Attached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Storage: </w:t>
      </w:r>
      <w:hyperlink r:id="rId28" w:history="1">
        <w:r>
          <w:rPr>
            <w:spacing w:val="-1"/>
          </w:rPr>
          <w:t>[http://es.wikipedia.org/wiki/Network-</w:t>
        </w:r>
      </w:hyperlink>
      <w:r>
        <w:rPr>
          <w:spacing w:val="93"/>
          <w:w w:val="99"/>
        </w:rPr>
        <w:t xml:space="preserve"> </w:t>
      </w:r>
      <w:proofErr w:type="spellStart"/>
      <w:r>
        <w:rPr>
          <w:spacing w:val="-1"/>
        </w:rPr>
        <w:t>attached_storage</w:t>
      </w:r>
      <w:proofErr w:type="spellEnd"/>
      <w:r>
        <w:rPr>
          <w:spacing w:val="-1"/>
        </w:rPr>
        <w:t>]</w:t>
      </w:r>
    </w:p>
    <w:p w:rsidR="000A6513" w:rsidRDefault="000A6513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856"/>
        <w:sectPr w:rsidR="000A6513">
          <w:pgSz w:w="11900" w:h="16840"/>
          <w:pgMar w:top="1600" w:right="1680" w:bottom="280" w:left="1680" w:header="720" w:footer="720" w:gutter="0"/>
          <w:cols w:space="720"/>
          <w:noEndnote/>
        </w:sectPr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ind w:left="0" w:firstLine="0"/>
      </w:pPr>
    </w:p>
    <w:p w:rsidR="000A6513" w:rsidRDefault="000A6513">
      <w:pPr>
        <w:pStyle w:val="Textoindependiente"/>
        <w:kinsoku w:val="0"/>
        <w:overflowPunct w:val="0"/>
        <w:spacing w:before="7"/>
        <w:ind w:left="0" w:firstLine="0"/>
        <w:rPr>
          <w:sz w:val="16"/>
          <w:szCs w:val="16"/>
        </w:rPr>
      </w:pP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1523"/>
      </w:pPr>
      <w:r>
        <w:t>HP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LeftHand</w:t>
      </w:r>
      <w:proofErr w:type="spellEnd"/>
      <w:r>
        <w:rPr>
          <w:spacing w:val="-6"/>
        </w:rPr>
        <w:t xml:space="preserve"> </w:t>
      </w:r>
      <w:r>
        <w:rPr>
          <w:spacing w:val="1"/>
        </w:rPr>
        <w:t>P4000:</w:t>
      </w:r>
      <w:hyperlink r:id="rId29" w:history="1">
        <w:r>
          <w:rPr>
            <w:spacing w:val="23"/>
            <w:w w:val="99"/>
          </w:rPr>
          <w:t xml:space="preserve"> </w:t>
        </w:r>
        <w:r>
          <w:rPr>
            <w:w w:val="95"/>
          </w:rPr>
          <w:t>[http://h10010.www1.hp.com/wwpc/us/en/sm/WF05a/12169-304616-</w:t>
        </w:r>
      </w:hyperlink>
      <w:r>
        <w:rPr>
          <w:w w:val="99"/>
        </w:rPr>
        <w:t xml:space="preserve"> </w:t>
      </w:r>
      <w:r>
        <w:rPr>
          <w:spacing w:val="-1"/>
        </w:rPr>
        <w:t>3930449-3930449-3930449-4118659.html]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856"/>
      </w:pPr>
      <w:r>
        <w:t>HP</w:t>
      </w:r>
      <w:r>
        <w:rPr>
          <w:spacing w:val="-4"/>
        </w:rPr>
        <w:t xml:space="preserve"> </w:t>
      </w:r>
      <w:r>
        <w:rPr>
          <w:spacing w:val="-1"/>
        </w:rPr>
        <w:t>MSA</w:t>
      </w:r>
      <w:r>
        <w:rPr>
          <w:spacing w:val="-7"/>
        </w:rPr>
        <w:t xml:space="preserve"> </w:t>
      </w:r>
      <w:r>
        <w:t>Disk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Array</w:t>
      </w:r>
      <w:proofErr w:type="spellEnd"/>
      <w:r>
        <w:rPr>
          <w:spacing w:val="-1"/>
        </w:rPr>
        <w:t>:</w:t>
      </w:r>
      <w:hyperlink r:id="rId30" w:history="1">
        <w:r>
          <w:rPr>
            <w:spacing w:val="26"/>
            <w:w w:val="99"/>
          </w:rPr>
          <w:t xml:space="preserve"> </w:t>
        </w:r>
        <w:r>
          <w:rPr>
            <w:w w:val="95"/>
          </w:rPr>
          <w:t>[http://h10010.www1.hp.com/wwpc/us/en/sm/WF04a/12169-304616-241493-</w:t>
        </w:r>
      </w:hyperlink>
      <w:r>
        <w:rPr>
          <w:spacing w:val="21"/>
          <w:w w:val="99"/>
        </w:rPr>
        <w:t xml:space="preserve"> </w:t>
      </w:r>
      <w:r>
        <w:rPr>
          <w:spacing w:val="-1"/>
        </w:rPr>
        <w:t>241493-241493.html]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spacing w:before="3"/>
      </w:pPr>
      <w:r>
        <w:rPr>
          <w:spacing w:val="-1"/>
        </w:rPr>
        <w:t>Wikipedia:</w:t>
      </w:r>
      <w:r>
        <w:rPr>
          <w:spacing w:val="-22"/>
        </w:rPr>
        <w:t xml:space="preserve"> </w:t>
      </w:r>
      <w:r>
        <w:rPr>
          <w:spacing w:val="-1"/>
        </w:rPr>
        <w:t>RAID:</w:t>
      </w:r>
      <w:r>
        <w:rPr>
          <w:spacing w:val="-22"/>
        </w:rPr>
        <w:t xml:space="preserve"> </w:t>
      </w:r>
      <w:hyperlink r:id="rId31" w:history="1">
        <w:r>
          <w:rPr>
            <w:spacing w:val="-1"/>
          </w:rPr>
          <w:t>[http://es.wikipedia.org/wiki/RAID</w:t>
        </w:r>
      </w:hyperlink>
      <w:r>
        <w:rPr>
          <w:spacing w:val="-1"/>
        </w:rPr>
        <w:t>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spacing w:before="31"/>
      </w:pP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versus</w:t>
      </w:r>
      <w:r>
        <w:rPr>
          <w:spacing w:val="-12"/>
        </w:rPr>
        <w:t xml:space="preserve"> </w:t>
      </w:r>
      <w:r>
        <w:rPr>
          <w:spacing w:val="-1"/>
        </w:rPr>
        <w:t>Hardware</w:t>
      </w:r>
      <w:r>
        <w:rPr>
          <w:spacing w:val="-12"/>
        </w:rPr>
        <w:t xml:space="preserve"> </w:t>
      </w:r>
      <w:r>
        <w:t>RAID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Solutions</w:t>
      </w:r>
      <w:proofErr w:type="spellEnd"/>
      <w:r>
        <w:rPr>
          <w:spacing w:val="-12"/>
        </w:rPr>
        <w:t xml:space="preserve"> </w:t>
      </w:r>
      <w:hyperlink r:id="rId32" w:history="1">
        <w:r>
          <w:rPr>
            <w:spacing w:val="-1"/>
          </w:rPr>
          <w:t>[http://wdtalk.com/archives/4619</w:t>
        </w:r>
      </w:hyperlink>
      <w:r>
        <w:rPr>
          <w:spacing w:val="-1"/>
        </w:rPr>
        <w:t>]</w:t>
      </w:r>
    </w:p>
    <w:p w:rsidR="000A6513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856"/>
      </w:pPr>
      <w:proofErr w:type="spellStart"/>
      <w:r>
        <w:rPr>
          <w:spacing w:val="-1"/>
        </w:rPr>
        <w:t>Battery</w:t>
      </w:r>
      <w:proofErr w:type="spellEnd"/>
      <w:r>
        <w:rPr>
          <w:spacing w:val="-11"/>
        </w:rPr>
        <w:t xml:space="preserve"> </w:t>
      </w:r>
      <w:proofErr w:type="spellStart"/>
      <w:r>
        <w:t>Backup</w:t>
      </w:r>
      <w:proofErr w:type="spellEnd"/>
      <w:r>
        <w:rPr>
          <w:spacing w:val="-6"/>
        </w:rPr>
        <w:t xml:space="preserve"> </w:t>
      </w:r>
      <w:proofErr w:type="spellStart"/>
      <w:r>
        <w:t>Unit</w:t>
      </w:r>
      <w:proofErr w:type="spellEnd"/>
      <w:r>
        <w:rPr>
          <w:spacing w:val="-7"/>
        </w:rPr>
        <w:t xml:space="preserve"> </w:t>
      </w:r>
      <w:r>
        <w:t>(BBU)</w:t>
      </w:r>
      <w:hyperlink r:id="rId33" w:history="1">
        <w:r>
          <w:rPr>
            <w:spacing w:val="28"/>
            <w:w w:val="99"/>
          </w:rPr>
          <w:t xml:space="preserve"> </w:t>
        </w:r>
        <w:r>
          <w:rPr>
            <w:spacing w:val="-1"/>
          </w:rPr>
          <w:t>[http://www22.verizon.com/residentialhelp/fiosinternet/general+support/gettin</w:t>
        </w:r>
      </w:hyperlink>
      <w:r>
        <w:rPr>
          <w:spacing w:val="115"/>
          <w:w w:val="99"/>
        </w:rPr>
        <w:t xml:space="preserve"> </w:t>
      </w:r>
      <w:proofErr w:type="spellStart"/>
      <w:r>
        <w:rPr>
          <w:spacing w:val="-1"/>
        </w:rPr>
        <w:t>g+started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questionsone</w:t>
      </w:r>
      <w:proofErr w:type="spellEnd"/>
      <w:r>
        <w:rPr>
          <w:spacing w:val="-1"/>
        </w:rPr>
        <w:t>/121498.htm]</w:t>
      </w:r>
    </w:p>
    <w:p w:rsidR="000A6513" w:rsidRPr="00160585" w:rsidRDefault="00160585">
      <w:pPr>
        <w:pStyle w:val="Textoindependiente"/>
        <w:numPr>
          <w:ilvl w:val="3"/>
          <w:numId w:val="1"/>
        </w:numPr>
        <w:tabs>
          <w:tab w:val="left" w:pos="1404"/>
        </w:tabs>
        <w:kinsoku w:val="0"/>
        <w:overflowPunct w:val="0"/>
        <w:ind w:right="2742"/>
      </w:pPr>
      <w:r>
        <w:t>High</w:t>
      </w:r>
      <w:r>
        <w:rPr>
          <w:spacing w:val="-15"/>
        </w:rPr>
        <w:t xml:space="preserve"> </w:t>
      </w:r>
      <w:r>
        <w:rPr>
          <w:spacing w:val="-1"/>
        </w:rPr>
        <w:t>Performance</w:t>
      </w:r>
      <w:r>
        <w:rPr>
          <w:spacing w:val="-15"/>
        </w:rPr>
        <w:t xml:space="preserve"> </w:t>
      </w:r>
      <w:r>
        <w:t>SCSI&amp;RAID</w:t>
      </w:r>
      <w:r>
        <w:rPr>
          <w:spacing w:val="-14"/>
        </w:rPr>
        <w:t xml:space="preserve"> </w:t>
      </w:r>
      <w:hyperlink r:id="rId34" w:history="1">
        <w:r>
          <w:rPr>
            <w:spacing w:val="-1"/>
          </w:rPr>
          <w:t>[http://www.staff.uni-</w:t>
        </w:r>
      </w:hyperlink>
      <w:r>
        <w:rPr>
          <w:spacing w:val="55"/>
          <w:w w:val="99"/>
        </w:rPr>
        <w:t xml:space="preserve"> </w:t>
      </w:r>
      <w:r>
        <w:rPr>
          <w:spacing w:val="-1"/>
        </w:rPr>
        <w:t>mainz.de/</w:t>
      </w:r>
      <w:proofErr w:type="spellStart"/>
      <w:r>
        <w:rPr>
          <w:spacing w:val="-1"/>
        </w:rPr>
        <w:t>neuffer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scsi</w:t>
      </w:r>
      <w:proofErr w:type="spellEnd"/>
      <w:r>
        <w:rPr>
          <w:spacing w:val="-1"/>
        </w:rPr>
        <w:t>/what_is_raid.html]</w:t>
      </w:r>
    </w:p>
    <w:p w:rsidR="00160585" w:rsidRDefault="00160585" w:rsidP="00160585">
      <w:pPr>
        <w:jc w:val="center"/>
      </w:pPr>
      <w:r>
        <w:rPr>
          <w:spacing w:val="-1"/>
        </w:rPr>
        <w:br w:type="page"/>
      </w:r>
    </w:p>
    <w:p w:rsidR="00160585" w:rsidRDefault="00160585" w:rsidP="00160585">
      <w:r>
        <w:lastRenderedPageBreak/>
        <w:t xml:space="preserve"> Contesta a las siguientes preguntas:</w:t>
      </w:r>
    </w:p>
    <w:p w:rsidR="00160585" w:rsidRDefault="00160585" w:rsidP="00160585">
      <w:pPr>
        <w:jc w:val="center"/>
      </w:pPr>
    </w:p>
    <w:p w:rsidR="00134A2C" w:rsidRDefault="00134A2C" w:rsidP="00160585">
      <w:pPr>
        <w:jc w:val="center"/>
      </w:pPr>
    </w:p>
    <w:p w:rsidR="00160585" w:rsidRDefault="00160585" w:rsidP="00160585">
      <w:r>
        <w:t>7.- ¿Qué significan las siglas RAID?</w:t>
      </w:r>
    </w:p>
    <w:p w:rsidR="003059B9" w:rsidRPr="00134A2C" w:rsidRDefault="003059B9" w:rsidP="00160585">
      <w:pPr>
        <w:rPr>
          <w:i/>
          <w:color w:val="0070C0"/>
        </w:rPr>
      </w:pPr>
      <w:r w:rsidRPr="00134A2C">
        <w:rPr>
          <w:i/>
          <w:color w:val="0070C0"/>
        </w:rPr>
        <w:t>Conjunto redundantes de discos independientes.</w:t>
      </w:r>
    </w:p>
    <w:p w:rsidR="00160585" w:rsidRDefault="00160585" w:rsidP="00160585">
      <w:r>
        <w:t>8.- ¿Cuáles son los beneficios del uso de RAID frente a un solo disco duro?</w:t>
      </w:r>
    </w:p>
    <w:p w:rsidR="003059B9" w:rsidRPr="00134A2C" w:rsidRDefault="003059B9" w:rsidP="00160585">
      <w:pPr>
        <w:rPr>
          <w:i/>
          <w:color w:val="0070C0"/>
        </w:rPr>
      </w:pPr>
      <w:r w:rsidRPr="00134A2C">
        <w:rPr>
          <w:i/>
          <w:color w:val="0070C0"/>
        </w:rPr>
        <w:t>Mayor integridad en los datos, mayor tolerancia a fallos, mayor rendimiento y mayor capacidad.</w:t>
      </w:r>
    </w:p>
    <w:p w:rsidR="00160585" w:rsidRDefault="00160585" w:rsidP="00160585">
      <w:r>
        <w:t>9.- ¿Por qué se comenzó a usar RAID?</w:t>
      </w:r>
    </w:p>
    <w:p w:rsidR="003059B9" w:rsidRPr="00134A2C" w:rsidRDefault="003059B9" w:rsidP="00160585">
      <w:pPr>
        <w:rPr>
          <w:i/>
          <w:color w:val="0070C0"/>
        </w:rPr>
      </w:pPr>
      <w:r w:rsidRPr="00134A2C">
        <w:rPr>
          <w:i/>
          <w:color w:val="0070C0"/>
        </w:rPr>
        <w:t>Surge ante la necesidad de tener un buen sistema de almacenamiento seguro y tolerante a fallos.</w:t>
      </w:r>
    </w:p>
    <w:p w:rsidR="00160585" w:rsidRDefault="00160585" w:rsidP="00160585">
      <w:r>
        <w:t>10.- ¿Cuáles son los RAID más utilizados?</w:t>
      </w:r>
    </w:p>
    <w:p w:rsidR="003059B9" w:rsidRPr="00134A2C" w:rsidRDefault="003059B9" w:rsidP="00160585">
      <w:pPr>
        <w:rPr>
          <w:i/>
          <w:color w:val="0070C0"/>
        </w:rPr>
      </w:pPr>
      <w:r w:rsidRPr="00134A2C">
        <w:rPr>
          <w:i/>
          <w:color w:val="0070C0"/>
        </w:rPr>
        <w:t>RAID 0, RAID 1 y RAID 5.</w:t>
      </w:r>
    </w:p>
    <w:p w:rsidR="00160585" w:rsidRDefault="00160585" w:rsidP="00160585">
      <w:r>
        <w:t>11.- ¿Cuál es la mayor desventaja que encuentras en la RAID 2?</w:t>
      </w:r>
    </w:p>
    <w:p w:rsidR="003059B9" w:rsidRDefault="00D80CC1" w:rsidP="00160585">
      <w:pPr>
        <w:rPr>
          <w:color w:val="4F81BD" w:themeColor="accent1"/>
        </w:rPr>
      </w:pPr>
      <w:r>
        <w:rPr>
          <w:color w:val="4F81BD" w:themeColor="accent1"/>
        </w:rPr>
        <w:t>-</w:t>
      </w:r>
      <w:r w:rsidRPr="00134A2C">
        <w:rPr>
          <w:i/>
          <w:color w:val="0070C0"/>
        </w:rPr>
        <w:t>Requiere muchos discos para guardar los códigos</w:t>
      </w:r>
      <w:r w:rsidR="003059B9" w:rsidRPr="00134A2C">
        <w:rPr>
          <w:i/>
          <w:color w:val="0070C0"/>
        </w:rPr>
        <w:t xml:space="preserve"> de error.</w:t>
      </w:r>
    </w:p>
    <w:p w:rsidR="00160585" w:rsidRDefault="00160585" w:rsidP="00160585">
      <w:r>
        <w:t>12.- Consideras que RAID 0 es o no es un RAID propiamente dicho. Razona tu respuesta.</w:t>
      </w:r>
    </w:p>
    <w:p w:rsidR="00D80CC1" w:rsidRPr="00134A2C" w:rsidRDefault="00D80CC1" w:rsidP="00160585">
      <w:pPr>
        <w:rPr>
          <w:i/>
          <w:color w:val="0070C0"/>
        </w:rPr>
      </w:pPr>
      <w:r w:rsidRPr="00134A2C">
        <w:rPr>
          <w:i/>
          <w:color w:val="0070C0"/>
        </w:rPr>
        <w:t>No, porque un error e uno de los discos implica la pérdida total de los datos.</w:t>
      </w:r>
    </w:p>
    <w:p w:rsidR="00160585" w:rsidRDefault="00160585" w:rsidP="00160585">
      <w:r>
        <w:t>13.- ¿A qué RAID corresponde esta imagen?</w:t>
      </w:r>
    </w:p>
    <w:p w:rsidR="00D80CC1" w:rsidRDefault="00D80CC1" w:rsidP="00160585">
      <w:pPr>
        <w:rPr>
          <w:i/>
          <w:color w:val="0070C0"/>
        </w:rPr>
      </w:pPr>
      <w:r w:rsidRPr="00134A2C">
        <w:rPr>
          <w:i/>
          <w:color w:val="0070C0"/>
        </w:rPr>
        <w:t>RAID 5</w:t>
      </w:r>
    </w:p>
    <w:p w:rsidR="00134A2C" w:rsidRPr="00134A2C" w:rsidRDefault="00134A2C" w:rsidP="00160585">
      <w:pPr>
        <w:rPr>
          <w:i/>
          <w:color w:val="0070C0"/>
        </w:rPr>
      </w:pPr>
    </w:p>
    <w:p w:rsidR="00134A2C" w:rsidRDefault="00160585" w:rsidP="00160585">
      <w:r>
        <w:rPr>
          <w:noProof/>
        </w:rPr>
        <w:drawing>
          <wp:inline distT="0" distB="0" distL="0" distR="0">
            <wp:extent cx="4495800" cy="2233930"/>
            <wp:effectExtent l="0" t="0" r="0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2C" w:rsidRDefault="00134A2C" w:rsidP="00160585"/>
    <w:p w:rsidR="00160585" w:rsidRDefault="00160585" w:rsidP="00160585">
      <w:r>
        <w:t>14.- ¿Cuál es el tipo de RAID que instalarías en el pc de tu casa y por qué?</w:t>
      </w:r>
    </w:p>
    <w:p w:rsidR="00D80CC1" w:rsidRPr="00134A2C" w:rsidRDefault="00D80CC1" w:rsidP="00160585">
      <w:pPr>
        <w:rPr>
          <w:i/>
          <w:color w:val="0070C0"/>
        </w:rPr>
      </w:pPr>
      <w:r w:rsidRPr="00134A2C">
        <w:rPr>
          <w:i/>
          <w:color w:val="0070C0"/>
        </w:rPr>
        <w:t>RAID 1, porque en caso de error en un disco el otro sigue teniendo los datos y una vez que vuelva a instalar otro disco, automáticamente se hace un reflejo del disco que funcionaba.</w:t>
      </w:r>
    </w:p>
    <w:p w:rsidR="00160585" w:rsidRDefault="00160585" w:rsidP="00160585">
      <w:r>
        <w:t>15.- ¿Qué es un sistema de ficheros ZFS? ¿Cuál es la mejor RAID que podemos implementar?</w:t>
      </w:r>
    </w:p>
    <w:p w:rsidR="00D80CC1" w:rsidRPr="00134A2C" w:rsidRDefault="003C7A0A" w:rsidP="00160585">
      <w:pPr>
        <w:rPr>
          <w:i/>
          <w:color w:val="0070C0"/>
        </w:rPr>
      </w:pPr>
      <w:r w:rsidRPr="00134A2C">
        <w:rPr>
          <w:i/>
          <w:color w:val="0070C0"/>
        </w:rPr>
        <w:t xml:space="preserve">Un sistema de archivos y volúmenes desarrollado por </w:t>
      </w:r>
      <w:proofErr w:type="spellStart"/>
      <w:r w:rsidRPr="00134A2C">
        <w:rPr>
          <w:i/>
          <w:color w:val="0070C0"/>
        </w:rPr>
        <w:t>Sun</w:t>
      </w:r>
      <w:proofErr w:type="spellEnd"/>
      <w:r w:rsidRPr="00134A2C">
        <w:rPr>
          <w:i/>
          <w:color w:val="0070C0"/>
        </w:rPr>
        <w:t xml:space="preserve"> Microsystems para su sistema operativo </w:t>
      </w:r>
      <w:proofErr w:type="spellStart"/>
      <w:r w:rsidRPr="00134A2C">
        <w:rPr>
          <w:i/>
          <w:color w:val="0070C0"/>
        </w:rPr>
        <w:t>Solaris</w:t>
      </w:r>
      <w:proofErr w:type="spellEnd"/>
      <w:r w:rsidRPr="00134A2C">
        <w:rPr>
          <w:i/>
          <w:color w:val="0070C0"/>
        </w:rPr>
        <w:t>.</w:t>
      </w:r>
    </w:p>
    <w:p w:rsidR="003C7A0A" w:rsidRPr="00134A2C" w:rsidRDefault="003C7A0A" w:rsidP="00160585">
      <w:pPr>
        <w:rPr>
          <w:i/>
          <w:color w:val="0070C0"/>
        </w:rPr>
      </w:pPr>
      <w:r w:rsidRPr="00134A2C">
        <w:rPr>
          <w:i/>
          <w:color w:val="0070C0"/>
        </w:rPr>
        <w:t>El RAID 5.</w:t>
      </w:r>
    </w:p>
    <w:p w:rsidR="00160585" w:rsidRDefault="00134A2C" w:rsidP="00160585">
      <w:r>
        <w:t xml:space="preserve">16- En la cabina de </w:t>
      </w:r>
      <w:r w:rsidR="00160585">
        <w:t xml:space="preserve">6 discos, hay muchas ISO que los alumnos descargan, qué sistema RAID implementarías para que la velocidad de descarga sea lo más rápida posible. </w:t>
      </w:r>
    </w:p>
    <w:p w:rsidR="005204E9" w:rsidRPr="00134A2C" w:rsidRDefault="00134A2C" w:rsidP="00160585">
      <w:pPr>
        <w:rPr>
          <w:i/>
          <w:color w:val="0070C0"/>
        </w:rPr>
      </w:pPr>
      <w:r>
        <w:rPr>
          <w:i/>
          <w:color w:val="0070C0"/>
        </w:rPr>
        <w:t>RAID 0.</w:t>
      </w:r>
    </w:p>
    <w:p w:rsidR="00160585" w:rsidRDefault="00160585" w:rsidP="00160585">
      <w:r>
        <w:t>17.- Los ordenadores de los empleados tienen dos discos duros, pero la información se guarda en una unidad SAN a la que los empleados tienen acceso. ¿Qué sistema RAID instalarías?</w:t>
      </w:r>
    </w:p>
    <w:p w:rsidR="00134A2C" w:rsidRPr="00134A2C" w:rsidRDefault="00134A2C" w:rsidP="00160585">
      <w:pPr>
        <w:rPr>
          <w:i/>
          <w:color w:val="0070C0"/>
        </w:rPr>
      </w:pPr>
      <w:r>
        <w:rPr>
          <w:i/>
          <w:color w:val="0070C0"/>
        </w:rPr>
        <w:t>RAID 1</w:t>
      </w:r>
    </w:p>
    <w:p w:rsidR="00160585" w:rsidRDefault="00160585" w:rsidP="00160585">
      <w:r>
        <w:lastRenderedPageBreak/>
        <w:t>18.- Conociendo qué es una RAID 0+1 ¿puedes dibujar una RAID 1+0</w:t>
      </w:r>
      <w:proofErr w:type="gramStart"/>
      <w:r>
        <w:t>?.</w:t>
      </w:r>
      <w:proofErr w:type="gramEnd"/>
      <w:r>
        <w:t xml:space="preserve"> </w:t>
      </w:r>
    </w:p>
    <w:p w:rsidR="00134A2C" w:rsidRDefault="00134A2C" w:rsidP="00160585"/>
    <w:p w:rsidR="00EF678B" w:rsidRDefault="00EF678B" w:rsidP="00160585">
      <w:r>
        <w:rPr>
          <w:noProof/>
        </w:rPr>
        <w:drawing>
          <wp:inline distT="0" distB="0" distL="0" distR="0">
            <wp:extent cx="2897505" cy="2529205"/>
            <wp:effectExtent l="19050" t="0" r="0" b="0"/>
            <wp:docPr id="1" name="Imagen 4" descr="Resultado de imagen de dibujo raid 1+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ibujo raid 1+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85" w:rsidRDefault="00160585" w:rsidP="00160585">
      <w:r>
        <w:t>19.</w:t>
      </w:r>
      <w:proofErr w:type="gramStart"/>
      <w:r>
        <w:t>-¿</w:t>
      </w:r>
      <w:proofErr w:type="gramEnd"/>
      <w:r>
        <w:t>Qué ventajas y desventajas presenta la RAID 3 en una cabina de discos?</w:t>
      </w:r>
    </w:p>
    <w:p w:rsidR="00EF678B" w:rsidRPr="00134A2C" w:rsidRDefault="00EF678B" w:rsidP="00EF678B">
      <w:pPr>
        <w:rPr>
          <w:i/>
          <w:color w:val="0070C0"/>
        </w:rPr>
      </w:pPr>
      <w:r w:rsidRPr="00134A2C">
        <w:rPr>
          <w:i/>
          <w:color w:val="0070C0"/>
        </w:rPr>
        <w:t>VENTAJAS:</w:t>
      </w:r>
    </w:p>
    <w:p w:rsidR="00EF678B" w:rsidRPr="00134A2C" w:rsidRDefault="00EF678B" w:rsidP="00EF678B">
      <w:pPr>
        <w:pStyle w:val="Prrafodelista"/>
        <w:numPr>
          <w:ilvl w:val="0"/>
          <w:numId w:val="2"/>
        </w:numPr>
        <w:rPr>
          <w:i/>
          <w:color w:val="0070C0"/>
        </w:rPr>
      </w:pPr>
      <w:r w:rsidRPr="00134A2C">
        <w:rPr>
          <w:i/>
          <w:color w:val="0070C0"/>
        </w:rPr>
        <w:t>Velocidad de transferencia alta.</w:t>
      </w:r>
    </w:p>
    <w:p w:rsidR="00EF678B" w:rsidRPr="00134A2C" w:rsidRDefault="00EF678B" w:rsidP="00EF678B">
      <w:pPr>
        <w:pStyle w:val="Prrafodelista"/>
        <w:numPr>
          <w:ilvl w:val="0"/>
          <w:numId w:val="2"/>
        </w:numPr>
        <w:rPr>
          <w:i/>
          <w:color w:val="0070C0"/>
        </w:rPr>
      </w:pPr>
      <w:r w:rsidRPr="00134A2C">
        <w:rPr>
          <w:i/>
          <w:color w:val="0070C0"/>
        </w:rPr>
        <w:t>Disco de paridad para recuperar datos.</w:t>
      </w:r>
    </w:p>
    <w:p w:rsidR="00EF678B" w:rsidRPr="00134A2C" w:rsidRDefault="00EF678B" w:rsidP="00EF678B">
      <w:pPr>
        <w:rPr>
          <w:i/>
          <w:color w:val="0070C0"/>
        </w:rPr>
      </w:pPr>
      <w:r w:rsidRPr="00134A2C">
        <w:rPr>
          <w:i/>
          <w:color w:val="0070C0"/>
        </w:rPr>
        <w:t>DESVENTAJAS:</w:t>
      </w:r>
    </w:p>
    <w:p w:rsidR="00EF678B" w:rsidRPr="00134A2C" w:rsidRDefault="00EF678B" w:rsidP="00EF678B">
      <w:pPr>
        <w:pStyle w:val="Prrafodelista"/>
        <w:numPr>
          <w:ilvl w:val="0"/>
          <w:numId w:val="2"/>
        </w:numPr>
        <w:rPr>
          <w:i/>
          <w:color w:val="0070C0"/>
        </w:rPr>
      </w:pPr>
      <w:r w:rsidRPr="00134A2C">
        <w:rPr>
          <w:i/>
          <w:color w:val="0070C0"/>
        </w:rPr>
        <w:t>Si hay error en el disco de paridad se pierde toda la información.</w:t>
      </w:r>
    </w:p>
    <w:p w:rsidR="00EF678B" w:rsidRPr="00134A2C" w:rsidRDefault="00EF678B" w:rsidP="00EF678B">
      <w:pPr>
        <w:pStyle w:val="Prrafodelista"/>
        <w:numPr>
          <w:ilvl w:val="0"/>
          <w:numId w:val="2"/>
        </w:numPr>
        <w:rPr>
          <w:i/>
          <w:color w:val="0070C0"/>
        </w:rPr>
      </w:pPr>
      <w:r w:rsidRPr="00134A2C">
        <w:rPr>
          <w:i/>
          <w:color w:val="0070C0"/>
        </w:rPr>
        <w:t>Escritura de datos bastante lento.</w:t>
      </w:r>
    </w:p>
    <w:p w:rsidR="00160585" w:rsidRDefault="00160585" w:rsidP="00160585">
      <w:pPr>
        <w:pStyle w:val="Textoindependiente"/>
        <w:tabs>
          <w:tab w:val="left" w:pos="1404"/>
        </w:tabs>
        <w:kinsoku w:val="0"/>
        <w:overflowPunct w:val="0"/>
        <w:ind w:left="1404" w:right="2742" w:firstLine="0"/>
      </w:pPr>
    </w:p>
    <w:sectPr w:rsidR="00160585" w:rsidSect="007830BF">
      <w:pgSz w:w="11900" w:h="16840"/>
      <w:pgMar w:top="160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A19" w:rsidRDefault="00ED0A19" w:rsidP="00ED0A19">
      <w:r>
        <w:separator/>
      </w:r>
    </w:p>
  </w:endnote>
  <w:endnote w:type="continuationSeparator" w:id="1">
    <w:p w:rsidR="00ED0A19" w:rsidRDefault="00ED0A19" w:rsidP="00ED0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A19" w:rsidRDefault="00ED0A19" w:rsidP="00ED0A19">
    <w:pPr>
      <w:pStyle w:val="Piedepgina"/>
      <w:jc w:val="center"/>
    </w:pPr>
    <w:r>
      <w:t>Daniel Dehesa Moreno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A19" w:rsidRDefault="00ED0A19" w:rsidP="00ED0A19">
      <w:r>
        <w:separator/>
      </w:r>
    </w:p>
  </w:footnote>
  <w:footnote w:type="continuationSeparator" w:id="1">
    <w:p w:rsidR="00ED0A19" w:rsidRDefault="00ED0A19" w:rsidP="00ED0A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A19" w:rsidRDefault="00ED0A19">
    <w:pPr>
      <w:pStyle w:val="Encabezado"/>
    </w:pPr>
    <w:r>
      <w:t>Daniel Dehesa Moreno</w:t>
    </w:r>
    <w:r>
      <w:tab/>
    </w:r>
    <w:r>
      <w:tab/>
      <w:t>SMR2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"/>
      <w:lvlJc w:val="left"/>
      <w:pPr>
        <w:ind w:left="1044" w:hanging="228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793" w:hanging="228"/>
      </w:pPr>
    </w:lvl>
    <w:lvl w:ilvl="2">
      <w:numFmt w:val="bullet"/>
      <w:lvlText w:val="•"/>
      <w:lvlJc w:val="left"/>
      <w:pPr>
        <w:ind w:left="2543" w:hanging="228"/>
      </w:pPr>
    </w:lvl>
    <w:lvl w:ilvl="3">
      <w:numFmt w:val="bullet"/>
      <w:lvlText w:val="•"/>
      <w:lvlJc w:val="left"/>
      <w:pPr>
        <w:ind w:left="3292" w:hanging="228"/>
      </w:pPr>
    </w:lvl>
    <w:lvl w:ilvl="4">
      <w:numFmt w:val="bullet"/>
      <w:lvlText w:val="•"/>
      <w:lvlJc w:val="left"/>
      <w:pPr>
        <w:ind w:left="4042" w:hanging="228"/>
      </w:pPr>
    </w:lvl>
    <w:lvl w:ilvl="5">
      <w:numFmt w:val="bullet"/>
      <w:lvlText w:val="•"/>
      <w:lvlJc w:val="left"/>
      <w:pPr>
        <w:ind w:left="4792" w:hanging="228"/>
      </w:pPr>
    </w:lvl>
    <w:lvl w:ilvl="6">
      <w:numFmt w:val="bullet"/>
      <w:lvlText w:val="•"/>
      <w:lvlJc w:val="left"/>
      <w:pPr>
        <w:ind w:left="5541" w:hanging="228"/>
      </w:pPr>
    </w:lvl>
    <w:lvl w:ilvl="7">
      <w:numFmt w:val="bullet"/>
      <w:lvlText w:val="•"/>
      <w:lvlJc w:val="left"/>
      <w:pPr>
        <w:ind w:left="6291" w:hanging="228"/>
      </w:pPr>
    </w:lvl>
    <w:lvl w:ilvl="8">
      <w:numFmt w:val="bullet"/>
      <w:lvlText w:val="•"/>
      <w:lvlJc w:val="left"/>
      <w:pPr>
        <w:ind w:left="7040" w:hanging="228"/>
      </w:pPr>
    </w:lvl>
  </w:abstractNum>
  <w:abstractNum w:abstractNumId="1">
    <w:nsid w:val="00000403"/>
    <w:multiLevelType w:val="multilevel"/>
    <w:tmpl w:val="00000886"/>
    <w:lvl w:ilvl="0">
      <w:numFmt w:val="bullet"/>
      <w:lvlText w:val="-"/>
      <w:lvlJc w:val="left"/>
      <w:pPr>
        <w:ind w:left="1099" w:hanging="28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843" w:hanging="284"/>
      </w:pPr>
    </w:lvl>
    <w:lvl w:ilvl="2">
      <w:numFmt w:val="bullet"/>
      <w:lvlText w:val="•"/>
      <w:lvlJc w:val="left"/>
      <w:pPr>
        <w:ind w:left="2587" w:hanging="284"/>
      </w:pPr>
    </w:lvl>
    <w:lvl w:ilvl="3">
      <w:numFmt w:val="bullet"/>
      <w:lvlText w:val="•"/>
      <w:lvlJc w:val="left"/>
      <w:pPr>
        <w:ind w:left="3331" w:hanging="284"/>
      </w:pPr>
    </w:lvl>
    <w:lvl w:ilvl="4">
      <w:numFmt w:val="bullet"/>
      <w:lvlText w:val="•"/>
      <w:lvlJc w:val="left"/>
      <w:pPr>
        <w:ind w:left="4075" w:hanging="284"/>
      </w:pPr>
    </w:lvl>
    <w:lvl w:ilvl="5">
      <w:numFmt w:val="bullet"/>
      <w:lvlText w:val="•"/>
      <w:lvlJc w:val="left"/>
      <w:pPr>
        <w:ind w:left="4819" w:hanging="284"/>
      </w:pPr>
    </w:lvl>
    <w:lvl w:ilvl="6">
      <w:numFmt w:val="bullet"/>
      <w:lvlText w:val="•"/>
      <w:lvlJc w:val="left"/>
      <w:pPr>
        <w:ind w:left="5563" w:hanging="284"/>
      </w:pPr>
    </w:lvl>
    <w:lvl w:ilvl="7">
      <w:numFmt w:val="bullet"/>
      <w:lvlText w:val="•"/>
      <w:lvlJc w:val="left"/>
      <w:pPr>
        <w:ind w:left="6307" w:hanging="284"/>
      </w:pPr>
    </w:lvl>
    <w:lvl w:ilvl="8">
      <w:numFmt w:val="bullet"/>
      <w:lvlText w:val="•"/>
      <w:lvlJc w:val="left"/>
      <w:pPr>
        <w:ind w:left="7051" w:hanging="284"/>
      </w:pPr>
    </w:lvl>
  </w:abstractNum>
  <w:abstractNum w:abstractNumId="2">
    <w:nsid w:val="00000404"/>
    <w:multiLevelType w:val="multilevel"/>
    <w:tmpl w:val="00000887"/>
    <w:lvl w:ilvl="0">
      <w:numFmt w:val="bullet"/>
      <w:lvlText w:val="-"/>
      <w:lvlJc w:val="left"/>
      <w:pPr>
        <w:ind w:left="1099" w:hanging="28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843" w:hanging="284"/>
      </w:pPr>
    </w:lvl>
    <w:lvl w:ilvl="2">
      <w:numFmt w:val="bullet"/>
      <w:lvlText w:val="•"/>
      <w:lvlJc w:val="left"/>
      <w:pPr>
        <w:ind w:left="2587" w:hanging="284"/>
      </w:pPr>
    </w:lvl>
    <w:lvl w:ilvl="3">
      <w:numFmt w:val="bullet"/>
      <w:lvlText w:val="•"/>
      <w:lvlJc w:val="left"/>
      <w:pPr>
        <w:ind w:left="3331" w:hanging="284"/>
      </w:pPr>
    </w:lvl>
    <w:lvl w:ilvl="4">
      <w:numFmt w:val="bullet"/>
      <w:lvlText w:val="•"/>
      <w:lvlJc w:val="left"/>
      <w:pPr>
        <w:ind w:left="4075" w:hanging="284"/>
      </w:pPr>
    </w:lvl>
    <w:lvl w:ilvl="5">
      <w:numFmt w:val="bullet"/>
      <w:lvlText w:val="•"/>
      <w:lvlJc w:val="left"/>
      <w:pPr>
        <w:ind w:left="4819" w:hanging="284"/>
      </w:pPr>
    </w:lvl>
    <w:lvl w:ilvl="6">
      <w:numFmt w:val="bullet"/>
      <w:lvlText w:val="•"/>
      <w:lvlJc w:val="left"/>
      <w:pPr>
        <w:ind w:left="5563" w:hanging="284"/>
      </w:pPr>
    </w:lvl>
    <w:lvl w:ilvl="7">
      <w:numFmt w:val="bullet"/>
      <w:lvlText w:val="•"/>
      <w:lvlJc w:val="left"/>
      <w:pPr>
        <w:ind w:left="6307" w:hanging="284"/>
      </w:pPr>
    </w:lvl>
    <w:lvl w:ilvl="8">
      <w:numFmt w:val="bullet"/>
      <w:lvlText w:val="•"/>
      <w:lvlJc w:val="left"/>
      <w:pPr>
        <w:ind w:left="7051" w:hanging="284"/>
      </w:pPr>
    </w:lvl>
  </w:abstractNum>
  <w:abstractNum w:abstractNumId="3">
    <w:nsid w:val="00000405"/>
    <w:multiLevelType w:val="multilevel"/>
    <w:tmpl w:val="00000888"/>
    <w:lvl w:ilvl="0">
      <w:start w:val="20"/>
      <w:numFmt w:val="upperLetter"/>
      <w:lvlText w:val="%1"/>
      <w:lvlJc w:val="left"/>
      <w:pPr>
        <w:ind w:left="1375" w:hanging="560"/>
      </w:pPr>
    </w:lvl>
    <w:lvl w:ilvl="1">
      <w:start w:val="3"/>
      <w:numFmt w:val="upperLetter"/>
      <w:lvlText w:val="%1.%2"/>
      <w:lvlJc w:val="left"/>
      <w:pPr>
        <w:ind w:left="1375" w:hanging="560"/>
      </w:pPr>
    </w:lvl>
    <w:lvl w:ilvl="2">
      <w:start w:val="5"/>
      <w:numFmt w:val="upperLetter"/>
      <w:lvlText w:val="%1.%2.%3"/>
      <w:lvlJc w:val="left"/>
      <w:pPr>
        <w:ind w:left="1375" w:hanging="560"/>
      </w:pPr>
      <w:rPr>
        <w:rFonts w:ascii="Times New Roman" w:hAnsi="Times New Roman" w:cs="Times New Roman"/>
        <w:b/>
        <w:bCs/>
        <w:spacing w:val="-1"/>
        <w:w w:val="99"/>
        <w:sz w:val="20"/>
        <w:szCs w:val="20"/>
      </w:rPr>
    </w:lvl>
    <w:lvl w:ilvl="3">
      <w:start w:val="1"/>
      <w:numFmt w:val="decimal"/>
      <w:lvlText w:val="%4."/>
      <w:lvlJc w:val="left"/>
      <w:pPr>
        <w:ind w:left="1404" w:hanging="360"/>
      </w:pPr>
      <w:rPr>
        <w:rFonts w:ascii="Times New Roman" w:hAnsi="Times New Roman" w:cs="Times New Roman"/>
        <w:b w:val="0"/>
        <w:bCs w:val="0"/>
        <w:i/>
        <w:iCs/>
        <w:spacing w:val="1"/>
        <w:w w:val="99"/>
        <w:sz w:val="20"/>
        <w:szCs w:val="20"/>
      </w:rPr>
    </w:lvl>
    <w:lvl w:ilvl="4">
      <w:numFmt w:val="bullet"/>
      <w:lvlText w:val="•"/>
      <w:lvlJc w:val="left"/>
      <w:pPr>
        <w:ind w:left="3782" w:hanging="360"/>
      </w:pPr>
    </w:lvl>
    <w:lvl w:ilvl="5">
      <w:numFmt w:val="bullet"/>
      <w:lvlText w:val="•"/>
      <w:lvlJc w:val="left"/>
      <w:pPr>
        <w:ind w:left="4575" w:hanging="360"/>
      </w:pPr>
    </w:lvl>
    <w:lvl w:ilvl="6">
      <w:numFmt w:val="bullet"/>
      <w:lvlText w:val="•"/>
      <w:lvlJc w:val="left"/>
      <w:pPr>
        <w:ind w:left="5368" w:hanging="360"/>
      </w:pPr>
    </w:lvl>
    <w:lvl w:ilvl="7">
      <w:numFmt w:val="bullet"/>
      <w:lvlText w:val="•"/>
      <w:lvlJc w:val="left"/>
      <w:pPr>
        <w:ind w:left="6161" w:hanging="360"/>
      </w:pPr>
    </w:lvl>
    <w:lvl w:ilvl="8">
      <w:numFmt w:val="bullet"/>
      <w:lvlText w:val="•"/>
      <w:lvlJc w:val="left"/>
      <w:pPr>
        <w:ind w:left="6954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160585"/>
    <w:rsid w:val="00061C5B"/>
    <w:rsid w:val="000A6513"/>
    <w:rsid w:val="00134A2C"/>
    <w:rsid w:val="00145E7A"/>
    <w:rsid w:val="00160585"/>
    <w:rsid w:val="001A231F"/>
    <w:rsid w:val="0021675F"/>
    <w:rsid w:val="003059B9"/>
    <w:rsid w:val="003C7A0A"/>
    <w:rsid w:val="00440CDF"/>
    <w:rsid w:val="004C3CCE"/>
    <w:rsid w:val="005204E9"/>
    <w:rsid w:val="00547D41"/>
    <w:rsid w:val="005D3AB5"/>
    <w:rsid w:val="005E3C24"/>
    <w:rsid w:val="006C6303"/>
    <w:rsid w:val="00726959"/>
    <w:rsid w:val="007830BF"/>
    <w:rsid w:val="00856C90"/>
    <w:rsid w:val="009D370E"/>
    <w:rsid w:val="00CF276A"/>
    <w:rsid w:val="00D80CC1"/>
    <w:rsid w:val="00ED0A19"/>
    <w:rsid w:val="00EF678B"/>
    <w:rsid w:val="00F11170"/>
    <w:rsid w:val="00F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30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rsid w:val="007830BF"/>
    <w:pPr>
      <w:ind w:left="815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1"/>
    <w:qFormat/>
    <w:rsid w:val="007830BF"/>
    <w:pPr>
      <w:ind w:left="815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830BF"/>
    <w:pPr>
      <w:ind w:left="815" w:firstLine="228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30BF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830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0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  <w:rsid w:val="007830BF"/>
  </w:style>
  <w:style w:type="paragraph" w:customStyle="1" w:styleId="TableParagraph">
    <w:name w:val="Table Paragraph"/>
    <w:basedOn w:val="Normal"/>
    <w:uiPriority w:val="1"/>
    <w:qFormat/>
    <w:rsid w:val="007830BF"/>
  </w:style>
  <w:style w:type="character" w:customStyle="1" w:styleId="apple-style-span">
    <w:name w:val="apple-style-span"/>
    <w:rsid w:val="00160585"/>
  </w:style>
  <w:style w:type="paragraph" w:styleId="Textodeglobo">
    <w:name w:val="Balloon Text"/>
    <w:basedOn w:val="Normal"/>
    <w:link w:val="TextodegloboCar"/>
    <w:uiPriority w:val="99"/>
    <w:semiHidden/>
    <w:unhideWhenUsed/>
    <w:rsid w:val="00061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0A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0A1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ED0A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0A1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815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815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815" w:firstLine="228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style-span">
    <w:name w:val="apple-style-span"/>
    <w:rsid w:val="00160585"/>
  </w:style>
  <w:style w:type="paragraph" w:styleId="Textodeglobo">
    <w:name w:val="Balloon Text"/>
    <w:basedOn w:val="Normal"/>
    <w:link w:val="TextodegloboCar"/>
    <w:uiPriority w:val="99"/>
    <w:semiHidden/>
    <w:unhideWhenUsed/>
    <w:rsid w:val="00061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O1179@uniovi.e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://www.techimo.com/articles/index.pl?photo=149" TargetMode="Externa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yperlink" Target="http://www.staff.uni-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yperlink" Target="http://www22.verizon.com/residentialhelp/fiosinternet/general%2Bsupport/getti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hyperlink" Target="http://h10010.www1.hp.com/wwpc/us/en/sm/WF05a/12169-304616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32" Type="http://schemas.openxmlformats.org/officeDocument/2006/relationships/hyperlink" Target="http://wdtalk.com/archives/4619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yperlink" Target="http://es.wikipedia.org/wiki/Network-" TargetMode="External"/><Relationship Id="rId36" Type="http://schemas.openxmlformats.org/officeDocument/2006/relationships/image" Target="media/image16.jpeg"/><Relationship Id="rId10" Type="http://schemas.openxmlformats.org/officeDocument/2006/relationships/hyperlink" Target="mailto:UO167056@uniovi.es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es.wikipedia.org/wiki/RA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O156101@uniovi.e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yperlink" Target="http://es.wikipedia.org/wiki/Storage_Area_Network" TargetMode="External"/><Relationship Id="rId30" Type="http://schemas.openxmlformats.org/officeDocument/2006/relationships/hyperlink" Target="http://h10010.www1.hp.com/wwpc/us/en/sm/WF04a/12169-304616-241493-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3591</Words>
  <Characters>19984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\376\377\000m\000e\000m\000o\000r\000i\000a</vt:lpstr>
    </vt:vector>
  </TitlesOfParts>
  <Company/>
  <LinksUpToDate>false</LinksUpToDate>
  <CharactersWithSpaces>23528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2 - UT 4</dc:title>
  <dc:subject>S.I.</dc:subject>
  <dc:creator>Daniel Dehesa Moreno</dc:creator>
  <cp:keywords>()</cp:keywords>
  <cp:lastModifiedBy>SMR205</cp:lastModifiedBy>
  <cp:revision>11</cp:revision>
  <dcterms:created xsi:type="dcterms:W3CDTF">2016-12-13T10:26:00Z</dcterms:created>
  <dcterms:modified xsi:type="dcterms:W3CDTF">2016-12-14T10:06:00Z</dcterms:modified>
  <cp:category>SMR2</cp:category>
  <cp:contentStatus>Completado</cp:contentStatus>
</cp:coreProperties>
</file>